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381669368"/>
        <w:docPartObj>
          <w:docPartGallery w:val="Cover Pages"/>
          <w:docPartUnique/>
        </w:docPartObj>
      </w:sdtPr>
      <w:sdtEndPr>
        <w:rPr>
          <w:rFonts w:ascii="Arial" w:eastAsia="Times New Roman" w:hAnsi="Arial" w:cs="Times New Roman"/>
          <w:sz w:val="20"/>
          <w:szCs w:val="20"/>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445"/>
            <w:gridCol w:w="2295"/>
            <w:gridCol w:w="1718"/>
          </w:tblGrid>
          <w:tr w:rsidR="007729C4">
            <w:tc>
              <w:tcPr>
                <w:tcW w:w="3525" w:type="dxa"/>
                <w:tcBorders>
                  <w:bottom w:val="single" w:sz="18" w:space="0" w:color="808080" w:themeColor="background1" w:themeShade="80"/>
                  <w:right w:val="single" w:sz="18" w:space="0" w:color="808080" w:themeColor="background1" w:themeShade="80"/>
                </w:tcBorders>
                <w:vAlign w:val="center"/>
              </w:tcPr>
              <w:p w:rsidR="007729C4" w:rsidRDefault="008869C3" w:rsidP="007729C4">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66FF24DA25D446C9AC64CEEDC9E743FE"/>
                    </w:placeholder>
                    <w:dataBinding w:prefixMappings="xmlns:ns0='http://schemas.openxmlformats.org/package/2006/metadata/core-properties' xmlns:ns1='http://purl.org/dc/elements/1.1/'" w:xpath="/ns0:coreProperties[1]/ns1:title[1]" w:storeItemID="{6C3C8BC8-F283-45AE-878A-BAB7291924A1}"/>
                    <w:text/>
                  </w:sdtPr>
                  <w:sdtEndPr/>
                  <w:sdtContent>
                    <w:r w:rsidR="007729C4">
                      <w:rPr>
                        <w:rFonts w:asciiTheme="majorHAnsi" w:eastAsiaTheme="majorEastAsia" w:hAnsiTheme="majorHAnsi" w:cstheme="majorBidi"/>
                        <w:sz w:val="76"/>
                        <w:szCs w:val="72"/>
                      </w:rPr>
                      <w:t>ASE Group Project - Documentation</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01CBBC3252164FC486D8667A6A040FA5"/>
                  </w:placeholder>
                  <w:dataBinding w:prefixMappings="xmlns:ns0='http://schemas.microsoft.com/office/2006/coverPageProps'" w:xpath="/ns0:CoverPageProperties[1]/ns0:PublishDate[1]" w:storeItemID="{55AF091B-3C7A-41E3-B477-F2FDAA23CFDA}"/>
                  <w:date w:fullDate="2012-12-12T00:00:00Z">
                    <w:dateFormat w:val="MMMM d"/>
                    <w:lid w:val="en-US"/>
                    <w:storeMappedDataAs w:val="dateTime"/>
                    <w:calendar w:val="gregorian"/>
                  </w:date>
                </w:sdtPr>
                <w:sdtEndPr/>
                <w:sdtContent>
                  <w:p w:rsidR="007729C4" w:rsidRDefault="007729C4">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December 12</w:t>
                    </w:r>
                  </w:p>
                </w:sdtContent>
              </w:sdt>
              <w:sdt>
                <w:sdtPr>
                  <w:rPr>
                    <w:color w:val="4F81BD" w:themeColor="accent1"/>
                    <w:sz w:val="160"/>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fullDate="2012-12-12T00:00:00Z">
                    <w:dateFormat w:val="yyyy"/>
                    <w:lid w:val="en-US"/>
                    <w:storeMappedDataAs w:val="dateTime"/>
                    <w:calendar w:val="gregorian"/>
                  </w:date>
                </w:sdtPr>
                <w:sdtEndPr/>
                <w:sdtContent>
                  <w:p w:rsidR="007729C4" w:rsidRDefault="007729C4">
                    <w:pPr>
                      <w:pStyle w:val="NoSpacing"/>
                      <w:rPr>
                        <w:color w:val="4F81BD" w:themeColor="accent1"/>
                        <w:sz w:val="200"/>
                        <w:szCs w:val="200"/>
                        <w14:numForm w14:val="oldStyle"/>
                      </w:rPr>
                    </w:pPr>
                    <w:r w:rsidRPr="007729C4">
                      <w:rPr>
                        <w:color w:val="4F81BD" w:themeColor="accent1"/>
                        <w:sz w:val="160"/>
                        <w:szCs w:val="200"/>
                        <w14:shadow w14:blurRad="50800" w14:dist="38100" w14:dir="2700000" w14:sx="100000" w14:sy="100000" w14:kx="0" w14:ky="0" w14:algn="tl">
                          <w14:srgbClr w14:val="000000">
                            <w14:alpha w14:val="60000"/>
                          </w14:srgbClr>
                        </w14:shadow>
                        <w14:numForm w14:val="oldStyle"/>
                      </w:rPr>
                      <w:t>2012</w:t>
                    </w:r>
                  </w:p>
                </w:sdtContent>
              </w:sdt>
            </w:tc>
          </w:tr>
          <w:tr w:rsidR="007729C4">
            <w:tc>
              <w:tcPr>
                <w:tcW w:w="7054" w:type="dxa"/>
                <w:gridSpan w:val="2"/>
                <w:tcBorders>
                  <w:top w:val="single" w:sz="18" w:space="0" w:color="808080" w:themeColor="background1" w:themeShade="80"/>
                </w:tcBorders>
                <w:vAlign w:val="center"/>
              </w:tcPr>
              <w:p w:rsidR="007729C4" w:rsidRDefault="007729C4" w:rsidP="008E0A2E">
                <w:pPr>
                  <w:pStyle w:val="NoSpacing"/>
                </w:pPr>
              </w:p>
            </w:tc>
            <w:tc>
              <w:tcPr>
                <w:tcW w:w="2738" w:type="dxa"/>
                <w:tcBorders>
                  <w:top w:val="single" w:sz="18" w:space="0" w:color="808080" w:themeColor="background1" w:themeShade="80"/>
                </w:tcBorders>
                <w:vAlign w:val="center"/>
              </w:tcPr>
              <w:p w:rsidR="007729C4" w:rsidRDefault="007729C4">
                <w:pPr>
                  <w:pStyle w:val="NoSpacing"/>
                  <w:rPr>
                    <w:rFonts w:asciiTheme="majorHAnsi" w:eastAsiaTheme="majorEastAsia" w:hAnsiTheme="majorHAnsi" w:cstheme="majorBidi"/>
                    <w:sz w:val="36"/>
                    <w:szCs w:val="36"/>
                  </w:rPr>
                </w:pPr>
              </w:p>
            </w:tc>
          </w:tr>
        </w:tbl>
        <w:p w:rsidR="007729C4" w:rsidRDefault="007729C4"/>
        <w:p w:rsidR="007729C4" w:rsidRDefault="008E0A2E">
          <w:pPr>
            <w:spacing w:after="200" w:line="276" w:lineRule="auto"/>
            <w:rPr>
              <w:rFonts w:ascii="Arial" w:hAnsi="Arial"/>
            </w:rPr>
          </w:pPr>
          <w:r>
            <w:rPr>
              <w:rFonts w:cstheme="minorHAnsi"/>
              <w:noProof/>
              <w:lang w:val="en-GB" w:eastAsia="en-GB"/>
            </w:rPr>
            <mc:AlternateContent>
              <mc:Choice Requires="wps">
                <w:drawing>
                  <wp:anchor distT="0" distB="0" distL="114300" distR="114300" simplePos="0" relativeHeight="251692032" behindDoc="0" locked="0" layoutInCell="1" allowOverlap="1" wp14:anchorId="7BB62B5B" wp14:editId="16AA4DCD">
                    <wp:simplePos x="0" y="0"/>
                    <wp:positionH relativeFrom="column">
                      <wp:posOffset>390525</wp:posOffset>
                    </wp:positionH>
                    <wp:positionV relativeFrom="paragraph">
                      <wp:posOffset>6814820</wp:posOffset>
                    </wp:positionV>
                    <wp:extent cx="4667885" cy="1409700"/>
                    <wp:effectExtent l="0" t="0" r="1841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885" cy="1409700"/>
                            </a:xfrm>
                            <a:prstGeom prst="rect">
                              <a:avLst/>
                            </a:prstGeom>
                            <a:solidFill>
                              <a:srgbClr val="FFFFFF"/>
                            </a:solidFill>
                            <a:ln w="9525">
                              <a:solidFill>
                                <a:srgbClr val="000000"/>
                              </a:solidFill>
                              <a:miter lim="800000"/>
                              <a:headEnd/>
                              <a:tailEnd/>
                            </a:ln>
                          </wps:spPr>
                          <wps:txbx>
                            <w:txbxContent>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AF6B83"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AF6B83" w:rsidRDefault="008869C3" w:rsidP="008E0A2E">
                                <w:pPr>
                                  <w:rPr>
                                    <w:rFonts w:asciiTheme="majorHAnsi" w:eastAsiaTheme="majorEastAsia" w:hAnsiTheme="majorHAnsi" w:cstheme="majorBidi"/>
                                    <w:sz w:val="24"/>
                                    <w:szCs w:val="24"/>
                                    <w:lang w:eastAsia="ja-JP"/>
                                  </w:rPr>
                                </w:pPr>
                                <w:hyperlink r:id="rId10" w:tgtFrame="_blank" w:history="1">
                                  <w:r w:rsidR="00AF6B83" w:rsidRPr="008F6435">
                                    <w:rPr>
                                      <w:rFonts w:asciiTheme="majorHAnsi" w:eastAsiaTheme="majorEastAsia" w:hAnsiTheme="majorHAnsi" w:cstheme="majorBidi"/>
                                      <w:sz w:val="24"/>
                                      <w:szCs w:val="24"/>
                                      <w:lang w:eastAsia="ja-JP"/>
                                    </w:rPr>
                                    <w:t xml:space="preserve">Andria </w:t>
                                  </w:r>
                                  <w:proofErr w:type="spellStart"/>
                                  <w:r w:rsidR="00AF6B83" w:rsidRPr="008F6435">
                                    <w:rPr>
                                      <w:rFonts w:asciiTheme="majorHAnsi" w:eastAsiaTheme="majorEastAsia" w:hAnsiTheme="majorHAnsi" w:cstheme="majorBidi"/>
                                      <w:sz w:val="24"/>
                                      <w:szCs w:val="24"/>
                                      <w:lang w:eastAsia="ja-JP"/>
                                    </w:rPr>
                                    <w:t>Orphanidou</w:t>
                                  </w:r>
                                  <w:proofErr w:type="spellEnd"/>
                                </w:hyperlink>
                                <w:r w:rsidR="00AF6B83" w:rsidRPr="008F6435">
                                  <w:rPr>
                                    <w:rFonts w:asciiTheme="majorHAnsi" w:eastAsiaTheme="majorEastAsia" w:hAnsiTheme="majorHAnsi" w:cstheme="majorBidi"/>
                                    <w:sz w:val="24"/>
                                    <w:szCs w:val="24"/>
                                    <w:lang w:eastAsia="ja-JP"/>
                                  </w:rPr>
                                  <w:t xml:space="preserve">: </w:t>
                                </w:r>
                                <w:r w:rsidR="00AF6B83">
                                  <w:rPr>
                                    <w:rFonts w:asciiTheme="majorHAnsi" w:eastAsiaTheme="majorEastAsia" w:hAnsiTheme="majorHAnsi" w:cstheme="majorBidi"/>
                                    <w:sz w:val="24"/>
                                    <w:szCs w:val="24"/>
                                    <w:lang w:eastAsia="ja-JP"/>
                                  </w:rPr>
                                  <w:t xml:space="preserve">Candidate Number: </w:t>
                                </w:r>
                                <w:r w:rsidR="00AF6B83" w:rsidRPr="008F6435">
                                  <w:rPr>
                                    <w:rFonts w:asciiTheme="majorHAnsi" w:eastAsiaTheme="majorEastAsia" w:hAnsiTheme="majorHAnsi" w:cstheme="majorBidi"/>
                                    <w:sz w:val="24"/>
                                    <w:szCs w:val="24"/>
                                    <w:lang w:eastAsia="ja-JP"/>
                                  </w:rPr>
                                  <w:t>102148</w:t>
                                </w:r>
                              </w:p>
                              <w:p w:rsidR="00AF6B83" w:rsidRPr="002B0B6F"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75pt;margin-top:536.6pt;width:367.55pt;height:11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">
                    <v:textbox>
                      <w:txbxContent>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Group 4:</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Sean Chapman: Candidate Number: 102223 </w:t>
                          </w:r>
                        </w:p>
                        <w:p w:rsidR="00AF6B83"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Jolanta</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Rusecka</w:t>
                          </w:r>
                          <w:proofErr w:type="spellEnd"/>
                          <w:r>
                            <w:rPr>
                              <w:rFonts w:asciiTheme="majorHAnsi" w:eastAsiaTheme="majorEastAsia" w:hAnsiTheme="majorHAnsi" w:cstheme="majorBidi"/>
                              <w:sz w:val="24"/>
                              <w:szCs w:val="24"/>
                              <w:lang w:eastAsia="ja-JP"/>
                            </w:rPr>
                            <w:t>: Candidate Number: 102150</w:t>
                          </w:r>
                        </w:p>
                        <w:p w:rsidR="00AF6B83" w:rsidRDefault="00AF6B83" w:rsidP="008E0A2E">
                          <w:pPr>
                            <w:rPr>
                              <w:rFonts w:asciiTheme="majorHAnsi" w:eastAsiaTheme="majorEastAsia" w:hAnsiTheme="majorHAnsi" w:cstheme="majorBidi"/>
                              <w:sz w:val="24"/>
                              <w:szCs w:val="24"/>
                              <w:lang w:eastAsia="ja-JP"/>
                            </w:rPr>
                          </w:pPr>
                          <w:r>
                            <w:rPr>
                              <w:rFonts w:asciiTheme="majorHAnsi" w:eastAsiaTheme="majorEastAsia" w:hAnsiTheme="majorHAnsi" w:cstheme="majorBidi"/>
                              <w:sz w:val="24"/>
                              <w:szCs w:val="24"/>
                              <w:lang w:eastAsia="ja-JP"/>
                            </w:rPr>
                            <w:t xml:space="preserve">Chris Walker: Candidate Number: </w:t>
                          </w:r>
                          <w:r w:rsidRPr="006C0984">
                            <w:rPr>
                              <w:rFonts w:asciiTheme="majorHAnsi" w:eastAsiaTheme="majorEastAsia" w:hAnsiTheme="majorHAnsi" w:cstheme="majorBidi"/>
                              <w:sz w:val="24"/>
                              <w:szCs w:val="24"/>
                              <w:lang w:eastAsia="ja-JP"/>
                            </w:rPr>
                            <w:t>102227</w:t>
                          </w:r>
                        </w:p>
                        <w:p w:rsidR="00AF6B83" w:rsidRDefault="008869C3" w:rsidP="008E0A2E">
                          <w:pPr>
                            <w:rPr>
                              <w:rFonts w:asciiTheme="majorHAnsi" w:eastAsiaTheme="majorEastAsia" w:hAnsiTheme="majorHAnsi" w:cstheme="majorBidi"/>
                              <w:sz w:val="24"/>
                              <w:szCs w:val="24"/>
                              <w:lang w:eastAsia="ja-JP"/>
                            </w:rPr>
                          </w:pPr>
                          <w:hyperlink r:id="rId11" w:tgtFrame="_blank" w:history="1">
                            <w:r w:rsidR="00AF6B83" w:rsidRPr="008F6435">
                              <w:rPr>
                                <w:rFonts w:asciiTheme="majorHAnsi" w:eastAsiaTheme="majorEastAsia" w:hAnsiTheme="majorHAnsi" w:cstheme="majorBidi"/>
                                <w:sz w:val="24"/>
                                <w:szCs w:val="24"/>
                                <w:lang w:eastAsia="ja-JP"/>
                              </w:rPr>
                              <w:t xml:space="preserve">Andria </w:t>
                            </w:r>
                            <w:proofErr w:type="spellStart"/>
                            <w:r w:rsidR="00AF6B83" w:rsidRPr="008F6435">
                              <w:rPr>
                                <w:rFonts w:asciiTheme="majorHAnsi" w:eastAsiaTheme="majorEastAsia" w:hAnsiTheme="majorHAnsi" w:cstheme="majorBidi"/>
                                <w:sz w:val="24"/>
                                <w:szCs w:val="24"/>
                                <w:lang w:eastAsia="ja-JP"/>
                              </w:rPr>
                              <w:t>Orphanidou</w:t>
                            </w:r>
                            <w:proofErr w:type="spellEnd"/>
                          </w:hyperlink>
                          <w:r w:rsidR="00AF6B83" w:rsidRPr="008F6435">
                            <w:rPr>
                              <w:rFonts w:asciiTheme="majorHAnsi" w:eastAsiaTheme="majorEastAsia" w:hAnsiTheme="majorHAnsi" w:cstheme="majorBidi"/>
                              <w:sz w:val="24"/>
                              <w:szCs w:val="24"/>
                              <w:lang w:eastAsia="ja-JP"/>
                            </w:rPr>
                            <w:t xml:space="preserve">: </w:t>
                          </w:r>
                          <w:r w:rsidR="00AF6B83">
                            <w:rPr>
                              <w:rFonts w:asciiTheme="majorHAnsi" w:eastAsiaTheme="majorEastAsia" w:hAnsiTheme="majorHAnsi" w:cstheme="majorBidi"/>
                              <w:sz w:val="24"/>
                              <w:szCs w:val="24"/>
                              <w:lang w:eastAsia="ja-JP"/>
                            </w:rPr>
                            <w:t xml:space="preserve">Candidate Number: </w:t>
                          </w:r>
                          <w:r w:rsidR="00AF6B83" w:rsidRPr="008F6435">
                            <w:rPr>
                              <w:rFonts w:asciiTheme="majorHAnsi" w:eastAsiaTheme="majorEastAsia" w:hAnsiTheme="majorHAnsi" w:cstheme="majorBidi"/>
                              <w:sz w:val="24"/>
                              <w:szCs w:val="24"/>
                              <w:lang w:eastAsia="ja-JP"/>
                            </w:rPr>
                            <w:t>102148</w:t>
                          </w:r>
                        </w:p>
                        <w:p w:rsidR="00AF6B83" w:rsidRPr="002B0B6F" w:rsidRDefault="00AF6B83" w:rsidP="008E0A2E">
                          <w:pPr>
                            <w:rPr>
                              <w:rFonts w:asciiTheme="majorHAnsi" w:eastAsiaTheme="majorEastAsia" w:hAnsiTheme="majorHAnsi" w:cstheme="majorBidi"/>
                              <w:sz w:val="24"/>
                              <w:szCs w:val="24"/>
                              <w:lang w:eastAsia="ja-JP"/>
                            </w:rPr>
                          </w:pPr>
                          <w:proofErr w:type="spellStart"/>
                          <w:r>
                            <w:rPr>
                              <w:rFonts w:asciiTheme="majorHAnsi" w:eastAsiaTheme="majorEastAsia" w:hAnsiTheme="majorHAnsi" w:cstheme="majorBidi"/>
                              <w:sz w:val="24"/>
                              <w:szCs w:val="24"/>
                              <w:lang w:eastAsia="ja-JP"/>
                            </w:rPr>
                            <w:t>Ewen</w:t>
                          </w:r>
                          <w:proofErr w:type="spellEnd"/>
                          <w:r>
                            <w:rPr>
                              <w:rFonts w:asciiTheme="majorHAnsi" w:eastAsiaTheme="majorEastAsia" w:hAnsiTheme="majorHAnsi" w:cstheme="majorBidi"/>
                              <w:sz w:val="24"/>
                              <w:szCs w:val="24"/>
                              <w:lang w:eastAsia="ja-JP"/>
                            </w:rPr>
                            <w:t xml:space="preserve"> </w:t>
                          </w:r>
                          <w:proofErr w:type="spellStart"/>
                          <w:r>
                            <w:rPr>
                              <w:rFonts w:asciiTheme="majorHAnsi" w:eastAsiaTheme="majorEastAsia" w:hAnsiTheme="majorHAnsi" w:cstheme="majorBidi"/>
                              <w:sz w:val="24"/>
                              <w:szCs w:val="24"/>
                              <w:lang w:eastAsia="ja-JP"/>
                            </w:rPr>
                            <w:t>Cluley</w:t>
                          </w:r>
                          <w:proofErr w:type="spellEnd"/>
                          <w:r>
                            <w:rPr>
                              <w:rFonts w:asciiTheme="majorHAnsi" w:eastAsiaTheme="majorEastAsia" w:hAnsiTheme="majorHAnsi" w:cstheme="majorBidi"/>
                              <w:sz w:val="24"/>
                              <w:szCs w:val="24"/>
                              <w:lang w:eastAsia="ja-JP"/>
                            </w:rPr>
                            <w:t>: Candidate Number: 102230</w:t>
                          </w:r>
                        </w:p>
                      </w:txbxContent>
                    </v:textbox>
                  </v:shape>
                </w:pict>
              </mc:Fallback>
            </mc:AlternateContent>
          </w:r>
          <w:r w:rsidR="007729C4">
            <w:rPr>
              <w:rFonts w:ascii="Arial" w:hAnsi="Arial"/>
            </w:rPr>
            <w:br w:type="page"/>
          </w:r>
        </w:p>
      </w:sdtContent>
    </w:sdt>
    <w:p w:rsidR="00556BB3" w:rsidRDefault="00556BB3">
      <w:pPr>
        <w:rPr>
          <w:rFonts w:ascii="Arial" w:hAnsi="Arial"/>
        </w:rPr>
      </w:pPr>
    </w:p>
    <w:sdt>
      <w:sdtPr>
        <w:rPr>
          <w:rFonts w:ascii="Times New Roman" w:eastAsia="Times New Roman" w:hAnsi="Times New Roman" w:cs="Times New Roman"/>
          <w:b w:val="0"/>
          <w:bCs w:val="0"/>
          <w:color w:val="auto"/>
          <w:sz w:val="20"/>
          <w:szCs w:val="20"/>
        </w:rPr>
        <w:id w:val="48844104"/>
        <w:docPartObj>
          <w:docPartGallery w:val="Table of Contents"/>
          <w:docPartUnique/>
        </w:docPartObj>
      </w:sdtPr>
      <w:sdtEndPr/>
      <w:sdtContent>
        <w:p w:rsidR="00B44FA1" w:rsidRPr="00B44FA1" w:rsidRDefault="00FC4F1D" w:rsidP="00B44FA1">
          <w:pPr>
            <w:pStyle w:val="TOCHeading"/>
          </w:pPr>
          <w:r>
            <w:t>Contents</w:t>
          </w:r>
        </w:p>
        <w:p w:rsidR="006D5C6B" w:rsidRDefault="00364FB3">
          <w:pPr>
            <w:pStyle w:val="TOC1"/>
            <w:tabs>
              <w:tab w:val="left" w:pos="440"/>
              <w:tab w:val="right" w:leader="dot" w:pos="9016"/>
            </w:tabs>
            <w:rPr>
              <w:noProof/>
              <w:lang w:val="en-GB" w:eastAsia="en-GB"/>
            </w:rPr>
          </w:pPr>
          <w:r>
            <w:fldChar w:fldCharType="begin"/>
          </w:r>
          <w:r w:rsidR="00FC4F1D">
            <w:instrText xml:space="preserve"> TOC \o "1-3" \h \z \u </w:instrText>
          </w:r>
          <w:r>
            <w:fldChar w:fldCharType="separate"/>
          </w:r>
          <w:hyperlink w:anchor="_Toc341213960" w:history="1">
            <w:r w:rsidR="006D5C6B" w:rsidRPr="00361462">
              <w:rPr>
                <w:rStyle w:val="Hyperlink"/>
                <w:noProof/>
              </w:rPr>
              <w:t>1.</w:t>
            </w:r>
            <w:r w:rsidR="006D5C6B">
              <w:rPr>
                <w:noProof/>
                <w:lang w:val="en-GB" w:eastAsia="en-GB"/>
              </w:rPr>
              <w:tab/>
            </w:r>
            <w:r w:rsidR="006D5C6B" w:rsidRPr="00361462">
              <w:rPr>
                <w:rStyle w:val="Hyperlink"/>
                <w:noProof/>
              </w:rPr>
              <w:t>Planning products</w:t>
            </w:r>
            <w:r w:rsidR="006D5C6B">
              <w:rPr>
                <w:noProof/>
                <w:webHidden/>
              </w:rPr>
              <w:tab/>
            </w:r>
            <w:r w:rsidR="006D5C6B">
              <w:rPr>
                <w:noProof/>
                <w:webHidden/>
              </w:rPr>
              <w:fldChar w:fldCharType="begin"/>
            </w:r>
            <w:r w:rsidR="006D5C6B">
              <w:rPr>
                <w:noProof/>
                <w:webHidden/>
              </w:rPr>
              <w:instrText xml:space="preserve"> PAGEREF _Toc341213960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8869C3">
          <w:pPr>
            <w:pStyle w:val="TOC1"/>
            <w:tabs>
              <w:tab w:val="right" w:leader="dot" w:pos="9016"/>
            </w:tabs>
            <w:rPr>
              <w:noProof/>
              <w:lang w:val="en-GB" w:eastAsia="en-GB"/>
            </w:rPr>
          </w:pPr>
          <w:hyperlink w:anchor="_Toc341213961" w:history="1">
            <w:r w:rsidR="006D5C6B" w:rsidRPr="00361462">
              <w:rPr>
                <w:rStyle w:val="Hyperlink"/>
                <w:noProof/>
              </w:rPr>
              <w:t>2. Requirements documentation</w:t>
            </w:r>
            <w:r w:rsidR="006D5C6B">
              <w:rPr>
                <w:noProof/>
                <w:webHidden/>
              </w:rPr>
              <w:tab/>
            </w:r>
            <w:r w:rsidR="006D5C6B">
              <w:rPr>
                <w:noProof/>
                <w:webHidden/>
              </w:rPr>
              <w:fldChar w:fldCharType="begin"/>
            </w:r>
            <w:r w:rsidR="006D5C6B">
              <w:rPr>
                <w:noProof/>
                <w:webHidden/>
              </w:rPr>
              <w:instrText xml:space="preserve"> PAGEREF _Toc341213961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62" w:history="1">
            <w:r w:rsidR="006D5C6B" w:rsidRPr="00361462">
              <w:rPr>
                <w:rStyle w:val="Hyperlink"/>
                <w:noProof/>
              </w:rPr>
              <w:t>2.1 Requirements document</w:t>
            </w:r>
            <w:r w:rsidR="006D5C6B">
              <w:rPr>
                <w:noProof/>
                <w:webHidden/>
              </w:rPr>
              <w:tab/>
            </w:r>
            <w:r w:rsidR="006D5C6B">
              <w:rPr>
                <w:noProof/>
                <w:webHidden/>
              </w:rPr>
              <w:fldChar w:fldCharType="begin"/>
            </w:r>
            <w:r w:rsidR="006D5C6B">
              <w:rPr>
                <w:noProof/>
                <w:webHidden/>
              </w:rPr>
              <w:instrText xml:space="preserve"> PAGEREF _Toc341213962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8869C3">
          <w:pPr>
            <w:pStyle w:val="TOC1"/>
            <w:tabs>
              <w:tab w:val="right" w:leader="dot" w:pos="9016"/>
            </w:tabs>
            <w:rPr>
              <w:noProof/>
              <w:lang w:val="en-GB" w:eastAsia="en-GB"/>
            </w:rPr>
          </w:pPr>
          <w:hyperlink w:anchor="_Toc341213963" w:history="1">
            <w:r w:rsidR="006D5C6B" w:rsidRPr="00361462">
              <w:rPr>
                <w:rStyle w:val="Hyperlink"/>
                <w:rFonts w:ascii="Calibri" w:eastAsia="Times New Roman" w:hAnsi="Calibri" w:cs="Times New Roman"/>
                <w:noProof/>
              </w:rPr>
              <w:t>Stowaways overview</w:t>
            </w:r>
            <w:r w:rsidR="006D5C6B">
              <w:rPr>
                <w:noProof/>
                <w:webHidden/>
              </w:rPr>
              <w:tab/>
            </w:r>
            <w:r w:rsidR="006D5C6B">
              <w:rPr>
                <w:noProof/>
                <w:webHidden/>
              </w:rPr>
              <w:fldChar w:fldCharType="begin"/>
            </w:r>
            <w:r w:rsidR="006D5C6B">
              <w:rPr>
                <w:noProof/>
                <w:webHidden/>
              </w:rPr>
              <w:instrText xml:space="preserve"> PAGEREF _Toc341213963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8869C3">
          <w:pPr>
            <w:pStyle w:val="TOC1"/>
            <w:tabs>
              <w:tab w:val="right" w:leader="dot" w:pos="9016"/>
            </w:tabs>
            <w:rPr>
              <w:noProof/>
              <w:lang w:val="en-GB" w:eastAsia="en-GB"/>
            </w:rPr>
          </w:pPr>
          <w:hyperlink w:anchor="_Toc341213964" w:history="1">
            <w:r w:rsidR="006D5C6B" w:rsidRPr="00361462">
              <w:rPr>
                <w:rStyle w:val="Hyperlink"/>
                <w:rFonts w:ascii="Calibri" w:eastAsia="Calibri" w:hAnsi="Calibri" w:cs="Calibri"/>
                <w:noProof/>
              </w:rPr>
              <w:t>Stakeholders</w:t>
            </w:r>
            <w:r w:rsidR="006D5C6B">
              <w:rPr>
                <w:noProof/>
                <w:webHidden/>
              </w:rPr>
              <w:tab/>
            </w:r>
            <w:r w:rsidR="006D5C6B">
              <w:rPr>
                <w:noProof/>
                <w:webHidden/>
              </w:rPr>
              <w:fldChar w:fldCharType="begin"/>
            </w:r>
            <w:r w:rsidR="006D5C6B">
              <w:rPr>
                <w:noProof/>
                <w:webHidden/>
              </w:rPr>
              <w:instrText xml:space="preserve"> PAGEREF _Toc341213964 \h </w:instrText>
            </w:r>
            <w:r w:rsidR="006D5C6B">
              <w:rPr>
                <w:noProof/>
                <w:webHidden/>
              </w:rPr>
            </w:r>
            <w:r w:rsidR="006D5C6B">
              <w:rPr>
                <w:noProof/>
                <w:webHidden/>
              </w:rPr>
              <w:fldChar w:fldCharType="separate"/>
            </w:r>
            <w:r w:rsidR="006D5C6B">
              <w:rPr>
                <w:noProof/>
                <w:webHidden/>
              </w:rPr>
              <w:t>2</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65" w:history="1">
            <w:r w:rsidR="006D5C6B" w:rsidRPr="00361462">
              <w:rPr>
                <w:rStyle w:val="Hyperlink"/>
                <w:noProof/>
              </w:rPr>
              <w:t>3. Use case model</w:t>
            </w:r>
            <w:r w:rsidR="006D5C6B">
              <w:rPr>
                <w:noProof/>
                <w:webHidden/>
              </w:rPr>
              <w:tab/>
            </w:r>
            <w:r w:rsidR="006D5C6B">
              <w:rPr>
                <w:noProof/>
                <w:webHidden/>
              </w:rPr>
              <w:fldChar w:fldCharType="begin"/>
            </w:r>
            <w:r w:rsidR="006D5C6B">
              <w:rPr>
                <w:noProof/>
                <w:webHidden/>
              </w:rPr>
              <w:instrText xml:space="preserve"> PAGEREF _Toc341213965 \h </w:instrText>
            </w:r>
            <w:r w:rsidR="006D5C6B">
              <w:rPr>
                <w:noProof/>
                <w:webHidden/>
              </w:rPr>
            </w:r>
            <w:r w:rsidR="006D5C6B">
              <w:rPr>
                <w:noProof/>
                <w:webHidden/>
              </w:rPr>
              <w:fldChar w:fldCharType="separate"/>
            </w:r>
            <w:r w:rsidR="006D5C6B">
              <w:rPr>
                <w:noProof/>
                <w:webHidden/>
              </w:rPr>
              <w:t>5</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66" w:history="1">
            <w:r w:rsidR="006D5C6B" w:rsidRPr="00361462">
              <w:rPr>
                <w:rStyle w:val="Hyperlink"/>
                <w:noProof/>
              </w:rPr>
              <w:t>Events table</w:t>
            </w:r>
            <w:r w:rsidR="006D5C6B">
              <w:rPr>
                <w:noProof/>
                <w:webHidden/>
              </w:rPr>
              <w:tab/>
            </w:r>
            <w:r w:rsidR="006D5C6B">
              <w:rPr>
                <w:noProof/>
                <w:webHidden/>
              </w:rPr>
              <w:fldChar w:fldCharType="begin"/>
            </w:r>
            <w:r w:rsidR="006D5C6B">
              <w:rPr>
                <w:noProof/>
                <w:webHidden/>
              </w:rPr>
              <w:instrText xml:space="preserve"> PAGEREF _Toc341213966 \h </w:instrText>
            </w:r>
            <w:r w:rsidR="006D5C6B">
              <w:rPr>
                <w:noProof/>
                <w:webHidden/>
              </w:rPr>
            </w:r>
            <w:r w:rsidR="006D5C6B">
              <w:rPr>
                <w:noProof/>
                <w:webHidden/>
              </w:rPr>
              <w:fldChar w:fldCharType="separate"/>
            </w:r>
            <w:r w:rsidR="006D5C6B">
              <w:rPr>
                <w:noProof/>
                <w:webHidden/>
              </w:rPr>
              <w:t>5</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67" w:history="1">
            <w:r w:rsidR="006D5C6B" w:rsidRPr="00361462">
              <w:rPr>
                <w:rStyle w:val="Hyperlink"/>
                <w:noProof/>
              </w:rPr>
              <w:t>Crud matrix</w:t>
            </w:r>
            <w:r w:rsidR="006D5C6B">
              <w:rPr>
                <w:noProof/>
                <w:webHidden/>
              </w:rPr>
              <w:tab/>
            </w:r>
            <w:r w:rsidR="006D5C6B">
              <w:rPr>
                <w:noProof/>
                <w:webHidden/>
              </w:rPr>
              <w:fldChar w:fldCharType="begin"/>
            </w:r>
            <w:r w:rsidR="006D5C6B">
              <w:rPr>
                <w:noProof/>
                <w:webHidden/>
              </w:rPr>
              <w:instrText xml:space="preserve"> PAGEREF _Toc341213967 \h </w:instrText>
            </w:r>
            <w:r w:rsidR="006D5C6B">
              <w:rPr>
                <w:noProof/>
                <w:webHidden/>
              </w:rPr>
            </w:r>
            <w:r w:rsidR="006D5C6B">
              <w:rPr>
                <w:noProof/>
                <w:webHidden/>
              </w:rPr>
              <w:fldChar w:fldCharType="separate"/>
            </w:r>
            <w:r w:rsidR="006D5C6B">
              <w:rPr>
                <w:noProof/>
                <w:webHidden/>
              </w:rPr>
              <w:t>6</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68" w:history="1">
            <w:r w:rsidR="006D5C6B" w:rsidRPr="00361462">
              <w:rPr>
                <w:rStyle w:val="Hyperlink"/>
                <w:noProof/>
              </w:rPr>
              <w:t>Use case diagram</w:t>
            </w:r>
            <w:r w:rsidR="006D5C6B">
              <w:rPr>
                <w:noProof/>
                <w:webHidden/>
              </w:rPr>
              <w:tab/>
            </w:r>
            <w:r w:rsidR="006D5C6B">
              <w:rPr>
                <w:noProof/>
                <w:webHidden/>
              </w:rPr>
              <w:fldChar w:fldCharType="begin"/>
            </w:r>
            <w:r w:rsidR="006D5C6B">
              <w:rPr>
                <w:noProof/>
                <w:webHidden/>
              </w:rPr>
              <w:instrText xml:space="preserve"> PAGEREF _Toc341213968 \h </w:instrText>
            </w:r>
            <w:r w:rsidR="006D5C6B">
              <w:rPr>
                <w:noProof/>
                <w:webHidden/>
              </w:rPr>
            </w:r>
            <w:r w:rsidR="006D5C6B">
              <w:rPr>
                <w:noProof/>
                <w:webHidden/>
              </w:rPr>
              <w:fldChar w:fldCharType="separate"/>
            </w:r>
            <w:r w:rsidR="006D5C6B">
              <w:rPr>
                <w:noProof/>
                <w:webHidden/>
              </w:rPr>
              <w:t>7</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69" w:history="1">
            <w:r w:rsidR="006D5C6B" w:rsidRPr="00361462">
              <w:rPr>
                <w:rStyle w:val="Hyperlink"/>
                <w:noProof/>
              </w:rPr>
              <w:t>List of actors and descriptions</w:t>
            </w:r>
            <w:r w:rsidR="006D5C6B">
              <w:rPr>
                <w:noProof/>
                <w:webHidden/>
              </w:rPr>
              <w:tab/>
            </w:r>
            <w:r w:rsidR="006D5C6B">
              <w:rPr>
                <w:noProof/>
                <w:webHidden/>
              </w:rPr>
              <w:fldChar w:fldCharType="begin"/>
            </w:r>
            <w:r w:rsidR="006D5C6B">
              <w:rPr>
                <w:noProof/>
                <w:webHidden/>
              </w:rPr>
              <w:instrText xml:space="preserve"> PAGEREF _Toc341213969 \h </w:instrText>
            </w:r>
            <w:r w:rsidR="006D5C6B">
              <w:rPr>
                <w:noProof/>
                <w:webHidden/>
              </w:rPr>
            </w:r>
            <w:r w:rsidR="006D5C6B">
              <w:rPr>
                <w:noProof/>
                <w:webHidden/>
              </w:rPr>
              <w:fldChar w:fldCharType="separate"/>
            </w:r>
            <w:r w:rsidR="006D5C6B">
              <w:rPr>
                <w:noProof/>
                <w:webHidden/>
              </w:rPr>
              <w:t>8</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70" w:history="1">
            <w:r w:rsidR="006D5C6B" w:rsidRPr="00361462">
              <w:rPr>
                <w:rStyle w:val="Hyperlink"/>
                <w:noProof/>
              </w:rPr>
              <w:t>Individual use case diagrams</w:t>
            </w:r>
            <w:r w:rsidR="006D5C6B">
              <w:rPr>
                <w:noProof/>
                <w:webHidden/>
              </w:rPr>
              <w:tab/>
            </w:r>
            <w:r w:rsidR="006D5C6B">
              <w:rPr>
                <w:noProof/>
                <w:webHidden/>
              </w:rPr>
              <w:fldChar w:fldCharType="begin"/>
            </w:r>
            <w:r w:rsidR="006D5C6B">
              <w:rPr>
                <w:noProof/>
                <w:webHidden/>
              </w:rPr>
              <w:instrText xml:space="preserve"> PAGEREF _Toc341213970 \h </w:instrText>
            </w:r>
            <w:r w:rsidR="006D5C6B">
              <w:rPr>
                <w:noProof/>
                <w:webHidden/>
              </w:rPr>
            </w:r>
            <w:r w:rsidR="006D5C6B">
              <w:rPr>
                <w:noProof/>
                <w:webHidden/>
              </w:rPr>
              <w:fldChar w:fldCharType="separate"/>
            </w:r>
            <w:r w:rsidR="006D5C6B">
              <w:rPr>
                <w:noProof/>
                <w:webHidden/>
              </w:rPr>
              <w:t>9</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71" w:history="1">
            <w:r w:rsidR="006D5C6B" w:rsidRPr="00361462">
              <w:rPr>
                <w:rStyle w:val="Hyperlink"/>
                <w:noProof/>
              </w:rPr>
              <w:t>Use case: Add a boat</w:t>
            </w:r>
            <w:r w:rsidR="006D5C6B">
              <w:rPr>
                <w:noProof/>
                <w:webHidden/>
              </w:rPr>
              <w:tab/>
            </w:r>
            <w:r w:rsidR="006D5C6B">
              <w:rPr>
                <w:noProof/>
                <w:webHidden/>
              </w:rPr>
              <w:fldChar w:fldCharType="begin"/>
            </w:r>
            <w:r w:rsidR="006D5C6B">
              <w:rPr>
                <w:noProof/>
                <w:webHidden/>
              </w:rPr>
              <w:instrText xml:space="preserve"> PAGEREF _Toc341213971 \h </w:instrText>
            </w:r>
            <w:r w:rsidR="006D5C6B">
              <w:rPr>
                <w:noProof/>
                <w:webHidden/>
              </w:rPr>
            </w:r>
            <w:r w:rsidR="006D5C6B">
              <w:rPr>
                <w:noProof/>
                <w:webHidden/>
              </w:rPr>
              <w:fldChar w:fldCharType="separate"/>
            </w:r>
            <w:r w:rsidR="006D5C6B">
              <w:rPr>
                <w:noProof/>
                <w:webHidden/>
              </w:rPr>
              <w:t>9</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72" w:history="1">
            <w:r w:rsidR="006D5C6B" w:rsidRPr="00361462">
              <w:rPr>
                <w:rStyle w:val="Hyperlink"/>
                <w:noProof/>
              </w:rPr>
              <w:t>Use case: Check boat availability</w:t>
            </w:r>
            <w:r w:rsidR="006D5C6B">
              <w:rPr>
                <w:noProof/>
                <w:webHidden/>
              </w:rPr>
              <w:tab/>
            </w:r>
            <w:r w:rsidR="006D5C6B">
              <w:rPr>
                <w:noProof/>
                <w:webHidden/>
              </w:rPr>
              <w:fldChar w:fldCharType="begin"/>
            </w:r>
            <w:r w:rsidR="006D5C6B">
              <w:rPr>
                <w:noProof/>
                <w:webHidden/>
              </w:rPr>
              <w:instrText xml:space="preserve"> PAGEREF _Toc341213972 \h </w:instrText>
            </w:r>
            <w:r w:rsidR="006D5C6B">
              <w:rPr>
                <w:noProof/>
                <w:webHidden/>
              </w:rPr>
            </w:r>
            <w:r w:rsidR="006D5C6B">
              <w:rPr>
                <w:noProof/>
                <w:webHidden/>
              </w:rPr>
              <w:fldChar w:fldCharType="separate"/>
            </w:r>
            <w:r w:rsidR="006D5C6B">
              <w:rPr>
                <w:noProof/>
                <w:webHidden/>
              </w:rPr>
              <w:t>10</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73" w:history="1">
            <w:r w:rsidR="006D5C6B" w:rsidRPr="00361462">
              <w:rPr>
                <w:rStyle w:val="Hyperlink"/>
                <w:noProof/>
              </w:rPr>
              <w:t>Use case: Make a payment</w:t>
            </w:r>
            <w:r w:rsidR="006D5C6B">
              <w:rPr>
                <w:noProof/>
                <w:webHidden/>
              </w:rPr>
              <w:tab/>
            </w:r>
            <w:r w:rsidR="006D5C6B">
              <w:rPr>
                <w:noProof/>
                <w:webHidden/>
              </w:rPr>
              <w:fldChar w:fldCharType="begin"/>
            </w:r>
            <w:r w:rsidR="006D5C6B">
              <w:rPr>
                <w:noProof/>
                <w:webHidden/>
              </w:rPr>
              <w:instrText xml:space="preserve"> PAGEREF _Toc341213973 \h </w:instrText>
            </w:r>
            <w:r w:rsidR="006D5C6B">
              <w:rPr>
                <w:noProof/>
                <w:webHidden/>
              </w:rPr>
            </w:r>
            <w:r w:rsidR="006D5C6B">
              <w:rPr>
                <w:noProof/>
                <w:webHidden/>
              </w:rPr>
              <w:fldChar w:fldCharType="separate"/>
            </w:r>
            <w:r w:rsidR="006D5C6B">
              <w:rPr>
                <w:noProof/>
                <w:webHidden/>
              </w:rPr>
              <w:t>11</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74" w:history="1">
            <w:r w:rsidR="006D5C6B" w:rsidRPr="00361462">
              <w:rPr>
                <w:rStyle w:val="Hyperlink"/>
                <w:noProof/>
              </w:rPr>
              <w:t>Use case: Make a booking</w:t>
            </w:r>
            <w:r w:rsidR="006D5C6B">
              <w:rPr>
                <w:noProof/>
                <w:webHidden/>
              </w:rPr>
              <w:tab/>
            </w:r>
            <w:r w:rsidR="006D5C6B">
              <w:rPr>
                <w:noProof/>
                <w:webHidden/>
              </w:rPr>
              <w:fldChar w:fldCharType="begin"/>
            </w:r>
            <w:r w:rsidR="006D5C6B">
              <w:rPr>
                <w:noProof/>
                <w:webHidden/>
              </w:rPr>
              <w:instrText xml:space="preserve"> PAGEREF _Toc341213974 \h </w:instrText>
            </w:r>
            <w:r w:rsidR="006D5C6B">
              <w:rPr>
                <w:noProof/>
                <w:webHidden/>
              </w:rPr>
            </w:r>
            <w:r w:rsidR="006D5C6B">
              <w:rPr>
                <w:noProof/>
                <w:webHidden/>
              </w:rPr>
              <w:fldChar w:fldCharType="separate"/>
            </w:r>
            <w:r w:rsidR="006D5C6B">
              <w:rPr>
                <w:noProof/>
                <w:webHidden/>
              </w:rPr>
              <w:t>12</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75" w:history="1">
            <w:r w:rsidR="006D5C6B" w:rsidRPr="00361462">
              <w:rPr>
                <w:rStyle w:val="Hyperlink"/>
                <w:noProof/>
              </w:rPr>
              <w:t>Use case descriptions</w:t>
            </w:r>
            <w:r w:rsidR="006D5C6B">
              <w:rPr>
                <w:noProof/>
                <w:webHidden/>
              </w:rPr>
              <w:tab/>
            </w:r>
            <w:r w:rsidR="006D5C6B">
              <w:rPr>
                <w:noProof/>
                <w:webHidden/>
              </w:rPr>
              <w:fldChar w:fldCharType="begin"/>
            </w:r>
            <w:r w:rsidR="006D5C6B">
              <w:rPr>
                <w:noProof/>
                <w:webHidden/>
              </w:rPr>
              <w:instrText xml:space="preserve"> PAGEREF _Toc341213975 \h </w:instrText>
            </w:r>
            <w:r w:rsidR="006D5C6B">
              <w:rPr>
                <w:noProof/>
                <w:webHidden/>
              </w:rPr>
            </w:r>
            <w:r w:rsidR="006D5C6B">
              <w:rPr>
                <w:noProof/>
                <w:webHidden/>
              </w:rPr>
              <w:fldChar w:fldCharType="separate"/>
            </w:r>
            <w:r w:rsidR="006D5C6B">
              <w:rPr>
                <w:noProof/>
                <w:webHidden/>
              </w:rPr>
              <w:t>13</w:t>
            </w:r>
            <w:r w:rsidR="006D5C6B">
              <w:rPr>
                <w:noProof/>
                <w:webHidden/>
              </w:rPr>
              <w:fldChar w:fldCharType="end"/>
            </w:r>
          </w:hyperlink>
        </w:p>
        <w:p w:rsidR="006D5C6B" w:rsidRDefault="008869C3">
          <w:pPr>
            <w:pStyle w:val="TOC2"/>
            <w:tabs>
              <w:tab w:val="left" w:pos="660"/>
              <w:tab w:val="right" w:leader="dot" w:pos="9016"/>
            </w:tabs>
            <w:rPr>
              <w:noProof/>
              <w:lang w:val="en-GB" w:eastAsia="en-GB"/>
            </w:rPr>
          </w:pPr>
          <w:hyperlink w:anchor="_Toc341213976" w:history="1">
            <w:r w:rsidR="006D5C6B" w:rsidRPr="00361462">
              <w:rPr>
                <w:rStyle w:val="Hyperlink"/>
                <w:noProof/>
              </w:rPr>
              <w:t>4.</w:t>
            </w:r>
            <w:r w:rsidR="006D5C6B">
              <w:rPr>
                <w:noProof/>
                <w:lang w:val="en-GB" w:eastAsia="en-GB"/>
              </w:rPr>
              <w:tab/>
            </w:r>
            <w:r w:rsidR="006D5C6B" w:rsidRPr="00361462">
              <w:rPr>
                <w:rStyle w:val="Hyperlink"/>
                <w:noProof/>
              </w:rPr>
              <w:t>E-R model</w:t>
            </w:r>
            <w:r w:rsidR="006D5C6B">
              <w:rPr>
                <w:noProof/>
                <w:webHidden/>
              </w:rPr>
              <w:tab/>
            </w:r>
            <w:r w:rsidR="006D5C6B">
              <w:rPr>
                <w:noProof/>
                <w:webHidden/>
              </w:rPr>
              <w:fldChar w:fldCharType="begin"/>
            </w:r>
            <w:r w:rsidR="006D5C6B">
              <w:rPr>
                <w:noProof/>
                <w:webHidden/>
              </w:rPr>
              <w:instrText xml:space="preserve"> PAGEREF _Toc341213976 \h </w:instrText>
            </w:r>
            <w:r w:rsidR="006D5C6B">
              <w:rPr>
                <w:noProof/>
                <w:webHidden/>
              </w:rPr>
            </w:r>
            <w:r w:rsidR="006D5C6B">
              <w:rPr>
                <w:noProof/>
                <w:webHidden/>
              </w:rPr>
              <w:fldChar w:fldCharType="separate"/>
            </w:r>
            <w:r w:rsidR="006D5C6B">
              <w:rPr>
                <w:noProof/>
                <w:webHidden/>
              </w:rPr>
              <w:t>14</w:t>
            </w:r>
            <w:r w:rsidR="006D5C6B">
              <w:rPr>
                <w:noProof/>
                <w:webHidden/>
              </w:rPr>
              <w:fldChar w:fldCharType="end"/>
            </w:r>
          </w:hyperlink>
        </w:p>
        <w:p w:rsidR="006D5C6B" w:rsidRDefault="008869C3">
          <w:pPr>
            <w:pStyle w:val="TOC2"/>
            <w:tabs>
              <w:tab w:val="left" w:pos="660"/>
              <w:tab w:val="right" w:leader="dot" w:pos="9016"/>
            </w:tabs>
            <w:rPr>
              <w:noProof/>
              <w:lang w:val="en-GB" w:eastAsia="en-GB"/>
            </w:rPr>
          </w:pPr>
          <w:hyperlink w:anchor="_Toc341213977" w:history="1">
            <w:r w:rsidR="006D5C6B" w:rsidRPr="00361462">
              <w:rPr>
                <w:rStyle w:val="Hyperlink"/>
                <w:noProof/>
              </w:rPr>
              <w:t>5.</w:t>
            </w:r>
            <w:r w:rsidR="006D5C6B">
              <w:rPr>
                <w:noProof/>
                <w:lang w:val="en-GB" w:eastAsia="en-GB"/>
              </w:rPr>
              <w:tab/>
            </w:r>
            <w:r w:rsidR="006D5C6B" w:rsidRPr="00361462">
              <w:rPr>
                <w:rStyle w:val="Hyperlink"/>
                <w:noProof/>
              </w:rPr>
              <w:t>Test plan and test cases</w:t>
            </w:r>
            <w:r w:rsidR="006D5C6B">
              <w:rPr>
                <w:noProof/>
                <w:webHidden/>
              </w:rPr>
              <w:tab/>
            </w:r>
            <w:r w:rsidR="006D5C6B">
              <w:rPr>
                <w:noProof/>
                <w:webHidden/>
              </w:rPr>
              <w:fldChar w:fldCharType="begin"/>
            </w:r>
            <w:r w:rsidR="006D5C6B">
              <w:rPr>
                <w:noProof/>
                <w:webHidden/>
              </w:rPr>
              <w:instrText xml:space="preserve"> PAGEREF _Toc341213977 \h </w:instrText>
            </w:r>
            <w:r w:rsidR="006D5C6B">
              <w:rPr>
                <w:noProof/>
                <w:webHidden/>
              </w:rPr>
            </w:r>
            <w:r w:rsidR="006D5C6B">
              <w:rPr>
                <w:noProof/>
                <w:webHidden/>
              </w:rPr>
              <w:fldChar w:fldCharType="separate"/>
            </w:r>
            <w:r w:rsidR="006D5C6B">
              <w:rPr>
                <w:noProof/>
                <w:webHidden/>
              </w:rPr>
              <w:t>18</w:t>
            </w:r>
            <w:r w:rsidR="006D5C6B">
              <w:rPr>
                <w:noProof/>
                <w:webHidden/>
              </w:rPr>
              <w:fldChar w:fldCharType="end"/>
            </w:r>
          </w:hyperlink>
        </w:p>
        <w:p w:rsidR="006D5C6B" w:rsidRDefault="008869C3">
          <w:pPr>
            <w:pStyle w:val="TOC3"/>
            <w:tabs>
              <w:tab w:val="right" w:leader="dot" w:pos="9016"/>
            </w:tabs>
            <w:rPr>
              <w:noProof/>
              <w:lang w:val="en-GB" w:eastAsia="en-GB"/>
            </w:rPr>
          </w:pPr>
          <w:hyperlink w:anchor="_Toc341213978" w:history="1">
            <w:r w:rsidR="006D5C6B" w:rsidRPr="00361462">
              <w:rPr>
                <w:rStyle w:val="Hyperlink"/>
                <w:noProof/>
              </w:rPr>
              <w:t>Test plan</w:t>
            </w:r>
            <w:r w:rsidR="006D5C6B">
              <w:rPr>
                <w:noProof/>
                <w:webHidden/>
              </w:rPr>
              <w:tab/>
            </w:r>
            <w:r w:rsidR="006D5C6B">
              <w:rPr>
                <w:noProof/>
                <w:webHidden/>
              </w:rPr>
              <w:fldChar w:fldCharType="begin"/>
            </w:r>
            <w:r w:rsidR="006D5C6B">
              <w:rPr>
                <w:noProof/>
                <w:webHidden/>
              </w:rPr>
              <w:instrText xml:space="preserve"> PAGEREF _Toc341213978 \h </w:instrText>
            </w:r>
            <w:r w:rsidR="006D5C6B">
              <w:rPr>
                <w:noProof/>
                <w:webHidden/>
              </w:rPr>
            </w:r>
            <w:r w:rsidR="006D5C6B">
              <w:rPr>
                <w:noProof/>
                <w:webHidden/>
              </w:rPr>
              <w:fldChar w:fldCharType="separate"/>
            </w:r>
            <w:r w:rsidR="006D5C6B">
              <w:rPr>
                <w:noProof/>
                <w:webHidden/>
              </w:rPr>
              <w:t>18</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79" w:history="1">
            <w:r w:rsidR="006D5C6B" w:rsidRPr="00361462">
              <w:rPr>
                <w:rStyle w:val="Hyperlink"/>
                <w:noProof/>
              </w:rPr>
              <w:t>6. Class diagram</w:t>
            </w:r>
            <w:r w:rsidR="006D5C6B">
              <w:rPr>
                <w:noProof/>
                <w:webHidden/>
              </w:rPr>
              <w:tab/>
            </w:r>
            <w:r w:rsidR="006D5C6B">
              <w:rPr>
                <w:noProof/>
                <w:webHidden/>
              </w:rPr>
              <w:fldChar w:fldCharType="begin"/>
            </w:r>
            <w:r w:rsidR="006D5C6B">
              <w:rPr>
                <w:noProof/>
                <w:webHidden/>
              </w:rPr>
              <w:instrText xml:space="preserve"> PAGEREF _Toc341213979 \h </w:instrText>
            </w:r>
            <w:r w:rsidR="006D5C6B">
              <w:rPr>
                <w:noProof/>
                <w:webHidden/>
              </w:rPr>
            </w:r>
            <w:r w:rsidR="006D5C6B">
              <w:rPr>
                <w:noProof/>
                <w:webHidden/>
              </w:rPr>
              <w:fldChar w:fldCharType="separate"/>
            </w:r>
            <w:r w:rsidR="006D5C6B">
              <w:rPr>
                <w:noProof/>
                <w:webHidden/>
              </w:rPr>
              <w:t>21</w:t>
            </w:r>
            <w:r w:rsidR="006D5C6B">
              <w:rPr>
                <w:noProof/>
                <w:webHidden/>
              </w:rPr>
              <w:fldChar w:fldCharType="end"/>
            </w:r>
          </w:hyperlink>
        </w:p>
        <w:p w:rsidR="006D5C6B" w:rsidRDefault="008869C3">
          <w:pPr>
            <w:pStyle w:val="TOC2"/>
            <w:tabs>
              <w:tab w:val="right" w:leader="dot" w:pos="9016"/>
            </w:tabs>
            <w:rPr>
              <w:noProof/>
              <w:lang w:val="en-GB" w:eastAsia="en-GB"/>
            </w:rPr>
          </w:pPr>
          <w:hyperlink w:anchor="_Toc341213980" w:history="1">
            <w:r w:rsidR="006D5C6B" w:rsidRPr="00361462">
              <w:rPr>
                <w:rStyle w:val="Hyperlink"/>
                <w:noProof/>
              </w:rPr>
              <w:t>Appendices</w:t>
            </w:r>
            <w:r w:rsidR="006D5C6B">
              <w:rPr>
                <w:noProof/>
                <w:webHidden/>
              </w:rPr>
              <w:tab/>
            </w:r>
            <w:r w:rsidR="006D5C6B">
              <w:rPr>
                <w:noProof/>
                <w:webHidden/>
              </w:rPr>
              <w:fldChar w:fldCharType="begin"/>
            </w:r>
            <w:r w:rsidR="006D5C6B">
              <w:rPr>
                <w:noProof/>
                <w:webHidden/>
              </w:rPr>
              <w:instrText xml:space="preserve"> PAGEREF _Toc341213980 \h </w:instrText>
            </w:r>
            <w:r w:rsidR="006D5C6B">
              <w:rPr>
                <w:noProof/>
                <w:webHidden/>
              </w:rPr>
            </w:r>
            <w:r w:rsidR="006D5C6B">
              <w:rPr>
                <w:noProof/>
                <w:webHidden/>
              </w:rPr>
              <w:fldChar w:fldCharType="separate"/>
            </w:r>
            <w:r w:rsidR="006D5C6B">
              <w:rPr>
                <w:noProof/>
                <w:webHidden/>
              </w:rPr>
              <w:t>22</w:t>
            </w:r>
            <w:r w:rsidR="006D5C6B">
              <w:rPr>
                <w:noProof/>
                <w:webHidden/>
              </w:rPr>
              <w:fldChar w:fldCharType="end"/>
            </w:r>
          </w:hyperlink>
        </w:p>
        <w:p w:rsidR="00FC4F1D" w:rsidRDefault="00364FB3">
          <w:r>
            <w:fldChar w:fldCharType="end"/>
          </w:r>
        </w:p>
      </w:sdtContent>
    </w:sdt>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556BB3" w:rsidRDefault="00556BB3">
      <w:pPr>
        <w:rPr>
          <w:rFonts w:ascii="Arial" w:hAnsi="Arial"/>
        </w:rPr>
      </w:pPr>
    </w:p>
    <w:p w:rsidR="008E0A2E" w:rsidRDefault="008E0A2E">
      <w:pPr>
        <w:rPr>
          <w:rFonts w:ascii="Arial" w:hAnsi="Arial"/>
        </w:rPr>
      </w:pPr>
    </w:p>
    <w:p w:rsidR="008E0A2E" w:rsidRDefault="008E0A2E">
      <w:pPr>
        <w:rPr>
          <w:rFonts w:ascii="Arial" w:hAnsi="Arial"/>
        </w:rPr>
      </w:pPr>
    </w:p>
    <w:p w:rsidR="008E0A2E" w:rsidRPr="008E0A2E" w:rsidRDefault="00845B0A" w:rsidP="008E0A2E">
      <w:pPr>
        <w:pStyle w:val="Heading1"/>
        <w:numPr>
          <w:ilvl w:val="0"/>
          <w:numId w:val="33"/>
        </w:numPr>
      </w:pPr>
      <w:bookmarkStart w:id="0" w:name="_Toc341213960"/>
      <w:r w:rsidRPr="00245BF9">
        <w:lastRenderedPageBreak/>
        <w:t>Planning product</w:t>
      </w:r>
      <w:r w:rsidR="006D5C6B">
        <w:t>s</w:t>
      </w:r>
      <w:bookmarkEnd w:id="0"/>
    </w:p>
    <w:p w:rsidR="00D64E02" w:rsidRDefault="00D64E02" w:rsidP="00D64E02">
      <w:pPr>
        <w:rPr>
          <w:rFonts w:asciiTheme="minorHAnsi" w:hAnsiTheme="minorHAnsi"/>
          <w:b/>
          <w:sz w:val="24"/>
        </w:rPr>
      </w:pPr>
    </w:p>
    <w:p w:rsidR="006D5C6B" w:rsidRDefault="006D5C6B" w:rsidP="006D5C6B">
      <w:pPr>
        <w:rPr>
          <w:rFonts w:ascii="Calibri" w:hAnsi="Calibri"/>
          <w:b/>
          <w:color w:val="000000"/>
          <w:sz w:val="32"/>
        </w:rPr>
      </w:pPr>
      <w:bookmarkStart w:id="1" w:name="_Toc341213961"/>
    </w:p>
    <w:p w:rsidR="006D5C6B" w:rsidRPr="006E578E" w:rsidRDefault="006D5C6B" w:rsidP="001722BC">
      <w:pPr>
        <w:rPr>
          <w:rFonts w:ascii="Calibri" w:hAnsi="Calibri"/>
          <w:color w:val="000000"/>
          <w:sz w:val="24"/>
          <w:szCs w:val="24"/>
        </w:rPr>
      </w:pPr>
      <w:r w:rsidRPr="006E578E">
        <w:rPr>
          <w:rFonts w:ascii="Calibri" w:hAnsi="Calibri"/>
          <w:color w:val="000000"/>
          <w:sz w:val="24"/>
          <w:szCs w:val="24"/>
        </w:rPr>
        <w:t xml:space="preserve">The purpose of this report is to document </w:t>
      </w:r>
    </w:p>
    <w:p w:rsidR="006D5C6B" w:rsidRPr="006E578E" w:rsidRDefault="006D5C6B" w:rsidP="006D5C6B">
      <w:pPr>
        <w:rPr>
          <w:rFonts w:ascii="Calibri" w:hAnsi="Calibri"/>
          <w:color w:val="000000"/>
          <w:sz w:val="24"/>
          <w:szCs w:val="24"/>
        </w:rPr>
      </w:pPr>
    </w:p>
    <w:p w:rsidR="006D5C6B" w:rsidRPr="006E578E" w:rsidRDefault="006D5C6B" w:rsidP="006D5C6B">
      <w:pPr>
        <w:pStyle w:val="Heading1"/>
        <w:rPr>
          <w:rFonts w:ascii="Calibri" w:eastAsia="Times New Roman" w:hAnsi="Calibri" w:cs="Times New Roman"/>
          <w:color w:val="000000"/>
          <w:sz w:val="24"/>
          <w:szCs w:val="24"/>
        </w:rPr>
      </w:pPr>
      <w:bookmarkStart w:id="2" w:name="_Toc341213963"/>
      <w:r>
        <w:rPr>
          <w:rFonts w:ascii="Calibri" w:eastAsia="Times New Roman" w:hAnsi="Calibri" w:cs="Times New Roman"/>
          <w:color w:val="000000"/>
          <w:sz w:val="24"/>
          <w:szCs w:val="24"/>
        </w:rPr>
        <w:t>Project</w:t>
      </w:r>
      <w:r w:rsidRPr="006E578E">
        <w:rPr>
          <w:rFonts w:ascii="Calibri" w:eastAsia="Times New Roman" w:hAnsi="Calibri" w:cs="Times New Roman"/>
          <w:color w:val="000000"/>
          <w:sz w:val="24"/>
          <w:szCs w:val="24"/>
        </w:rPr>
        <w:t xml:space="preserve"> overview</w:t>
      </w:r>
      <w:bookmarkEnd w:id="2"/>
    </w:p>
    <w:p w:rsidR="006D5C6B" w:rsidRDefault="006D5C6B" w:rsidP="006D5C6B">
      <w:pPr>
        <w:rPr>
          <w:rFonts w:ascii="Calibri" w:hAnsi="Calibri"/>
          <w:color w:val="000000"/>
          <w:sz w:val="24"/>
          <w:szCs w:val="24"/>
        </w:rPr>
      </w:pPr>
    </w:p>
    <w:p w:rsidR="001722BC" w:rsidRPr="006E578E" w:rsidRDefault="001722BC" w:rsidP="006D5C6B">
      <w:pPr>
        <w:rPr>
          <w:rFonts w:ascii="Calibri" w:hAnsi="Calibri"/>
          <w:color w:val="000000"/>
          <w:sz w:val="24"/>
          <w:szCs w:val="24"/>
        </w:rPr>
      </w:pPr>
    </w:p>
    <w:p w:rsidR="006D5C6B" w:rsidRPr="00E126DA" w:rsidRDefault="006D5C6B" w:rsidP="006D5C6B">
      <w:bookmarkStart w:id="3" w:name="_Toc341213964"/>
      <w:r w:rsidRPr="00E126DA">
        <w:rPr>
          <w:rStyle w:val="Heading1Char"/>
          <w:rFonts w:ascii="Calibri" w:eastAsia="Calibri" w:hAnsi="Calibri" w:cs="Calibri"/>
          <w:color w:val="auto"/>
          <w:sz w:val="24"/>
          <w:szCs w:val="24"/>
        </w:rPr>
        <w:t>Stakeholders</w:t>
      </w:r>
      <w:bookmarkEnd w:id="3"/>
      <w:r w:rsidRPr="00E126DA">
        <w:rPr>
          <w:rStyle w:val="Heading1Char"/>
          <w:rFonts w:ascii="Calibri" w:eastAsia="Calibri" w:hAnsi="Calibri" w:cs="Calibri"/>
          <w:color w:val="auto"/>
          <w:sz w:val="24"/>
          <w:szCs w:val="24"/>
        </w:rPr>
        <w:br/>
      </w:r>
    </w:p>
    <w:p w:rsidR="006D5C6B" w:rsidRPr="006E578E" w:rsidRDefault="006D5C6B" w:rsidP="006D5C6B">
      <w:pPr>
        <w:rPr>
          <w:rFonts w:ascii="Calibri" w:hAnsi="Calibri" w:cs="Calibri"/>
          <w:sz w:val="24"/>
          <w:szCs w:val="24"/>
        </w:rPr>
      </w:pPr>
      <w:r w:rsidRPr="006E578E">
        <w:rPr>
          <w:rFonts w:ascii="Calibri" w:hAnsi="Calibri" w:cs="Calibri"/>
          <w:sz w:val="24"/>
          <w:szCs w:val="24"/>
        </w:rPr>
        <w:t xml:space="preserve">The main stakeholders are the </w:t>
      </w:r>
      <w:r>
        <w:rPr>
          <w:rFonts w:ascii="Calibri" w:hAnsi="Calibri" w:cs="Calibri"/>
          <w:sz w:val="24"/>
          <w:szCs w:val="24"/>
        </w:rPr>
        <w:t>project team members, product owner and end users.</w:t>
      </w:r>
    </w:p>
    <w:p w:rsidR="006D5C6B" w:rsidRDefault="006D5C6B" w:rsidP="00FC4F1D">
      <w:pPr>
        <w:pStyle w:val="Heading1"/>
      </w:pPr>
    </w:p>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6D5C6B" w:rsidRDefault="006D5C6B" w:rsidP="006D5C6B"/>
    <w:p w:rsidR="00D33624" w:rsidRDefault="00D33624" w:rsidP="006D5C6B"/>
    <w:p w:rsidR="00D33624" w:rsidRDefault="00D33624" w:rsidP="006D5C6B"/>
    <w:p w:rsidR="006D5C6B" w:rsidRDefault="006D5C6B" w:rsidP="006D5C6B"/>
    <w:p w:rsidR="006D5C6B" w:rsidRPr="006D5C6B" w:rsidRDefault="006D5C6B" w:rsidP="006D5C6B"/>
    <w:p w:rsidR="00D64E02" w:rsidRDefault="00D64E02" w:rsidP="00D33624">
      <w:pPr>
        <w:pStyle w:val="Heading1"/>
        <w:numPr>
          <w:ilvl w:val="0"/>
          <w:numId w:val="33"/>
        </w:numPr>
      </w:pPr>
      <w:r w:rsidRPr="00245BF9">
        <w:t>Requirements documentation</w:t>
      </w:r>
      <w:bookmarkEnd w:id="1"/>
    </w:p>
    <w:p w:rsidR="00D33624" w:rsidRPr="00D33624" w:rsidRDefault="00D33624" w:rsidP="00D33624"/>
    <w:p w:rsidR="00D33624" w:rsidRDefault="00D33624" w:rsidP="00D33624">
      <w:pPr>
        <w:rPr>
          <w:rFonts w:ascii="Calibri" w:hAnsi="Calibri"/>
          <w:sz w:val="24"/>
          <w:szCs w:val="24"/>
        </w:rPr>
      </w:pPr>
      <w:r w:rsidRPr="006E578E">
        <w:rPr>
          <w:rFonts w:ascii="Calibri" w:hAnsi="Calibri"/>
          <w:sz w:val="24"/>
          <w:szCs w:val="24"/>
        </w:rPr>
        <w:t xml:space="preserve">The requirements </w:t>
      </w:r>
      <w:r>
        <w:rPr>
          <w:rFonts w:ascii="Calibri" w:hAnsi="Calibri"/>
          <w:sz w:val="24"/>
          <w:szCs w:val="24"/>
        </w:rPr>
        <w:t>are grouped into following categories:</w:t>
      </w:r>
      <w:r w:rsidRPr="006E578E">
        <w:rPr>
          <w:rFonts w:ascii="Calibri" w:hAnsi="Calibri"/>
          <w:sz w:val="24"/>
          <w:szCs w:val="24"/>
        </w:rPr>
        <w:t xml:space="preserve"> </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User requirements</w:t>
      </w:r>
    </w:p>
    <w:p w:rsidR="00D33624" w:rsidRPr="00D33624" w:rsidRDefault="00D33624" w:rsidP="00D33624">
      <w:pPr>
        <w:pStyle w:val="ListParagraph"/>
        <w:numPr>
          <w:ilvl w:val="0"/>
          <w:numId w:val="34"/>
        </w:numPr>
        <w:rPr>
          <w:rFonts w:ascii="Calibri" w:hAnsi="Calibri"/>
          <w:sz w:val="24"/>
          <w:szCs w:val="24"/>
        </w:rPr>
      </w:pPr>
      <w:r w:rsidRPr="00D33624">
        <w:rPr>
          <w:rFonts w:ascii="Calibri" w:hAnsi="Calibri"/>
          <w:sz w:val="24"/>
          <w:szCs w:val="24"/>
        </w:rPr>
        <w:t xml:space="preserve">Functional </w:t>
      </w:r>
    </w:p>
    <w:p w:rsidR="00D33624" w:rsidRPr="001E13BB" w:rsidRDefault="00D33624" w:rsidP="00D33624">
      <w:pPr>
        <w:pStyle w:val="ListParagraph"/>
        <w:numPr>
          <w:ilvl w:val="0"/>
          <w:numId w:val="34"/>
        </w:numPr>
        <w:rPr>
          <w:rFonts w:ascii="Calibri" w:hAnsi="Calibri"/>
          <w:sz w:val="24"/>
          <w:szCs w:val="24"/>
        </w:rPr>
      </w:pPr>
      <w:r w:rsidRPr="00D33624">
        <w:rPr>
          <w:rFonts w:ascii="Calibri" w:hAnsi="Calibri"/>
          <w:sz w:val="24"/>
          <w:szCs w:val="24"/>
        </w:rPr>
        <w:t>Non-functional requirements</w:t>
      </w:r>
    </w:p>
    <w:p w:rsidR="00D33624" w:rsidRDefault="00D33624" w:rsidP="00D33624">
      <w:pPr>
        <w:rPr>
          <w:rFonts w:ascii="Calibri" w:hAnsi="Calibri"/>
          <w:b/>
          <w:sz w:val="24"/>
          <w:szCs w:val="24"/>
        </w:rPr>
      </w:pPr>
    </w:p>
    <w:p w:rsidR="00D33624" w:rsidRPr="006E578E" w:rsidRDefault="00D33624" w:rsidP="00D33624">
      <w:pPr>
        <w:pStyle w:val="ListParagraph"/>
        <w:ind w:left="426"/>
        <w:rPr>
          <w:rFonts w:ascii="Calibri" w:hAnsi="Calibri"/>
          <w:sz w:val="24"/>
          <w:szCs w:val="24"/>
          <w:lang w:val="en-GB"/>
        </w:rPr>
      </w:pPr>
    </w:p>
    <w:p w:rsidR="00D33624" w:rsidRPr="00D33624" w:rsidRDefault="00D33624" w:rsidP="00D33624">
      <w:pPr>
        <w:rPr>
          <w:rFonts w:asciiTheme="majorHAnsi" w:eastAsiaTheme="majorEastAsia" w:hAnsiTheme="majorHAnsi" w:cstheme="majorBidi"/>
          <w:b/>
          <w:bCs/>
          <w:color w:val="4F81BD" w:themeColor="accent1"/>
          <w:sz w:val="26"/>
          <w:szCs w:val="26"/>
        </w:rPr>
      </w:pPr>
      <w:r w:rsidRPr="00D33624">
        <w:rPr>
          <w:rFonts w:asciiTheme="majorHAnsi" w:eastAsiaTheme="majorEastAsia" w:hAnsiTheme="majorHAnsi" w:cstheme="majorBidi"/>
          <w:b/>
          <w:bCs/>
          <w:color w:val="4F81BD" w:themeColor="accent1"/>
          <w:sz w:val="26"/>
          <w:szCs w:val="26"/>
        </w:rPr>
        <w:t>2.</w:t>
      </w:r>
      <w:r w:rsidR="001E13BB">
        <w:rPr>
          <w:rFonts w:asciiTheme="majorHAnsi" w:eastAsiaTheme="majorEastAsia" w:hAnsiTheme="majorHAnsi" w:cstheme="majorBidi"/>
          <w:b/>
          <w:bCs/>
          <w:color w:val="4F81BD" w:themeColor="accent1"/>
          <w:sz w:val="26"/>
          <w:szCs w:val="26"/>
        </w:rPr>
        <w:t>1</w:t>
      </w:r>
      <w:r w:rsidRPr="00D33624">
        <w:rPr>
          <w:rFonts w:asciiTheme="majorHAnsi" w:eastAsiaTheme="majorEastAsia" w:hAnsiTheme="majorHAnsi" w:cstheme="majorBidi"/>
          <w:b/>
          <w:bCs/>
          <w:color w:val="4F81BD" w:themeColor="accent1"/>
          <w:sz w:val="26"/>
          <w:szCs w:val="26"/>
        </w:rPr>
        <w:t xml:space="preserve"> User requirements (Backlog)</w:t>
      </w:r>
    </w:p>
    <w:p w:rsidR="00D33624" w:rsidRDefault="00D33624" w:rsidP="00D33624">
      <w:pPr>
        <w:pStyle w:val="ListParagraph"/>
        <w:ind w:left="0"/>
        <w:rPr>
          <w:rFonts w:ascii="Calibri" w:hAnsi="Calibri"/>
          <w:sz w:val="24"/>
          <w:szCs w:val="24"/>
          <w:u w:val="single"/>
          <w:lang w:val="en-GB"/>
        </w:rPr>
      </w:pPr>
    </w:p>
    <w:p w:rsidR="00D33624" w:rsidRDefault="00D33624" w:rsidP="00D33624">
      <w:pPr>
        <w:rPr>
          <w:rFonts w:ascii="Calibri" w:hAnsi="Calibri"/>
          <w:b/>
          <w:sz w:val="24"/>
          <w:szCs w:val="24"/>
        </w:rPr>
      </w:pPr>
      <w:r>
        <w:rPr>
          <w:rFonts w:ascii="Calibri" w:hAnsi="Calibri"/>
          <w:b/>
          <w:sz w:val="24"/>
          <w:szCs w:val="24"/>
        </w:rPr>
        <w:t>In order to gather additional user requirement these have been collated in the Backlog:</w:t>
      </w:r>
    </w:p>
    <w:p w:rsidR="00D33624" w:rsidRPr="006E578E" w:rsidRDefault="00D33624" w:rsidP="00D33624">
      <w:pPr>
        <w:pStyle w:val="ListParagraph"/>
        <w:ind w:left="0"/>
        <w:rPr>
          <w:rFonts w:ascii="Calibri" w:hAnsi="Calibri"/>
          <w:sz w:val="24"/>
          <w:szCs w:val="24"/>
          <w:u w:val="single"/>
          <w:lang w:val="en-GB"/>
        </w:rPr>
      </w:pPr>
    </w:p>
    <w:p w:rsidR="00D33624"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 xml:space="preserve">These are the requirements of the user of the system. These are what the main users of the </w:t>
      </w:r>
      <w:r>
        <w:rPr>
          <w:rFonts w:ascii="Calibri" w:hAnsi="Calibri"/>
          <w:sz w:val="24"/>
          <w:szCs w:val="24"/>
          <w:lang w:val="en-GB"/>
        </w:rPr>
        <w:t>Android app re</w:t>
      </w:r>
      <w:r w:rsidRPr="006E578E">
        <w:rPr>
          <w:rFonts w:ascii="Calibri" w:hAnsi="Calibri"/>
          <w:sz w:val="24"/>
          <w:szCs w:val="24"/>
          <w:lang w:val="en-GB"/>
        </w:rPr>
        <w:t xml:space="preserve">quire. </w:t>
      </w:r>
    </w:p>
    <w:p w:rsidR="001E13BB" w:rsidRPr="006E578E" w:rsidRDefault="001E13BB" w:rsidP="00D33624">
      <w:pPr>
        <w:pStyle w:val="ListParagraph"/>
        <w:ind w:left="0"/>
        <w:jc w:val="both"/>
        <w:rPr>
          <w:rFonts w:ascii="Calibri" w:hAnsi="Calibri"/>
          <w:sz w:val="24"/>
          <w:szCs w:val="24"/>
          <w:lang w:val="en-GB"/>
        </w:rPr>
      </w:pPr>
      <w:r>
        <w:rPr>
          <w:rFonts w:ascii="Calibri" w:hAnsi="Calibri"/>
          <w:sz w:val="24"/>
          <w:szCs w:val="24"/>
          <w:lang w:val="en-GB"/>
        </w:rPr>
        <w:t>…..</w:t>
      </w:r>
    </w:p>
    <w:p w:rsidR="00D33624" w:rsidRPr="00D33624" w:rsidRDefault="00D33624" w:rsidP="00D33624">
      <w:pPr>
        <w:rPr>
          <w:lang w:val="en-GB"/>
        </w:rPr>
      </w:pPr>
    </w:p>
    <w:p w:rsidR="00D33624" w:rsidRPr="00D33624" w:rsidRDefault="00D33624" w:rsidP="001E13BB">
      <w:pPr>
        <w:pStyle w:val="Heading2"/>
        <w:numPr>
          <w:ilvl w:val="1"/>
          <w:numId w:val="40"/>
        </w:numPr>
      </w:pPr>
      <w:r w:rsidRPr="00D33624">
        <w:t>Functional requirements</w:t>
      </w:r>
    </w:p>
    <w:p w:rsidR="00D33624" w:rsidRPr="006E578E" w:rsidRDefault="00D33624" w:rsidP="00D33624">
      <w:pPr>
        <w:pStyle w:val="ListParagraph"/>
        <w:ind w:left="0"/>
        <w:jc w:val="both"/>
        <w:rPr>
          <w:rFonts w:ascii="Calibri" w:hAnsi="Calibri"/>
          <w:b/>
          <w:sz w:val="24"/>
          <w:szCs w:val="24"/>
          <w:lang w:val="en-GB"/>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new system must be able to allow</w:t>
      </w:r>
      <w:r>
        <w:rPr>
          <w:rFonts w:ascii="Calibri" w:hAnsi="Calibri"/>
          <w:sz w:val="24"/>
          <w:szCs w:val="24"/>
          <w:lang w:val="en-GB"/>
        </w:rPr>
        <w:t xml:space="preserve"> to</w:t>
      </w:r>
      <w:r w:rsidRPr="006E578E">
        <w:rPr>
          <w:rFonts w:ascii="Calibri" w:hAnsi="Calibri"/>
          <w:sz w:val="24"/>
          <w:szCs w:val="24"/>
          <w:lang w:val="en-GB"/>
        </w:rPr>
        <w:t>:</w:t>
      </w:r>
    </w:p>
    <w:p w:rsidR="00D33624" w:rsidRPr="006E578E" w:rsidRDefault="00D33624" w:rsidP="00D33624">
      <w:pPr>
        <w:pStyle w:val="ListParagraph"/>
        <w:ind w:left="284"/>
        <w:jc w:val="both"/>
        <w:rPr>
          <w:rFonts w:ascii="Calibri" w:hAnsi="Calibri"/>
          <w:sz w:val="24"/>
          <w:szCs w:val="24"/>
          <w:lang w:val="en-GB"/>
        </w:rPr>
      </w:pP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lastRenderedPageBreak/>
        <w:t>Register new user</w:t>
      </w:r>
    </w:p>
    <w:p w:rsidR="00D33624" w:rsidRPr="008C3B3D"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User log</w:t>
      </w:r>
      <w:r w:rsidRPr="008C3B3D">
        <w:rPr>
          <w:rFonts w:ascii="Calibri" w:hAnsi="Calibri"/>
          <w:sz w:val="24"/>
          <w:szCs w:val="24"/>
          <w:lang w:val="en-GB"/>
        </w:rPr>
        <w:t xml:space="preserve"> in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GPS location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Time</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Periodically update user location</w:t>
      </w:r>
    </w:p>
    <w:p w:rsidR="00D33624" w:rsidRPr="006E578E"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Check into places</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places in X radius</w:t>
      </w:r>
    </w:p>
    <w:p w:rsidR="00D33624" w:rsidRPr="003F1A41"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 other user location in X radius</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Add a place description</w:t>
      </w:r>
    </w:p>
    <w:p w:rsidR="00D33624" w:rsidRDefault="00D33624"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Add a comment</w:t>
      </w:r>
    </w:p>
    <w:p w:rsidR="00D33624" w:rsidRDefault="004534A6" w:rsidP="00D33624">
      <w:pPr>
        <w:pStyle w:val="ListParagraph"/>
        <w:numPr>
          <w:ilvl w:val="0"/>
          <w:numId w:val="21"/>
        </w:numPr>
        <w:jc w:val="both"/>
        <w:rPr>
          <w:rFonts w:ascii="Calibri" w:hAnsi="Calibri"/>
          <w:sz w:val="24"/>
          <w:szCs w:val="24"/>
          <w:lang w:val="en-GB"/>
        </w:rPr>
      </w:pPr>
      <w:r>
        <w:rPr>
          <w:rFonts w:ascii="Calibri" w:hAnsi="Calibri"/>
          <w:sz w:val="24"/>
          <w:szCs w:val="24"/>
          <w:lang w:val="en-GB"/>
        </w:rPr>
        <w:t>Display</w:t>
      </w:r>
      <w:bookmarkStart w:id="4" w:name="_GoBack"/>
      <w:bookmarkEnd w:id="4"/>
      <w:r w:rsidR="00D33624">
        <w:rPr>
          <w:rFonts w:ascii="Calibri" w:hAnsi="Calibri"/>
          <w:sz w:val="24"/>
          <w:szCs w:val="24"/>
          <w:lang w:val="en-GB"/>
        </w:rPr>
        <w:t xml:space="preserve"> comments</w:t>
      </w:r>
    </w:p>
    <w:p w:rsidR="00D33624" w:rsidRDefault="00D33624" w:rsidP="00D33624">
      <w:pPr>
        <w:pStyle w:val="ListParagraph"/>
        <w:ind w:left="644"/>
        <w:jc w:val="both"/>
        <w:rPr>
          <w:rFonts w:ascii="Calibri" w:hAnsi="Calibri"/>
          <w:sz w:val="24"/>
          <w:szCs w:val="24"/>
          <w:lang w:val="en-GB"/>
        </w:rPr>
      </w:pPr>
    </w:p>
    <w:p w:rsidR="001E13BB" w:rsidRDefault="001E13BB" w:rsidP="00D33624">
      <w:pPr>
        <w:pStyle w:val="ListParagraph"/>
        <w:ind w:left="644"/>
        <w:jc w:val="both"/>
        <w:rPr>
          <w:rFonts w:ascii="Calibri" w:hAnsi="Calibri"/>
          <w:sz w:val="24"/>
          <w:szCs w:val="24"/>
          <w:lang w:val="en-GB"/>
        </w:rPr>
      </w:pPr>
    </w:p>
    <w:p w:rsidR="001E13BB" w:rsidRPr="001E13BB" w:rsidRDefault="001E13BB" w:rsidP="001E13BB">
      <w:pPr>
        <w:ind w:left="360"/>
        <w:rPr>
          <w:rFonts w:ascii="Calibri" w:hAnsi="Calibri"/>
          <w:sz w:val="24"/>
          <w:szCs w:val="24"/>
        </w:rPr>
      </w:pPr>
      <w:r w:rsidRPr="001E13BB">
        <w:rPr>
          <w:rFonts w:ascii="Calibri" w:hAnsi="Calibri"/>
          <w:sz w:val="24"/>
          <w:szCs w:val="24"/>
        </w:rPr>
        <w:t xml:space="preserve">Use </w:t>
      </w:r>
      <w:proofErr w:type="spellStart"/>
      <w:r w:rsidRPr="001E13BB">
        <w:rPr>
          <w:rFonts w:ascii="Calibri" w:hAnsi="Calibri"/>
          <w:sz w:val="24"/>
          <w:szCs w:val="24"/>
        </w:rPr>
        <w:t>GitHub</w:t>
      </w:r>
      <w:proofErr w:type="spellEnd"/>
      <w:r w:rsidRPr="001E13BB">
        <w:rPr>
          <w:rFonts w:ascii="Calibri" w:hAnsi="Calibri"/>
          <w:sz w:val="24"/>
          <w:szCs w:val="24"/>
        </w:rPr>
        <w:t xml:space="preserve"> –version controlling tool</w:t>
      </w:r>
    </w:p>
    <w:p w:rsidR="001E13BB" w:rsidRDefault="001E13BB" w:rsidP="001E13BB">
      <w:pPr>
        <w:ind w:left="360"/>
        <w:rPr>
          <w:rFonts w:ascii="Calibri" w:hAnsi="Calibri"/>
          <w:sz w:val="24"/>
          <w:szCs w:val="24"/>
        </w:rPr>
      </w:pPr>
      <w:r w:rsidRPr="001E13BB">
        <w:rPr>
          <w:rFonts w:ascii="Calibri" w:hAnsi="Calibri"/>
          <w:sz w:val="24"/>
          <w:szCs w:val="24"/>
        </w:rPr>
        <w:t>Develop Android app – eclipse environment</w:t>
      </w:r>
    </w:p>
    <w:p w:rsidR="00D4269B" w:rsidRDefault="00D4269B" w:rsidP="001E13BB">
      <w:pPr>
        <w:ind w:left="360"/>
        <w:rPr>
          <w:rFonts w:ascii="Calibri" w:hAnsi="Calibri"/>
          <w:sz w:val="24"/>
          <w:szCs w:val="24"/>
        </w:rPr>
      </w:pPr>
    </w:p>
    <w:p w:rsidR="00D4269B" w:rsidRDefault="00D4269B" w:rsidP="001E13BB">
      <w:pPr>
        <w:ind w:left="360"/>
        <w:rPr>
          <w:rFonts w:ascii="Calibri" w:hAnsi="Calibri"/>
          <w:sz w:val="24"/>
          <w:szCs w:val="24"/>
        </w:rPr>
      </w:pPr>
      <w:r>
        <w:rPr>
          <w:rFonts w:ascii="Calibri" w:hAnsi="Calibri"/>
          <w:sz w:val="24"/>
          <w:szCs w:val="24"/>
        </w:rPr>
        <w:t>Android App – Clock and GPS location display</w:t>
      </w:r>
    </w:p>
    <w:p w:rsidR="002E7FD7" w:rsidRPr="001E13BB" w:rsidRDefault="002E7FD7" w:rsidP="001E13BB">
      <w:pPr>
        <w:ind w:left="360"/>
        <w:rPr>
          <w:rFonts w:ascii="Calibri" w:hAnsi="Calibri"/>
          <w:sz w:val="24"/>
          <w:szCs w:val="24"/>
        </w:rPr>
      </w:pPr>
    </w:p>
    <w:p w:rsidR="001E13BB" w:rsidRDefault="001E13BB" w:rsidP="001E13BB">
      <w:pPr>
        <w:ind w:left="360"/>
        <w:rPr>
          <w:rFonts w:ascii="Calibri" w:hAnsi="Calibri"/>
          <w:sz w:val="24"/>
          <w:szCs w:val="24"/>
        </w:rPr>
      </w:pPr>
      <w:r w:rsidRPr="001E13BB">
        <w:rPr>
          <w:rFonts w:ascii="Calibri" w:hAnsi="Calibri"/>
          <w:sz w:val="24"/>
          <w:szCs w:val="24"/>
        </w:rPr>
        <w:t>Extension 1</w:t>
      </w:r>
    </w:p>
    <w:p w:rsidR="002E7FD7" w:rsidRDefault="002E7FD7" w:rsidP="001E13BB">
      <w:pPr>
        <w:ind w:left="360"/>
        <w:rPr>
          <w:rFonts w:ascii="Calibri" w:hAnsi="Calibri"/>
          <w:sz w:val="24"/>
          <w:szCs w:val="24"/>
        </w:rPr>
      </w:pPr>
    </w:p>
    <w:p w:rsidR="002E7FD7" w:rsidRDefault="002E7FD7" w:rsidP="001E13BB">
      <w:pPr>
        <w:ind w:left="360"/>
        <w:rPr>
          <w:rFonts w:ascii="Calibri" w:hAnsi="Calibri"/>
          <w:sz w:val="24"/>
          <w:szCs w:val="24"/>
          <w:lang w:val="en-GB"/>
        </w:rPr>
      </w:pPr>
      <w:r w:rsidRPr="002E7FD7">
        <w:rPr>
          <w:rFonts w:ascii="Calibri" w:hAnsi="Calibri"/>
          <w:sz w:val="24"/>
          <w:szCs w:val="24"/>
          <w:lang w:val="en-GB"/>
        </w:rPr>
        <w:t>Extend the App you have already produced so that periodically it signs in to an internet service with its location</w:t>
      </w:r>
    </w:p>
    <w:p w:rsidR="002E7FD7" w:rsidRPr="002E7FD7" w:rsidRDefault="002E7FD7" w:rsidP="001E13BB">
      <w:pPr>
        <w:ind w:left="360"/>
        <w:rPr>
          <w:rFonts w:ascii="Calibri" w:hAnsi="Calibri"/>
          <w:sz w:val="24"/>
          <w:szCs w:val="24"/>
          <w:lang w:val="en-GB"/>
        </w:rPr>
      </w:pPr>
    </w:p>
    <w:p w:rsidR="001E13BB" w:rsidRDefault="001E13BB" w:rsidP="001E13BB">
      <w:pPr>
        <w:ind w:left="360"/>
        <w:rPr>
          <w:rFonts w:ascii="Calibri" w:hAnsi="Calibri"/>
          <w:sz w:val="24"/>
          <w:szCs w:val="24"/>
        </w:rPr>
      </w:pPr>
      <w:r w:rsidRPr="001E13BB">
        <w:rPr>
          <w:rFonts w:ascii="Calibri" w:hAnsi="Calibri"/>
          <w:sz w:val="24"/>
          <w:szCs w:val="24"/>
        </w:rPr>
        <w:t>Extension 2</w:t>
      </w:r>
    </w:p>
    <w:p w:rsidR="002E7FD7" w:rsidRPr="002E7FD7" w:rsidRDefault="002E7FD7" w:rsidP="001E13BB">
      <w:pPr>
        <w:ind w:left="360"/>
        <w:rPr>
          <w:rFonts w:ascii="Calibri" w:hAnsi="Calibri"/>
          <w:sz w:val="24"/>
          <w:szCs w:val="24"/>
          <w:lang w:val="en-GB"/>
        </w:rPr>
      </w:pPr>
    </w:p>
    <w:p w:rsidR="002E7FD7" w:rsidRPr="002E7FD7" w:rsidRDefault="002E7FD7" w:rsidP="00D4269B">
      <w:pPr>
        <w:spacing w:after="360" w:line="345" w:lineRule="atLeast"/>
        <w:ind w:left="360"/>
        <w:textAlignment w:val="baseline"/>
        <w:rPr>
          <w:rFonts w:ascii="Calibri" w:hAnsi="Calibri"/>
          <w:sz w:val="24"/>
          <w:szCs w:val="24"/>
          <w:lang w:val="en-GB"/>
        </w:rPr>
      </w:pPr>
      <w:r w:rsidRPr="002E7FD7">
        <w:rPr>
          <w:rFonts w:ascii="Calibri" w:hAnsi="Calibri"/>
          <w:sz w:val="24"/>
          <w:szCs w:val="24"/>
          <w:lang w:val="en-GB"/>
        </w:rPr>
        <w:t>Extend your application so that the user of the App can "check in" to particular locations. They should then be able to see when other users of the app have visited the same location (or, possibly competing locations of the same type</w:t>
      </w:r>
      <w:proofErr w:type="gramStart"/>
      <w:r w:rsidRPr="002E7FD7">
        <w:rPr>
          <w:rFonts w:ascii="Calibri" w:hAnsi="Calibri"/>
          <w:sz w:val="24"/>
          <w:szCs w:val="24"/>
          <w:lang w:val="en-GB"/>
        </w:rPr>
        <w:t>....??</w:t>
      </w:r>
      <w:proofErr w:type="gramEnd"/>
      <w:r w:rsidRPr="002E7FD7">
        <w:rPr>
          <w:rFonts w:ascii="Calibri" w:hAnsi="Calibri"/>
          <w:sz w:val="24"/>
          <w:szCs w:val="24"/>
          <w:lang w:val="en-GB"/>
        </w:rPr>
        <w:t>), see other users' ratings and/or reviews and enter ratings/reviews themselves.</w:t>
      </w:r>
    </w:p>
    <w:p w:rsidR="001E13BB" w:rsidRPr="001E13BB" w:rsidRDefault="001E13BB" w:rsidP="001E13BB">
      <w:pPr>
        <w:ind w:left="360"/>
        <w:rPr>
          <w:rFonts w:ascii="Calibri" w:hAnsi="Calibri"/>
          <w:sz w:val="24"/>
          <w:szCs w:val="24"/>
        </w:rPr>
      </w:pPr>
      <w:r w:rsidRPr="001E13BB">
        <w:rPr>
          <w:rFonts w:ascii="Calibri" w:hAnsi="Calibri"/>
          <w:sz w:val="24"/>
          <w:szCs w:val="24"/>
        </w:rPr>
        <w:t>Extension 3</w:t>
      </w:r>
    </w:p>
    <w:p w:rsidR="001E13BB" w:rsidRPr="008C3B3D" w:rsidRDefault="001E13BB" w:rsidP="00D4269B">
      <w:pPr>
        <w:ind w:left="360"/>
        <w:rPr>
          <w:rFonts w:ascii="Calibri" w:hAnsi="Calibri"/>
          <w:sz w:val="24"/>
          <w:szCs w:val="24"/>
          <w:lang w:val="en-GB"/>
        </w:rPr>
      </w:pPr>
    </w:p>
    <w:p w:rsidR="00D33624" w:rsidRDefault="00D33624" w:rsidP="00D33624">
      <w:pPr>
        <w:rPr>
          <w:rFonts w:ascii="Calibri" w:hAnsi="Calibri"/>
          <w:sz w:val="24"/>
          <w:szCs w:val="24"/>
          <w:u w:val="single"/>
        </w:rPr>
      </w:pPr>
    </w:p>
    <w:p w:rsidR="00D33624" w:rsidRPr="00D33624" w:rsidRDefault="00D33624" w:rsidP="00D33624">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2.</w:t>
      </w:r>
      <w:r w:rsidR="001E13BB">
        <w:rPr>
          <w:rFonts w:asciiTheme="majorHAnsi" w:eastAsiaTheme="majorEastAsia" w:hAnsiTheme="majorHAnsi" w:cstheme="majorBidi"/>
          <w:b/>
          <w:bCs/>
          <w:color w:val="4F81BD" w:themeColor="accent1"/>
          <w:sz w:val="26"/>
          <w:szCs w:val="26"/>
        </w:rPr>
        <w:t>3</w:t>
      </w:r>
      <w:r>
        <w:rPr>
          <w:rFonts w:asciiTheme="majorHAnsi" w:eastAsiaTheme="majorEastAsia" w:hAnsiTheme="majorHAnsi" w:cstheme="majorBidi"/>
          <w:b/>
          <w:bCs/>
          <w:color w:val="4F81BD" w:themeColor="accent1"/>
          <w:sz w:val="26"/>
          <w:szCs w:val="26"/>
        </w:rPr>
        <w:t xml:space="preserve"> </w:t>
      </w:r>
      <w:r w:rsidRPr="00D33624">
        <w:rPr>
          <w:rFonts w:asciiTheme="majorHAnsi" w:eastAsiaTheme="majorEastAsia" w:hAnsiTheme="majorHAnsi" w:cstheme="majorBidi"/>
          <w:b/>
          <w:bCs/>
          <w:color w:val="4F81BD" w:themeColor="accent1"/>
          <w:sz w:val="26"/>
          <w:szCs w:val="26"/>
        </w:rPr>
        <w:t>Non-functional requirements</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ind w:left="0"/>
        <w:jc w:val="both"/>
        <w:rPr>
          <w:rFonts w:ascii="Calibri" w:hAnsi="Calibri"/>
          <w:sz w:val="24"/>
          <w:szCs w:val="24"/>
          <w:lang w:val="en-GB"/>
        </w:rPr>
      </w:pPr>
      <w:r w:rsidRPr="006E578E">
        <w:rPr>
          <w:rFonts w:ascii="Calibri" w:hAnsi="Calibri"/>
          <w:sz w:val="24"/>
          <w:szCs w:val="24"/>
          <w:lang w:val="en-GB"/>
        </w:rPr>
        <w:t>The system must be able to implement functional requirements</w:t>
      </w:r>
      <w:r>
        <w:rPr>
          <w:rFonts w:ascii="Calibri" w:hAnsi="Calibri"/>
          <w:sz w:val="24"/>
          <w:szCs w:val="24"/>
          <w:lang w:val="en-GB"/>
        </w:rPr>
        <w:t xml:space="preserve"> in a following way</w:t>
      </w:r>
      <w:r w:rsidRPr="006E578E">
        <w:rPr>
          <w:rFonts w:ascii="Calibri" w:hAnsi="Calibri"/>
          <w:sz w:val="24"/>
          <w:szCs w:val="24"/>
          <w:lang w:val="en-GB"/>
        </w:rPr>
        <w:t xml:space="preserve">: </w:t>
      </w:r>
    </w:p>
    <w:p w:rsidR="00D33624" w:rsidRPr="006E578E" w:rsidRDefault="00D33624" w:rsidP="00D33624">
      <w:pPr>
        <w:rPr>
          <w:rFonts w:ascii="Calibri" w:hAnsi="Calibri"/>
          <w:sz w:val="24"/>
          <w:szCs w:val="24"/>
          <w:u w:val="single"/>
        </w:rPr>
      </w:pP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Interoperability. </w:t>
      </w:r>
      <w:r>
        <w:rPr>
          <w:rFonts w:ascii="Calibri" w:hAnsi="Calibri"/>
          <w:sz w:val="24"/>
          <w:szCs w:val="24"/>
        </w:rPr>
        <w:t>A</w:t>
      </w:r>
      <w:r>
        <w:rPr>
          <w:rFonts w:ascii="Calibri" w:hAnsi="Calibri"/>
          <w:sz w:val="24"/>
          <w:szCs w:val="24"/>
          <w:lang w:val="en-GB"/>
        </w:rPr>
        <w:t>application</w:t>
      </w:r>
      <w:r w:rsidRPr="006E578E">
        <w:rPr>
          <w:rFonts w:ascii="Calibri" w:hAnsi="Calibri"/>
          <w:sz w:val="24"/>
          <w:szCs w:val="24"/>
          <w:lang w:val="en-GB"/>
        </w:rPr>
        <w:t xml:space="preserve"> allowing </w:t>
      </w:r>
      <w:r>
        <w:rPr>
          <w:rFonts w:ascii="Calibri" w:hAnsi="Calibri"/>
          <w:sz w:val="24"/>
          <w:szCs w:val="24"/>
          <w:lang w:val="en-GB"/>
        </w:rPr>
        <w:t xml:space="preserve">concurrent users </w:t>
      </w:r>
      <w:proofErr w:type="spellStart"/>
      <w:r>
        <w:rPr>
          <w:rFonts w:ascii="Calibri" w:hAnsi="Calibri"/>
          <w:sz w:val="24"/>
          <w:szCs w:val="24"/>
          <w:lang w:val="en-GB"/>
        </w:rPr>
        <w:t>login</w:t>
      </w:r>
      <w:r w:rsidRPr="006E578E">
        <w:rPr>
          <w:rFonts w:ascii="Calibri" w:hAnsi="Calibri"/>
          <w:sz w:val="24"/>
          <w:szCs w:val="24"/>
          <w:lang w:val="en-GB"/>
        </w:rPr>
        <w:t>taking</w:t>
      </w:r>
      <w:proofErr w:type="spellEnd"/>
      <w:r w:rsidRPr="006E578E">
        <w:rPr>
          <w:rFonts w:ascii="Calibri" w:hAnsi="Calibri"/>
          <w:sz w:val="24"/>
          <w:szCs w:val="24"/>
          <w:lang w:val="en-GB"/>
        </w:rPr>
        <w:t xml:space="preserve"> and processing payments from different card types and possible overseas payments. Web site works the same on different platforms and operating systems.</w:t>
      </w:r>
    </w:p>
    <w:p w:rsidR="00D33624" w:rsidRPr="006E578E" w:rsidRDefault="00D33624" w:rsidP="00D33624">
      <w:pPr>
        <w:pStyle w:val="ListParagraph"/>
        <w:numPr>
          <w:ilvl w:val="0"/>
          <w:numId w:val="22"/>
        </w:numPr>
        <w:jc w:val="both"/>
        <w:rPr>
          <w:rFonts w:ascii="Calibri" w:hAnsi="Calibri"/>
          <w:sz w:val="24"/>
          <w:szCs w:val="24"/>
          <w:u w:val="single"/>
        </w:rPr>
      </w:pPr>
      <w:r w:rsidRPr="006E578E">
        <w:rPr>
          <w:rFonts w:ascii="Calibri" w:hAnsi="Calibri"/>
          <w:sz w:val="24"/>
          <w:szCs w:val="24"/>
          <w:lang w:val="en-GB"/>
        </w:rPr>
        <w:t xml:space="preserve">Usability. Ease of use and user friendly design. </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Reliability. The consistent performance of the system. For example: All buttons support their required performance. </w:t>
      </w:r>
    </w:p>
    <w:p w:rsidR="00D33624"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rPr>
        <w:t xml:space="preserve">Scalability. For example: </w:t>
      </w:r>
      <w:r>
        <w:rPr>
          <w:rFonts w:ascii="Calibri" w:hAnsi="Calibri"/>
          <w:sz w:val="24"/>
          <w:szCs w:val="24"/>
          <w:lang w:val="en-GB"/>
        </w:rPr>
        <w:t>Application can be easily developed volume of users allowed, and possible future functionalities to be developed.</w:t>
      </w:r>
    </w:p>
    <w:p w:rsidR="00D33624" w:rsidRPr="006E578E" w:rsidRDefault="00D33624" w:rsidP="00D33624">
      <w:pPr>
        <w:widowControl w:val="0"/>
        <w:numPr>
          <w:ilvl w:val="0"/>
          <w:numId w:val="22"/>
        </w:numPr>
        <w:suppressAutoHyphens/>
        <w:rPr>
          <w:rFonts w:ascii="Calibri" w:hAnsi="Calibri"/>
          <w:sz w:val="24"/>
          <w:szCs w:val="24"/>
        </w:rPr>
      </w:pPr>
      <w:r w:rsidRPr="006E578E">
        <w:rPr>
          <w:rFonts w:ascii="Calibri" w:hAnsi="Calibri"/>
          <w:sz w:val="24"/>
          <w:szCs w:val="24"/>
        </w:rPr>
        <w:t xml:space="preserve">Secure system. Access restrictions. </w:t>
      </w:r>
      <w:r>
        <w:rPr>
          <w:rFonts w:ascii="Calibri" w:hAnsi="Calibri"/>
          <w:sz w:val="24"/>
          <w:szCs w:val="24"/>
        </w:rPr>
        <w:t>Unique Login details required, user verification required.</w:t>
      </w:r>
    </w:p>
    <w:p w:rsidR="00D33624" w:rsidRPr="006E578E" w:rsidRDefault="00D33624" w:rsidP="00D33624">
      <w:pPr>
        <w:pStyle w:val="ListParagraph"/>
        <w:numPr>
          <w:ilvl w:val="0"/>
          <w:numId w:val="22"/>
        </w:numPr>
        <w:jc w:val="both"/>
        <w:rPr>
          <w:rFonts w:ascii="Calibri" w:hAnsi="Calibri"/>
          <w:sz w:val="24"/>
          <w:szCs w:val="24"/>
          <w:lang w:val="en-GB"/>
        </w:rPr>
      </w:pPr>
      <w:r w:rsidRPr="006E578E">
        <w:rPr>
          <w:rFonts w:ascii="Calibri" w:hAnsi="Calibri"/>
          <w:sz w:val="24"/>
          <w:szCs w:val="24"/>
          <w:lang w:val="en-GB"/>
        </w:rPr>
        <w:t>No inconsistent or repeated data allowed.</w:t>
      </w:r>
    </w:p>
    <w:p w:rsidR="00D33624" w:rsidRPr="006E578E" w:rsidRDefault="00D33624" w:rsidP="00D33624">
      <w:pPr>
        <w:pStyle w:val="ListParagraph"/>
        <w:numPr>
          <w:ilvl w:val="0"/>
          <w:numId w:val="22"/>
        </w:numPr>
        <w:jc w:val="both"/>
        <w:rPr>
          <w:rFonts w:ascii="Calibri" w:hAnsi="Calibri"/>
          <w:sz w:val="24"/>
          <w:szCs w:val="24"/>
        </w:rPr>
      </w:pPr>
      <w:r w:rsidRPr="006E578E">
        <w:rPr>
          <w:rFonts w:ascii="Calibri" w:hAnsi="Calibri"/>
          <w:sz w:val="24"/>
          <w:szCs w:val="24"/>
          <w:lang w:val="en-GB"/>
        </w:rPr>
        <w:t>No data loss allowed.</w:t>
      </w:r>
    </w:p>
    <w:p w:rsidR="00D33624" w:rsidRPr="006E578E" w:rsidRDefault="00D33624" w:rsidP="00D33624">
      <w:pPr>
        <w:pStyle w:val="ListParagraph"/>
        <w:jc w:val="both"/>
        <w:rPr>
          <w:rFonts w:ascii="Calibri" w:hAnsi="Calibri"/>
          <w:sz w:val="24"/>
          <w:szCs w:val="24"/>
          <w:lang w:val="en-GB"/>
        </w:rPr>
      </w:pPr>
    </w:p>
    <w:p w:rsidR="00D33624" w:rsidRPr="00D33624" w:rsidRDefault="00D33624" w:rsidP="00D33624">
      <w:pPr>
        <w:rPr>
          <w:lang w:val="en-GB"/>
        </w:rPr>
      </w:pPr>
    </w:p>
    <w:p w:rsidR="00D33624" w:rsidRDefault="00D33624" w:rsidP="00D33624">
      <w:pPr>
        <w:pStyle w:val="ListParagraph"/>
        <w:ind w:left="780"/>
      </w:pPr>
    </w:p>
    <w:p w:rsidR="00D33624" w:rsidRDefault="00D33624" w:rsidP="00D33624">
      <w:pPr>
        <w:pStyle w:val="ListParagraph"/>
        <w:ind w:left="780"/>
      </w:pPr>
    </w:p>
    <w:p w:rsidR="00D33624" w:rsidRDefault="00D33624" w:rsidP="00D33624">
      <w:pPr>
        <w:pStyle w:val="ListParagraph"/>
        <w:ind w:left="780"/>
      </w:pPr>
    </w:p>
    <w:p w:rsidR="008C3B3D" w:rsidRDefault="008C3B3D" w:rsidP="00E126DA">
      <w:pPr>
        <w:rPr>
          <w:rFonts w:ascii="Calibri" w:hAnsi="Calibri"/>
          <w:sz w:val="24"/>
          <w:szCs w:val="24"/>
        </w:rPr>
      </w:pPr>
    </w:p>
    <w:p w:rsidR="008C3B3D" w:rsidRPr="00847C19" w:rsidRDefault="008C3B3D" w:rsidP="00E126DA">
      <w:pPr>
        <w:rPr>
          <w:rFonts w:ascii="Calibri" w:hAnsi="Calibri"/>
          <w:sz w:val="24"/>
          <w:szCs w:val="24"/>
        </w:rPr>
      </w:pPr>
    </w:p>
    <w:p w:rsidR="00E126DA" w:rsidRPr="006E578E" w:rsidRDefault="00E126DA" w:rsidP="00E126DA">
      <w:pPr>
        <w:pStyle w:val="ListParagraph"/>
        <w:ind w:left="0"/>
        <w:jc w:val="both"/>
        <w:rPr>
          <w:rFonts w:ascii="Calibri" w:hAnsi="Calibri"/>
          <w:sz w:val="24"/>
          <w:szCs w:val="24"/>
          <w:lang w:val="en-GB"/>
        </w:rPr>
      </w:pPr>
    </w:p>
    <w:p w:rsidR="00E126DA" w:rsidRPr="006E578E" w:rsidRDefault="00E126DA" w:rsidP="00E126DA">
      <w:pPr>
        <w:pStyle w:val="ListParagraph"/>
        <w:spacing w:after="200" w:line="276" w:lineRule="auto"/>
        <w:rPr>
          <w:rFonts w:ascii="Calibri" w:hAnsi="Calibri"/>
          <w:sz w:val="24"/>
          <w:szCs w:val="24"/>
          <w:lang w:val="en-GB"/>
        </w:rPr>
      </w:pPr>
    </w:p>
    <w:p w:rsidR="00E126DA" w:rsidRPr="006E578E" w:rsidRDefault="00E126DA" w:rsidP="00E126DA">
      <w:pPr>
        <w:pStyle w:val="ListParagraph"/>
        <w:spacing w:after="200" w:line="276" w:lineRule="auto"/>
        <w:rPr>
          <w:rFonts w:ascii="Calibri" w:hAnsi="Calibri"/>
          <w:sz w:val="24"/>
          <w:szCs w:val="24"/>
          <w:lang w:val="en-GB"/>
        </w:rPr>
      </w:pPr>
    </w:p>
    <w:p w:rsidR="00E126DA" w:rsidRPr="006E578E" w:rsidRDefault="00E126DA" w:rsidP="00E126DA">
      <w:pPr>
        <w:pStyle w:val="ListParagraph"/>
        <w:spacing w:after="200" w:line="276" w:lineRule="auto"/>
        <w:ind w:left="0"/>
        <w:rPr>
          <w:rFonts w:ascii="Calibri" w:hAnsi="Calibri"/>
          <w:b/>
          <w:sz w:val="24"/>
          <w:szCs w:val="24"/>
          <w:lang w:val="en-GB"/>
        </w:rPr>
      </w:pPr>
    </w:p>
    <w:p w:rsidR="00E126DA" w:rsidRPr="006E578E" w:rsidRDefault="00E126DA" w:rsidP="00E126DA">
      <w:pPr>
        <w:pStyle w:val="ListParagraph"/>
        <w:jc w:val="both"/>
        <w:rPr>
          <w:rFonts w:ascii="Calibri" w:hAnsi="Calibri"/>
          <w:sz w:val="24"/>
          <w:szCs w:val="24"/>
        </w:rPr>
      </w:pP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E126DA"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r w:rsidRPr="006E578E">
        <w:rPr>
          <w:rFonts w:ascii="Calibri" w:hAnsi="Calibri" w:cs="Courier New"/>
          <w:color w:val="000000"/>
          <w:sz w:val="24"/>
          <w:szCs w:val="24"/>
          <w:lang w:eastAsia="en-GB"/>
        </w:rPr>
        <w:tab/>
      </w:r>
    </w:p>
    <w:p w:rsidR="00D33624" w:rsidRDefault="00D33624"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D33624" w:rsidRPr="006E578E" w:rsidRDefault="00D33624"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color w:val="000000"/>
          <w:sz w:val="24"/>
          <w:szCs w:val="24"/>
          <w:lang w:eastAsia="en-GB"/>
        </w:rPr>
      </w:pPr>
    </w:p>
    <w:p w:rsidR="00E126DA" w:rsidRPr="006E578E" w:rsidRDefault="00E126DA" w:rsidP="00E12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4"/>
          <w:szCs w:val="24"/>
          <w:lang w:eastAsia="en-GB"/>
        </w:rPr>
      </w:pPr>
      <w:r w:rsidRPr="006E578E">
        <w:rPr>
          <w:rFonts w:ascii="Calibri" w:hAnsi="Calibri" w:cs="Courier New"/>
          <w:color w:val="000000"/>
          <w:sz w:val="24"/>
          <w:szCs w:val="24"/>
          <w:lang w:eastAsia="en-GB"/>
        </w:rPr>
        <w:tab/>
      </w:r>
    </w:p>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D64E02" w:rsidRDefault="00D64E02"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1E13BB" w:rsidRDefault="001E13BB" w:rsidP="00D64E02"/>
    <w:p w:rsidR="00D64E02" w:rsidRDefault="00D64E02" w:rsidP="00D64E02"/>
    <w:p w:rsidR="00D64E02" w:rsidRDefault="00D64E02" w:rsidP="00D64E02"/>
    <w:p w:rsidR="00D64E02" w:rsidRDefault="00D64E02" w:rsidP="00D64E02"/>
    <w:p w:rsidR="00D64E02" w:rsidRDefault="00D64E02" w:rsidP="00D64E02"/>
    <w:p w:rsidR="00D64E02" w:rsidRPr="00FC4F1D" w:rsidRDefault="00D85485" w:rsidP="00FC4F1D">
      <w:pPr>
        <w:pStyle w:val="Heading2"/>
      </w:pPr>
      <w:bookmarkStart w:id="5" w:name="_Toc341213965"/>
      <w:r>
        <w:t>3</w:t>
      </w:r>
      <w:r w:rsidR="00D64E02" w:rsidRPr="00245BF9">
        <w:t>. Use case model</w:t>
      </w:r>
      <w:bookmarkEnd w:id="5"/>
    </w:p>
    <w:p w:rsidR="00D64E02" w:rsidRPr="00245BF9" w:rsidRDefault="00D64E02" w:rsidP="00D64E02"/>
    <w:p w:rsidR="007939EF" w:rsidRDefault="007939EF" w:rsidP="007939EF">
      <w:pPr>
        <w:pStyle w:val="Heading3"/>
      </w:pPr>
      <w:bookmarkStart w:id="6" w:name="_Toc341213966"/>
      <w:r>
        <w:t>Events table</w:t>
      </w:r>
      <w:bookmarkEnd w:id="6"/>
    </w:p>
    <w:p w:rsidR="007939EF" w:rsidRDefault="007939EF" w:rsidP="00FC4F1D">
      <w:pPr>
        <w:pStyle w:val="Heading3"/>
      </w:pPr>
    </w:p>
    <w:tbl>
      <w:tblPr>
        <w:tblStyle w:val="TableGrid"/>
        <w:tblW w:w="10232" w:type="dxa"/>
        <w:tblLook w:val="04A0" w:firstRow="1" w:lastRow="0" w:firstColumn="1" w:lastColumn="0" w:noHBand="0" w:noVBand="1"/>
      </w:tblPr>
      <w:tblGrid>
        <w:gridCol w:w="2563"/>
        <w:gridCol w:w="2552"/>
        <w:gridCol w:w="2587"/>
        <w:gridCol w:w="2530"/>
      </w:tblGrid>
      <w:tr w:rsidR="007939EF" w:rsidTr="007939EF">
        <w:trPr>
          <w:trHeight w:val="392"/>
        </w:trPr>
        <w:tc>
          <w:tcPr>
            <w:tcW w:w="2563" w:type="dxa"/>
          </w:tcPr>
          <w:p w:rsidR="007939EF" w:rsidRDefault="007939EF" w:rsidP="007939EF">
            <w:pPr>
              <w:rPr>
                <w:rFonts w:ascii="Calibri" w:eastAsia="Calibri" w:hAnsi="Calibri"/>
                <w:b/>
              </w:rPr>
            </w:pPr>
            <w:r>
              <w:rPr>
                <w:rFonts w:ascii="Calibri" w:eastAsia="Calibri" w:hAnsi="Calibri"/>
                <w:b/>
              </w:rPr>
              <w:t>EVENT</w:t>
            </w:r>
          </w:p>
        </w:tc>
        <w:tc>
          <w:tcPr>
            <w:tcW w:w="2552" w:type="dxa"/>
          </w:tcPr>
          <w:p w:rsidR="007939EF" w:rsidRDefault="007939EF" w:rsidP="007939EF">
            <w:pPr>
              <w:rPr>
                <w:rFonts w:ascii="Calibri" w:eastAsia="Calibri" w:hAnsi="Calibri"/>
                <w:b/>
              </w:rPr>
            </w:pPr>
            <w:r>
              <w:rPr>
                <w:rFonts w:ascii="Calibri" w:eastAsia="Calibri" w:hAnsi="Calibri"/>
                <w:b/>
              </w:rPr>
              <w:t>TRIGGER</w:t>
            </w:r>
          </w:p>
        </w:tc>
        <w:tc>
          <w:tcPr>
            <w:tcW w:w="2587" w:type="dxa"/>
          </w:tcPr>
          <w:p w:rsidR="007939EF" w:rsidRDefault="007939EF" w:rsidP="007939EF">
            <w:pPr>
              <w:rPr>
                <w:rFonts w:ascii="Calibri" w:eastAsia="Calibri" w:hAnsi="Calibri"/>
                <w:b/>
              </w:rPr>
            </w:pPr>
            <w:r>
              <w:rPr>
                <w:rFonts w:ascii="Calibri" w:eastAsia="Calibri" w:hAnsi="Calibri"/>
                <w:b/>
              </w:rPr>
              <w:t>ACTIVITY/USECASE</w:t>
            </w:r>
          </w:p>
        </w:tc>
        <w:tc>
          <w:tcPr>
            <w:tcW w:w="2530" w:type="dxa"/>
          </w:tcPr>
          <w:p w:rsidR="007939EF" w:rsidRDefault="007939EF" w:rsidP="007939EF">
            <w:pPr>
              <w:rPr>
                <w:rFonts w:ascii="Calibri" w:eastAsia="Calibri" w:hAnsi="Calibri"/>
                <w:b/>
              </w:rPr>
            </w:pPr>
            <w:r>
              <w:rPr>
                <w:rFonts w:ascii="Calibri" w:eastAsia="Calibri" w:hAnsi="Calibri"/>
                <w:b/>
              </w:rPr>
              <w:t>ACTOR</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Create seasonal calendar</w:t>
            </w:r>
          </w:p>
        </w:tc>
        <w:tc>
          <w:tcPr>
            <w:tcW w:w="2552" w:type="dxa"/>
          </w:tcPr>
          <w:p w:rsidR="007939EF" w:rsidRDefault="007939EF" w:rsidP="007939EF">
            <w:pPr>
              <w:rPr>
                <w:rFonts w:ascii="Calibri" w:eastAsia="Calibri" w:hAnsi="Calibri"/>
              </w:rPr>
            </w:pPr>
            <w:r>
              <w:rPr>
                <w:rFonts w:ascii="Calibri" w:eastAsia="Calibri" w:hAnsi="Calibri"/>
              </w:rPr>
              <w:t>Beginning of new season</w:t>
            </w:r>
          </w:p>
        </w:tc>
        <w:tc>
          <w:tcPr>
            <w:tcW w:w="2587" w:type="dxa"/>
          </w:tcPr>
          <w:p w:rsidR="007939EF" w:rsidRDefault="007939EF" w:rsidP="007939EF">
            <w:pPr>
              <w:rPr>
                <w:rFonts w:ascii="Calibri" w:eastAsia="Calibri" w:hAnsi="Calibri"/>
              </w:rPr>
            </w:pPr>
            <w:r>
              <w:rPr>
                <w:rFonts w:ascii="Calibri" w:eastAsia="Calibri" w:hAnsi="Calibri"/>
              </w:rPr>
              <w:t>Create seasonal calendar</w:t>
            </w:r>
          </w:p>
        </w:tc>
        <w:tc>
          <w:tcPr>
            <w:tcW w:w="2530" w:type="dxa"/>
          </w:tcPr>
          <w:p w:rsidR="007939EF" w:rsidRDefault="007939EF" w:rsidP="007939EF">
            <w:pPr>
              <w:rPr>
                <w:rFonts w:ascii="Calibri" w:eastAsia="Calibri" w:hAnsi="Calibri"/>
              </w:rPr>
            </w:pPr>
            <w:r>
              <w:rPr>
                <w:rFonts w:ascii="Calibri" w:eastAsia="Calibri" w:hAnsi="Calibri"/>
              </w:rPr>
              <w:t>Head office Staff</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lastRenderedPageBreak/>
              <w:t>Client  makes a boat inquiry</w:t>
            </w:r>
          </w:p>
        </w:tc>
        <w:tc>
          <w:tcPr>
            <w:tcW w:w="2552" w:type="dxa"/>
          </w:tcPr>
          <w:p w:rsidR="007939EF" w:rsidRDefault="007939EF" w:rsidP="007939EF">
            <w:pPr>
              <w:rPr>
                <w:rFonts w:ascii="Calibri" w:eastAsia="Calibri" w:hAnsi="Calibri"/>
              </w:rPr>
            </w:pPr>
            <w:r>
              <w:rPr>
                <w:rFonts w:ascii="Calibri" w:eastAsia="Calibri" w:hAnsi="Calibri"/>
              </w:rPr>
              <w:t>Booking inquiry</w:t>
            </w:r>
          </w:p>
        </w:tc>
        <w:tc>
          <w:tcPr>
            <w:tcW w:w="2587" w:type="dxa"/>
          </w:tcPr>
          <w:p w:rsidR="007939EF" w:rsidRDefault="007939EF" w:rsidP="007939EF">
            <w:pPr>
              <w:rPr>
                <w:rFonts w:ascii="Calibri" w:eastAsia="Calibri" w:hAnsi="Calibri"/>
              </w:rPr>
            </w:pPr>
            <w:r>
              <w:rPr>
                <w:rFonts w:ascii="Calibri" w:eastAsia="Calibri" w:hAnsi="Calibri"/>
              </w:rPr>
              <w:t>Check Boat Availability</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Client  makes a booking request</w:t>
            </w:r>
          </w:p>
        </w:tc>
        <w:tc>
          <w:tcPr>
            <w:tcW w:w="2552" w:type="dxa"/>
          </w:tcPr>
          <w:p w:rsidR="007939EF" w:rsidRDefault="007939EF" w:rsidP="007939EF">
            <w:pPr>
              <w:rPr>
                <w:rFonts w:ascii="Calibri" w:eastAsia="Calibri" w:hAnsi="Calibri"/>
              </w:rPr>
            </w:pPr>
            <w:r>
              <w:rPr>
                <w:rFonts w:ascii="Calibri" w:eastAsia="Calibri" w:hAnsi="Calibri"/>
              </w:rPr>
              <w:t>Booking request</w:t>
            </w:r>
          </w:p>
        </w:tc>
        <w:tc>
          <w:tcPr>
            <w:tcW w:w="2587" w:type="dxa"/>
          </w:tcPr>
          <w:p w:rsidR="007939EF" w:rsidRDefault="007939EF" w:rsidP="007939EF">
            <w:pPr>
              <w:rPr>
                <w:rFonts w:ascii="Calibri" w:eastAsia="Calibri" w:hAnsi="Calibri"/>
              </w:rPr>
            </w:pPr>
            <w:r>
              <w:rPr>
                <w:rFonts w:ascii="Calibri" w:eastAsia="Calibri" w:hAnsi="Calibri"/>
              </w:rPr>
              <w:t>Book a boat</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Client makes payment</w:t>
            </w:r>
          </w:p>
        </w:tc>
        <w:tc>
          <w:tcPr>
            <w:tcW w:w="2552" w:type="dxa"/>
          </w:tcPr>
          <w:p w:rsidR="007939EF" w:rsidRDefault="007939EF" w:rsidP="007939EF">
            <w:pPr>
              <w:rPr>
                <w:rFonts w:ascii="Calibri" w:eastAsia="Calibri" w:hAnsi="Calibri"/>
              </w:rPr>
            </w:pPr>
            <w:r>
              <w:rPr>
                <w:rFonts w:ascii="Calibri" w:eastAsia="Calibri" w:hAnsi="Calibri"/>
              </w:rPr>
              <w:t>Invoice received</w:t>
            </w:r>
          </w:p>
        </w:tc>
        <w:tc>
          <w:tcPr>
            <w:tcW w:w="2587" w:type="dxa"/>
          </w:tcPr>
          <w:p w:rsidR="007939EF" w:rsidRDefault="007939EF" w:rsidP="007939EF">
            <w:pPr>
              <w:rPr>
                <w:rFonts w:ascii="Calibri" w:eastAsia="Calibri" w:hAnsi="Calibri"/>
              </w:rPr>
            </w:pPr>
            <w:r>
              <w:rPr>
                <w:rFonts w:ascii="Calibri" w:eastAsia="Calibri" w:hAnsi="Calibri"/>
              </w:rPr>
              <w:t>Make Payment</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Customer requests booking amendment</w:t>
            </w:r>
          </w:p>
        </w:tc>
        <w:tc>
          <w:tcPr>
            <w:tcW w:w="2552" w:type="dxa"/>
          </w:tcPr>
          <w:p w:rsidR="007939EF" w:rsidRDefault="007939EF" w:rsidP="007939EF">
            <w:pPr>
              <w:rPr>
                <w:rFonts w:ascii="Calibri" w:eastAsia="Calibri" w:hAnsi="Calibri"/>
              </w:rPr>
            </w:pPr>
            <w:r>
              <w:rPr>
                <w:rFonts w:ascii="Calibri" w:eastAsia="Calibri" w:hAnsi="Calibri"/>
              </w:rPr>
              <w:t>Change of booking request</w:t>
            </w:r>
          </w:p>
        </w:tc>
        <w:tc>
          <w:tcPr>
            <w:tcW w:w="2587" w:type="dxa"/>
          </w:tcPr>
          <w:p w:rsidR="007939EF" w:rsidRDefault="007939EF" w:rsidP="007939EF">
            <w:pPr>
              <w:rPr>
                <w:rFonts w:ascii="Calibri" w:eastAsia="Calibri" w:hAnsi="Calibri"/>
              </w:rPr>
            </w:pPr>
            <w:r>
              <w:rPr>
                <w:rFonts w:ascii="Calibri" w:eastAsia="Calibri" w:hAnsi="Calibri"/>
              </w:rPr>
              <w:t>Amend  booking details</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Customer requests booking cancellation</w:t>
            </w:r>
          </w:p>
        </w:tc>
        <w:tc>
          <w:tcPr>
            <w:tcW w:w="2552" w:type="dxa"/>
          </w:tcPr>
          <w:p w:rsidR="007939EF" w:rsidRDefault="007939EF" w:rsidP="007939EF">
            <w:pPr>
              <w:rPr>
                <w:rFonts w:ascii="Calibri" w:eastAsia="Calibri" w:hAnsi="Calibri"/>
              </w:rPr>
            </w:pPr>
            <w:r>
              <w:rPr>
                <w:rFonts w:ascii="Calibri" w:eastAsia="Calibri" w:hAnsi="Calibri"/>
              </w:rPr>
              <w:t>Cancellation  request</w:t>
            </w:r>
          </w:p>
        </w:tc>
        <w:tc>
          <w:tcPr>
            <w:tcW w:w="2587" w:type="dxa"/>
          </w:tcPr>
          <w:p w:rsidR="007939EF" w:rsidRDefault="007939EF" w:rsidP="007939EF">
            <w:pPr>
              <w:rPr>
                <w:rFonts w:ascii="Calibri" w:eastAsia="Calibri" w:hAnsi="Calibri"/>
              </w:rPr>
            </w:pPr>
            <w:r>
              <w:rPr>
                <w:rFonts w:ascii="Calibri" w:eastAsia="Calibri" w:hAnsi="Calibri"/>
              </w:rPr>
              <w:t xml:space="preserve">Cancel   booking </w:t>
            </w:r>
          </w:p>
        </w:tc>
        <w:tc>
          <w:tcPr>
            <w:tcW w:w="2530" w:type="dxa"/>
          </w:tcPr>
          <w:p w:rsidR="007939EF" w:rsidRDefault="007939EF" w:rsidP="007939EF">
            <w:pPr>
              <w:rPr>
                <w:rFonts w:ascii="Calibri" w:eastAsia="Calibri" w:hAnsi="Calibri"/>
              </w:rPr>
            </w:pPr>
            <w:r>
              <w:rPr>
                <w:rFonts w:ascii="Calibri" w:eastAsia="Calibri" w:hAnsi="Calibri"/>
              </w:rPr>
              <w:t>Booking clerk/Client</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Special discount given to customer</w:t>
            </w:r>
          </w:p>
        </w:tc>
        <w:tc>
          <w:tcPr>
            <w:tcW w:w="2552" w:type="dxa"/>
          </w:tcPr>
          <w:p w:rsidR="007939EF" w:rsidRDefault="007939EF" w:rsidP="007939EF">
            <w:pPr>
              <w:rPr>
                <w:rFonts w:ascii="Calibri" w:eastAsia="Calibri" w:hAnsi="Calibri"/>
              </w:rPr>
            </w:pPr>
            <w:r>
              <w:rPr>
                <w:rFonts w:ascii="Calibri" w:eastAsia="Calibri" w:hAnsi="Calibri"/>
              </w:rPr>
              <w:t>Manager grants discount to customer</w:t>
            </w:r>
          </w:p>
        </w:tc>
        <w:tc>
          <w:tcPr>
            <w:tcW w:w="2587" w:type="dxa"/>
          </w:tcPr>
          <w:p w:rsidR="007939EF" w:rsidRDefault="007939EF" w:rsidP="007939EF">
            <w:pPr>
              <w:rPr>
                <w:rFonts w:ascii="Calibri" w:eastAsia="Calibri" w:hAnsi="Calibri"/>
              </w:rPr>
            </w:pPr>
            <w:r>
              <w:rPr>
                <w:rFonts w:ascii="Calibri" w:eastAsia="Calibri" w:hAnsi="Calibri"/>
              </w:rPr>
              <w:t>Assign special discount</w:t>
            </w:r>
          </w:p>
        </w:tc>
        <w:tc>
          <w:tcPr>
            <w:tcW w:w="2530" w:type="dxa"/>
          </w:tcPr>
          <w:p w:rsidR="007939EF" w:rsidRDefault="007939EF" w:rsidP="007939EF">
            <w:pPr>
              <w:rPr>
                <w:rFonts w:ascii="Calibri" w:eastAsia="Calibri" w:hAnsi="Calibri"/>
              </w:rPr>
            </w:pPr>
            <w:r>
              <w:rPr>
                <w:rFonts w:ascii="Calibri" w:eastAsia="Calibri" w:hAnsi="Calibri"/>
              </w:rPr>
              <w:t>Booking clerk</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Accountant invoices customer</w:t>
            </w:r>
          </w:p>
        </w:tc>
        <w:tc>
          <w:tcPr>
            <w:tcW w:w="2552" w:type="dxa"/>
          </w:tcPr>
          <w:p w:rsidR="007939EF" w:rsidRDefault="007939EF" w:rsidP="007939EF">
            <w:pPr>
              <w:rPr>
                <w:rFonts w:ascii="Calibri" w:eastAsia="Calibri" w:hAnsi="Calibri"/>
              </w:rPr>
            </w:pPr>
            <w:r>
              <w:rPr>
                <w:rFonts w:ascii="Calibri" w:eastAsia="Calibri" w:hAnsi="Calibri"/>
              </w:rPr>
              <w:t>Booking form and deposit received</w:t>
            </w:r>
          </w:p>
        </w:tc>
        <w:tc>
          <w:tcPr>
            <w:tcW w:w="2587" w:type="dxa"/>
          </w:tcPr>
          <w:p w:rsidR="007939EF" w:rsidRDefault="007939EF" w:rsidP="007939EF">
            <w:pPr>
              <w:rPr>
                <w:rFonts w:ascii="Calibri" w:eastAsia="Calibri" w:hAnsi="Calibri"/>
              </w:rPr>
            </w:pPr>
            <w:r>
              <w:rPr>
                <w:rFonts w:ascii="Calibri" w:eastAsia="Calibri" w:hAnsi="Calibri"/>
              </w:rPr>
              <w:t>Generate invoice</w:t>
            </w:r>
          </w:p>
        </w:tc>
        <w:tc>
          <w:tcPr>
            <w:tcW w:w="2530" w:type="dxa"/>
          </w:tcPr>
          <w:p w:rsidR="007939EF" w:rsidRDefault="007939EF" w:rsidP="007939EF">
            <w:pPr>
              <w:rPr>
                <w:rFonts w:ascii="Calibri" w:eastAsia="Calibri" w:hAnsi="Calibri"/>
              </w:rPr>
            </w:pPr>
            <w:r>
              <w:rPr>
                <w:rFonts w:ascii="Calibri" w:eastAsia="Calibri" w:hAnsi="Calibri"/>
              </w:rPr>
              <w:t xml:space="preserve">Accountant </w:t>
            </w:r>
          </w:p>
        </w:tc>
      </w:tr>
      <w:tr w:rsidR="007939EF" w:rsidTr="007939EF">
        <w:trPr>
          <w:trHeight w:val="751"/>
        </w:trPr>
        <w:tc>
          <w:tcPr>
            <w:tcW w:w="2563" w:type="dxa"/>
          </w:tcPr>
          <w:p w:rsidR="007939EF" w:rsidRDefault="007939EF" w:rsidP="007939EF">
            <w:pPr>
              <w:rPr>
                <w:rFonts w:ascii="Calibri" w:eastAsia="Calibri" w:hAnsi="Calibri"/>
              </w:rPr>
            </w:pPr>
            <w:r>
              <w:rPr>
                <w:rFonts w:ascii="Calibri" w:eastAsia="Calibri" w:hAnsi="Calibri"/>
              </w:rPr>
              <w:t>Accountant makes Weekly returns</w:t>
            </w:r>
          </w:p>
        </w:tc>
        <w:tc>
          <w:tcPr>
            <w:tcW w:w="2552" w:type="dxa"/>
          </w:tcPr>
          <w:p w:rsidR="007939EF" w:rsidRDefault="007939EF" w:rsidP="007939EF">
            <w:pPr>
              <w:rPr>
                <w:rFonts w:ascii="Calibri" w:eastAsia="Calibri" w:hAnsi="Calibri"/>
              </w:rPr>
            </w:pPr>
            <w:r>
              <w:rPr>
                <w:rFonts w:ascii="Calibri" w:eastAsia="Calibri" w:hAnsi="Calibri"/>
              </w:rPr>
              <w:t>End of week</w:t>
            </w:r>
          </w:p>
        </w:tc>
        <w:tc>
          <w:tcPr>
            <w:tcW w:w="2587" w:type="dxa"/>
          </w:tcPr>
          <w:p w:rsidR="007939EF" w:rsidRDefault="007939EF" w:rsidP="007939EF">
            <w:pPr>
              <w:rPr>
                <w:rFonts w:ascii="Calibri" w:eastAsia="Calibri" w:hAnsi="Calibri"/>
              </w:rPr>
            </w:pPr>
            <w:r>
              <w:rPr>
                <w:rFonts w:ascii="Calibri" w:eastAsia="Calibri" w:hAnsi="Calibri"/>
              </w:rPr>
              <w:t>Produce weekly reports</w:t>
            </w:r>
          </w:p>
        </w:tc>
        <w:tc>
          <w:tcPr>
            <w:tcW w:w="2530" w:type="dxa"/>
          </w:tcPr>
          <w:p w:rsidR="007939EF" w:rsidRDefault="007939EF" w:rsidP="007939EF">
            <w:pPr>
              <w:rPr>
                <w:rFonts w:ascii="Calibri" w:eastAsia="Calibri" w:hAnsi="Calibri"/>
              </w:rPr>
            </w:pPr>
            <w:r>
              <w:rPr>
                <w:rFonts w:ascii="Calibri" w:eastAsia="Calibri" w:hAnsi="Calibri"/>
              </w:rPr>
              <w:t xml:space="preserve">Accountant </w:t>
            </w:r>
          </w:p>
        </w:tc>
      </w:tr>
      <w:tr w:rsidR="007939EF" w:rsidTr="007939EF">
        <w:trPr>
          <w:trHeight w:val="783"/>
        </w:trPr>
        <w:tc>
          <w:tcPr>
            <w:tcW w:w="2563" w:type="dxa"/>
          </w:tcPr>
          <w:p w:rsidR="007939EF" w:rsidRDefault="007939EF" w:rsidP="007939EF">
            <w:pPr>
              <w:rPr>
                <w:rFonts w:ascii="Calibri" w:eastAsia="Calibri" w:hAnsi="Calibri"/>
              </w:rPr>
            </w:pPr>
            <w:r>
              <w:rPr>
                <w:rFonts w:ascii="Calibri" w:eastAsia="Calibri" w:hAnsi="Calibri"/>
              </w:rPr>
              <w:t>Seasonal/weekly boat repairs</w:t>
            </w:r>
          </w:p>
        </w:tc>
        <w:tc>
          <w:tcPr>
            <w:tcW w:w="2552" w:type="dxa"/>
          </w:tcPr>
          <w:p w:rsidR="007939EF" w:rsidRDefault="007939EF" w:rsidP="007939EF">
            <w:pPr>
              <w:rPr>
                <w:rFonts w:ascii="Calibri" w:eastAsia="Calibri" w:hAnsi="Calibri"/>
              </w:rPr>
            </w:pPr>
            <w:r>
              <w:rPr>
                <w:rFonts w:ascii="Calibri" w:eastAsia="Calibri" w:hAnsi="Calibri"/>
              </w:rPr>
              <w:t>End of season/week</w:t>
            </w:r>
          </w:p>
          <w:p w:rsidR="007939EF" w:rsidRDefault="007939EF" w:rsidP="007939EF">
            <w:pPr>
              <w:rPr>
                <w:rFonts w:ascii="Calibri" w:eastAsia="Calibri" w:hAnsi="Calibri"/>
              </w:rPr>
            </w:pPr>
          </w:p>
        </w:tc>
        <w:tc>
          <w:tcPr>
            <w:tcW w:w="2587" w:type="dxa"/>
          </w:tcPr>
          <w:p w:rsidR="007939EF" w:rsidRDefault="007939EF" w:rsidP="007939EF">
            <w:pPr>
              <w:rPr>
                <w:rFonts w:ascii="Calibri" w:eastAsia="Calibri" w:hAnsi="Calibri"/>
              </w:rPr>
            </w:pPr>
            <w:r>
              <w:rPr>
                <w:rFonts w:ascii="Calibri" w:eastAsia="Calibri" w:hAnsi="Calibri"/>
              </w:rPr>
              <w:t>Schedule maintenance work</w:t>
            </w:r>
          </w:p>
        </w:tc>
        <w:tc>
          <w:tcPr>
            <w:tcW w:w="2530" w:type="dxa"/>
          </w:tcPr>
          <w:p w:rsidR="007939EF" w:rsidRDefault="007939EF" w:rsidP="007939EF">
            <w:pPr>
              <w:rPr>
                <w:rFonts w:ascii="Calibri" w:eastAsia="Calibri" w:hAnsi="Calibri"/>
              </w:rPr>
            </w:pPr>
            <w:r>
              <w:rPr>
                <w:rFonts w:ascii="Calibri" w:eastAsia="Calibri" w:hAnsi="Calibri"/>
              </w:rPr>
              <w:t>Maintenance department</w:t>
            </w:r>
          </w:p>
        </w:tc>
      </w:tr>
      <w:tr w:rsidR="007939EF" w:rsidTr="007939EF">
        <w:trPr>
          <w:trHeight w:val="392"/>
        </w:trPr>
        <w:tc>
          <w:tcPr>
            <w:tcW w:w="2563" w:type="dxa"/>
          </w:tcPr>
          <w:p w:rsidR="007939EF" w:rsidRDefault="007939EF" w:rsidP="007939EF">
            <w:pPr>
              <w:rPr>
                <w:rFonts w:ascii="Calibri" w:eastAsia="Calibri" w:hAnsi="Calibri"/>
              </w:rPr>
            </w:pPr>
            <w:r>
              <w:rPr>
                <w:rFonts w:ascii="Calibri" w:eastAsia="Calibri" w:hAnsi="Calibri"/>
              </w:rPr>
              <w:t>Acquisition of a new boat</w:t>
            </w:r>
          </w:p>
        </w:tc>
        <w:tc>
          <w:tcPr>
            <w:tcW w:w="2552" w:type="dxa"/>
          </w:tcPr>
          <w:p w:rsidR="007939EF" w:rsidRDefault="007939EF" w:rsidP="007939EF">
            <w:pPr>
              <w:rPr>
                <w:rFonts w:ascii="Calibri" w:eastAsia="Calibri" w:hAnsi="Calibri"/>
              </w:rPr>
            </w:pPr>
            <w:r>
              <w:rPr>
                <w:rFonts w:ascii="Calibri" w:eastAsia="Calibri" w:hAnsi="Calibri"/>
              </w:rPr>
              <w:t>Purchase/make new boat</w:t>
            </w:r>
          </w:p>
        </w:tc>
        <w:tc>
          <w:tcPr>
            <w:tcW w:w="2587" w:type="dxa"/>
          </w:tcPr>
          <w:p w:rsidR="007939EF" w:rsidRDefault="007939EF" w:rsidP="007939EF">
            <w:pPr>
              <w:rPr>
                <w:rFonts w:ascii="Calibri" w:eastAsia="Calibri" w:hAnsi="Calibri"/>
              </w:rPr>
            </w:pPr>
            <w:r>
              <w:rPr>
                <w:rFonts w:ascii="Calibri" w:eastAsia="Calibri" w:hAnsi="Calibri"/>
              </w:rPr>
              <w:t>Add new boat</w:t>
            </w:r>
          </w:p>
        </w:tc>
        <w:tc>
          <w:tcPr>
            <w:tcW w:w="2530" w:type="dxa"/>
          </w:tcPr>
          <w:p w:rsidR="007939EF" w:rsidRDefault="007939EF" w:rsidP="007939EF">
            <w:pPr>
              <w:rPr>
                <w:rFonts w:ascii="Calibri" w:eastAsia="Calibri" w:hAnsi="Calibri"/>
              </w:rPr>
            </w:pPr>
            <w:r>
              <w:rPr>
                <w:rFonts w:ascii="Calibri" w:eastAsia="Calibri" w:hAnsi="Calibri"/>
              </w:rPr>
              <w:t xml:space="preserve">Maintenance </w:t>
            </w:r>
            <w:proofErr w:type="spellStart"/>
            <w:r>
              <w:rPr>
                <w:rFonts w:ascii="Calibri" w:eastAsia="Calibri" w:hAnsi="Calibri"/>
              </w:rPr>
              <w:t>dept</w:t>
            </w:r>
            <w:proofErr w:type="spellEnd"/>
          </w:p>
        </w:tc>
      </w:tr>
    </w:tbl>
    <w:p w:rsidR="007939EF" w:rsidRDefault="007939EF" w:rsidP="00FC4F1D">
      <w:pPr>
        <w:pStyle w:val="Heading3"/>
      </w:pPr>
    </w:p>
    <w:p w:rsidR="007939EF" w:rsidRDefault="007939EF" w:rsidP="007939EF"/>
    <w:p w:rsidR="007939EF" w:rsidRDefault="007939EF" w:rsidP="007939EF"/>
    <w:p w:rsidR="007939EF" w:rsidRDefault="007939EF" w:rsidP="007939EF">
      <w:pPr>
        <w:pStyle w:val="Heading3"/>
      </w:pPr>
    </w:p>
    <w:p w:rsidR="007939EF" w:rsidRDefault="007939EF" w:rsidP="007939EF">
      <w:pPr>
        <w:pStyle w:val="Heading3"/>
      </w:pPr>
    </w:p>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Default="007939EF" w:rsidP="007939EF"/>
    <w:p w:rsidR="007939EF" w:rsidRPr="007939EF" w:rsidRDefault="007939EF" w:rsidP="007939EF"/>
    <w:p w:rsidR="007939EF" w:rsidRPr="007939EF" w:rsidRDefault="007939EF" w:rsidP="007939EF">
      <w:pPr>
        <w:pStyle w:val="Heading3"/>
      </w:pPr>
      <w:bookmarkStart w:id="7" w:name="_Toc341213967"/>
      <w:r>
        <w:t>Crud matrix</w:t>
      </w:r>
      <w:bookmarkEnd w:id="7"/>
    </w:p>
    <w:p w:rsidR="007939EF" w:rsidRDefault="007939EF" w:rsidP="00FC4F1D">
      <w:pPr>
        <w:pStyle w:val="Heading3"/>
      </w:pPr>
    </w:p>
    <w:p w:rsidR="00E826D1" w:rsidRDefault="00E826D1" w:rsidP="00E826D1"/>
    <w:p w:rsidR="00E826D1" w:rsidRDefault="00E826D1" w:rsidP="00E826D1"/>
    <w:p w:rsidR="00E826D1" w:rsidRDefault="00E826D1" w:rsidP="00E826D1"/>
    <w:p w:rsidR="00E826D1" w:rsidRPr="00E826D1" w:rsidRDefault="00E826D1" w:rsidP="00E826D1"/>
    <w:tbl>
      <w:tblPr>
        <w:tblStyle w:val="TableGrid"/>
        <w:tblW w:w="10456" w:type="dxa"/>
        <w:tblLayout w:type="fixed"/>
        <w:tblLook w:val="04A0" w:firstRow="1" w:lastRow="0" w:firstColumn="1" w:lastColumn="0" w:noHBand="0" w:noVBand="1"/>
      </w:tblPr>
      <w:tblGrid>
        <w:gridCol w:w="1285"/>
        <w:gridCol w:w="808"/>
        <w:gridCol w:w="992"/>
        <w:gridCol w:w="851"/>
        <w:gridCol w:w="708"/>
        <w:gridCol w:w="709"/>
        <w:gridCol w:w="567"/>
        <w:gridCol w:w="851"/>
        <w:gridCol w:w="992"/>
        <w:gridCol w:w="992"/>
        <w:gridCol w:w="851"/>
        <w:gridCol w:w="850"/>
      </w:tblGrid>
      <w:tr w:rsidR="007939EF" w:rsidTr="007939EF">
        <w:tc>
          <w:tcPr>
            <w:tcW w:w="1285" w:type="dxa"/>
          </w:tcPr>
          <w:p w:rsidR="007939EF" w:rsidRDefault="00056FBA" w:rsidP="00EE6603">
            <w:pPr>
              <w:rPr>
                <w:rFonts w:ascii="Calibri" w:eastAsia="Calibri" w:hAnsi="Calibri"/>
                <w:b/>
              </w:rPr>
            </w:pPr>
            <w:r>
              <w:rPr>
                <w:rFonts w:asciiTheme="minorHAnsi" w:eastAsiaTheme="minorHAnsi" w:hAnsiTheme="minorHAnsi" w:cstheme="minorBidi"/>
                <w:noProof/>
                <w:lang w:val="en-GB" w:eastAsia="en-GB"/>
              </w:rPr>
              <mc:AlternateContent>
                <mc:Choice Requires="wps">
                  <w:drawing>
                    <wp:anchor distT="0" distB="0" distL="114300" distR="114300" simplePos="0" relativeHeight="251664384" behindDoc="0" locked="0" layoutInCell="1" allowOverlap="1" wp14:anchorId="0A1C0C9A" wp14:editId="711C2FA2">
                      <wp:simplePos x="0" y="0"/>
                      <wp:positionH relativeFrom="column">
                        <wp:posOffset>-85725</wp:posOffset>
                      </wp:positionH>
                      <wp:positionV relativeFrom="paragraph">
                        <wp:posOffset>14605</wp:posOffset>
                      </wp:positionV>
                      <wp:extent cx="819150" cy="485775"/>
                      <wp:effectExtent l="9525" t="5080" r="9525" b="1397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485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6.75pt;margin-top:1.15pt;width:64.5pt;height:38.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"/>
                  </w:pict>
                </mc:Fallback>
              </mc:AlternateContent>
            </w:r>
            <w:r w:rsidR="007939EF">
              <w:rPr>
                <w:rFonts w:ascii="Calibri" w:eastAsia="Calibri" w:hAnsi="Calibri"/>
              </w:rPr>
              <w:t xml:space="preserve">          </w:t>
            </w:r>
            <w:r w:rsidR="007939EF">
              <w:rPr>
                <w:rFonts w:ascii="Calibri" w:eastAsia="Calibri" w:hAnsi="Calibri"/>
                <w:b/>
              </w:rPr>
              <w:t xml:space="preserve">Entity </w:t>
            </w:r>
          </w:p>
          <w:p w:rsidR="007939EF" w:rsidRDefault="007939EF" w:rsidP="00EE6603">
            <w:pPr>
              <w:rPr>
                <w:rFonts w:ascii="Calibri" w:eastAsia="Calibri" w:hAnsi="Calibri"/>
              </w:rPr>
            </w:pPr>
          </w:p>
          <w:p w:rsidR="007939EF" w:rsidRDefault="007939EF" w:rsidP="00EE6603">
            <w:pPr>
              <w:rPr>
                <w:rFonts w:ascii="Calibri" w:eastAsia="Calibri" w:hAnsi="Calibri"/>
                <w:b/>
              </w:rPr>
            </w:pPr>
            <w:r>
              <w:rPr>
                <w:rFonts w:ascii="Calibri" w:eastAsia="Calibri" w:hAnsi="Calibri"/>
                <w:b/>
              </w:rPr>
              <w:t xml:space="preserve">Use case </w:t>
            </w:r>
          </w:p>
        </w:tc>
        <w:tc>
          <w:tcPr>
            <w:tcW w:w="808" w:type="dxa"/>
          </w:tcPr>
          <w:p w:rsidR="007939EF" w:rsidRDefault="007939EF" w:rsidP="00EE6603">
            <w:pPr>
              <w:rPr>
                <w:rFonts w:ascii="Calibri" w:eastAsia="Calibri" w:hAnsi="Calibri"/>
                <w:b/>
              </w:rPr>
            </w:pPr>
            <w:r>
              <w:rPr>
                <w:rFonts w:ascii="Calibri" w:eastAsia="Calibri" w:hAnsi="Calibri"/>
                <w:b/>
              </w:rPr>
              <w:t xml:space="preserve">Client </w:t>
            </w:r>
          </w:p>
        </w:tc>
        <w:tc>
          <w:tcPr>
            <w:tcW w:w="992" w:type="dxa"/>
          </w:tcPr>
          <w:p w:rsidR="007939EF" w:rsidRDefault="007939EF" w:rsidP="00EE6603">
            <w:pPr>
              <w:rPr>
                <w:rFonts w:ascii="Calibri" w:eastAsia="Calibri" w:hAnsi="Calibri"/>
                <w:b/>
              </w:rPr>
            </w:pPr>
            <w:r>
              <w:rPr>
                <w:rFonts w:ascii="Calibri" w:eastAsia="Calibri" w:hAnsi="Calibri"/>
                <w:b/>
              </w:rPr>
              <w:t>Bookin</w:t>
            </w:r>
            <w:r>
              <w:rPr>
                <w:b/>
              </w:rPr>
              <w:t xml:space="preserve">g </w:t>
            </w:r>
          </w:p>
        </w:tc>
        <w:tc>
          <w:tcPr>
            <w:tcW w:w="851" w:type="dxa"/>
          </w:tcPr>
          <w:p w:rsidR="007939EF" w:rsidRDefault="007939EF" w:rsidP="00EE6603">
            <w:pPr>
              <w:rPr>
                <w:rFonts w:ascii="Calibri" w:eastAsia="Calibri" w:hAnsi="Calibri"/>
                <w:b/>
              </w:rPr>
            </w:pPr>
            <w:r>
              <w:rPr>
                <w:rFonts w:ascii="Calibri" w:eastAsia="Calibri" w:hAnsi="Calibri"/>
                <w:b/>
              </w:rPr>
              <w:t>Boat</w:t>
            </w:r>
          </w:p>
        </w:tc>
        <w:tc>
          <w:tcPr>
            <w:tcW w:w="708" w:type="dxa"/>
          </w:tcPr>
          <w:p w:rsidR="007939EF" w:rsidRDefault="007939EF" w:rsidP="00EE6603">
            <w:pPr>
              <w:rPr>
                <w:rFonts w:ascii="Calibri" w:eastAsia="Calibri" w:hAnsi="Calibri"/>
                <w:b/>
              </w:rPr>
            </w:pPr>
            <w:proofErr w:type="spellStart"/>
            <w:r>
              <w:rPr>
                <w:b/>
              </w:rPr>
              <w:t>Pmnt</w:t>
            </w:r>
            <w:proofErr w:type="spellEnd"/>
          </w:p>
        </w:tc>
        <w:tc>
          <w:tcPr>
            <w:tcW w:w="709" w:type="dxa"/>
          </w:tcPr>
          <w:p w:rsidR="007939EF" w:rsidRDefault="007939EF" w:rsidP="00EE6603">
            <w:pPr>
              <w:rPr>
                <w:rFonts w:ascii="Calibri" w:eastAsia="Calibri" w:hAnsi="Calibri"/>
                <w:b/>
              </w:rPr>
            </w:pPr>
            <w:proofErr w:type="spellStart"/>
            <w:r>
              <w:rPr>
                <w:b/>
              </w:rPr>
              <w:t>Mnt</w:t>
            </w:r>
            <w:proofErr w:type="spellEnd"/>
          </w:p>
        </w:tc>
        <w:tc>
          <w:tcPr>
            <w:tcW w:w="567" w:type="dxa"/>
          </w:tcPr>
          <w:p w:rsidR="007939EF" w:rsidRDefault="007939EF" w:rsidP="00EE6603">
            <w:r>
              <w:t>CM</w:t>
            </w:r>
          </w:p>
        </w:tc>
        <w:tc>
          <w:tcPr>
            <w:tcW w:w="851" w:type="dxa"/>
          </w:tcPr>
          <w:p w:rsidR="007939EF" w:rsidRDefault="007939EF" w:rsidP="00EE6603">
            <w:r>
              <w:t>Class</w:t>
            </w:r>
          </w:p>
        </w:tc>
        <w:tc>
          <w:tcPr>
            <w:tcW w:w="992" w:type="dxa"/>
          </w:tcPr>
          <w:p w:rsidR="007939EF" w:rsidRDefault="007939EF" w:rsidP="00EE6603">
            <w:r>
              <w:t>Boat</w:t>
            </w:r>
          </w:p>
          <w:p w:rsidR="007939EF" w:rsidRDefault="007939EF" w:rsidP="00EE6603">
            <w:r>
              <w:t>Week</w:t>
            </w:r>
          </w:p>
        </w:tc>
        <w:tc>
          <w:tcPr>
            <w:tcW w:w="992" w:type="dxa"/>
          </w:tcPr>
          <w:p w:rsidR="007939EF" w:rsidRDefault="007939EF" w:rsidP="00EE6603">
            <w:r>
              <w:t>Boat Yard</w:t>
            </w:r>
          </w:p>
        </w:tc>
        <w:tc>
          <w:tcPr>
            <w:tcW w:w="851" w:type="dxa"/>
          </w:tcPr>
          <w:p w:rsidR="007939EF" w:rsidRDefault="007939EF" w:rsidP="00EE6603">
            <w:r>
              <w:t>Weeks</w:t>
            </w:r>
          </w:p>
        </w:tc>
        <w:tc>
          <w:tcPr>
            <w:tcW w:w="850" w:type="dxa"/>
          </w:tcPr>
          <w:p w:rsidR="007939EF" w:rsidRDefault="007939EF" w:rsidP="00EE6603">
            <w:r>
              <w:t xml:space="preserve">Price </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 xml:space="preserve">Create seasonal </w:t>
            </w:r>
            <w:r>
              <w:rPr>
                <w:rFonts w:ascii="Calibri" w:eastAsia="Calibri" w:hAnsi="Calibri"/>
              </w:rPr>
              <w:lastRenderedPageBreak/>
              <w:t>calendar</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U</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C</w:t>
            </w:r>
          </w:p>
        </w:tc>
        <w:tc>
          <w:tcPr>
            <w:tcW w:w="992" w:type="dxa"/>
          </w:tcPr>
          <w:p w:rsidR="007939EF" w:rsidRDefault="007939EF" w:rsidP="00EE6603"/>
        </w:tc>
        <w:tc>
          <w:tcPr>
            <w:tcW w:w="851" w:type="dxa"/>
          </w:tcPr>
          <w:p w:rsidR="007939EF" w:rsidRDefault="007939EF" w:rsidP="00EE6603">
            <w:r>
              <w:t>C</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lastRenderedPageBreak/>
              <w:t>Check Boat Availability</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tc>
        <w:tc>
          <w:tcPr>
            <w:tcW w:w="851" w:type="dxa"/>
          </w:tcPr>
          <w:p w:rsidR="007939EF" w:rsidRDefault="007939EF" w:rsidP="00EE6603">
            <w:r>
              <w:t>R</w:t>
            </w:r>
          </w:p>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t>Make a booking</w:t>
            </w:r>
          </w:p>
        </w:tc>
        <w:tc>
          <w:tcPr>
            <w:tcW w:w="808" w:type="dxa"/>
          </w:tcPr>
          <w:p w:rsidR="007939EF" w:rsidRDefault="007939EF" w:rsidP="00EE6603">
            <w:pPr>
              <w:rPr>
                <w:rFonts w:ascii="Calibri" w:eastAsia="Calibri" w:hAnsi="Calibri"/>
              </w:rPr>
            </w:pPr>
            <w:r>
              <w:rPr>
                <w:rFonts w:ascii="Calibri" w:eastAsia="Calibri" w:hAnsi="Calibri"/>
              </w:rPr>
              <w:t>C</w:t>
            </w:r>
          </w:p>
        </w:tc>
        <w:tc>
          <w:tcPr>
            <w:tcW w:w="992" w:type="dxa"/>
          </w:tcPr>
          <w:p w:rsidR="007939EF" w:rsidRDefault="007939EF" w:rsidP="00EE6603">
            <w:pPr>
              <w:rPr>
                <w:rFonts w:ascii="Calibri" w:eastAsia="Calibri" w:hAnsi="Calibri"/>
              </w:rPr>
            </w:pPr>
            <w:r>
              <w:rPr>
                <w:rFonts w:ascii="Calibri" w:eastAsia="Calibri" w:hAnsi="Calibri"/>
              </w:rPr>
              <w:t>CU</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R</w:t>
            </w:r>
          </w:p>
        </w:tc>
        <w:tc>
          <w:tcPr>
            <w:tcW w:w="567" w:type="dxa"/>
          </w:tcPr>
          <w:p w:rsidR="007939EF" w:rsidRDefault="007939EF" w:rsidP="00EE6603">
            <w:r>
              <w:t>C</w:t>
            </w:r>
          </w:p>
        </w:tc>
        <w:tc>
          <w:tcPr>
            <w:tcW w:w="851" w:type="dxa"/>
          </w:tcPr>
          <w:p w:rsidR="007939EF" w:rsidRDefault="007939EF" w:rsidP="00EE6603">
            <w:r>
              <w:t>R</w:t>
            </w:r>
          </w:p>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r>
              <w:t>R</w:t>
            </w:r>
          </w:p>
        </w:tc>
      </w:tr>
      <w:tr w:rsidR="007939EF" w:rsidTr="007939EF">
        <w:tc>
          <w:tcPr>
            <w:tcW w:w="1285" w:type="dxa"/>
          </w:tcPr>
          <w:p w:rsidR="007939EF" w:rsidRDefault="007939EF" w:rsidP="00EE6603">
            <w:pPr>
              <w:rPr>
                <w:rFonts w:ascii="Calibri" w:eastAsia="Calibri" w:hAnsi="Calibri"/>
              </w:rPr>
            </w:pPr>
            <w:r>
              <w:rPr>
                <w:rFonts w:ascii="Calibri" w:eastAsia="Calibri" w:hAnsi="Calibri"/>
              </w:rPr>
              <w:t>Make payment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 xml:space="preserve">Amend booking </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CRU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RU</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Cancel booking</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RD</w:t>
            </w:r>
          </w:p>
        </w:tc>
        <w:tc>
          <w:tcPr>
            <w:tcW w:w="851" w:type="dxa"/>
          </w:tcPr>
          <w:p w:rsidR="007939EF" w:rsidRDefault="007939EF" w:rsidP="00EE6603">
            <w:pPr>
              <w:rPr>
                <w:rFonts w:ascii="Calibri" w:eastAsia="Calibri" w:hAnsi="Calibri"/>
              </w:rPr>
            </w:pPr>
            <w:r>
              <w:rPr>
                <w:rFonts w:ascii="Calibri" w:eastAsia="Calibri" w:hAnsi="Calibri"/>
              </w:rPr>
              <w:t>U</w:t>
            </w:r>
          </w:p>
        </w:tc>
        <w:tc>
          <w:tcPr>
            <w:tcW w:w="708" w:type="dxa"/>
          </w:tcPr>
          <w:p w:rsidR="007939EF" w:rsidRDefault="007939EF" w:rsidP="00EE6603">
            <w:pPr>
              <w:rPr>
                <w:rFonts w:ascii="Calibri" w:eastAsia="Calibri" w:hAnsi="Calibri"/>
              </w:rPr>
            </w:pPr>
            <w:r>
              <w:rPr>
                <w:rFonts w:ascii="Calibri" w:eastAsia="Calibri" w:hAnsi="Calibri"/>
              </w:rPr>
              <w:t>UD</w:t>
            </w:r>
          </w:p>
        </w:tc>
        <w:tc>
          <w:tcPr>
            <w:tcW w:w="709" w:type="dxa"/>
          </w:tcPr>
          <w:p w:rsidR="007939EF" w:rsidRDefault="007939EF" w:rsidP="00EE6603">
            <w:pPr>
              <w:rPr>
                <w:rFonts w:ascii="Calibri" w:eastAsia="Calibri" w:hAnsi="Calibri"/>
              </w:rPr>
            </w:pPr>
          </w:p>
        </w:tc>
        <w:tc>
          <w:tcPr>
            <w:tcW w:w="567" w:type="dxa"/>
          </w:tcPr>
          <w:p w:rsidR="007939EF" w:rsidRDefault="007939EF" w:rsidP="00EE6603">
            <w:r>
              <w:t>R</w:t>
            </w:r>
          </w:p>
        </w:tc>
        <w:tc>
          <w:tcPr>
            <w:tcW w:w="851" w:type="dxa"/>
          </w:tcPr>
          <w:p w:rsidR="007939EF" w:rsidRDefault="007939EF" w:rsidP="00EE6603"/>
        </w:tc>
        <w:tc>
          <w:tcPr>
            <w:tcW w:w="992" w:type="dxa"/>
          </w:tcPr>
          <w:p w:rsidR="007939EF" w:rsidRDefault="007939EF" w:rsidP="00EE6603">
            <w:r>
              <w:t>RUD</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Generate invoice</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Assign special discount</w:t>
            </w:r>
          </w:p>
        </w:tc>
        <w:tc>
          <w:tcPr>
            <w:tcW w:w="808" w:type="dxa"/>
          </w:tcPr>
          <w:p w:rsidR="007939EF" w:rsidRDefault="007939EF" w:rsidP="00EE6603">
            <w:pPr>
              <w:rPr>
                <w:rFonts w:ascii="Calibri" w:eastAsia="Calibri" w:hAnsi="Calibri"/>
              </w:rPr>
            </w:pPr>
            <w:r>
              <w:rPr>
                <w:rFonts w:ascii="Calibri" w:eastAsia="Calibri" w:hAnsi="Calibri"/>
              </w:rPr>
              <w:t>R</w:t>
            </w:r>
          </w:p>
        </w:tc>
        <w:tc>
          <w:tcPr>
            <w:tcW w:w="992" w:type="dxa"/>
          </w:tcPr>
          <w:p w:rsidR="007939EF" w:rsidRDefault="007939EF" w:rsidP="00EE6603">
            <w:pPr>
              <w:rPr>
                <w:rFonts w:ascii="Calibri" w:eastAsia="Calibri" w:hAnsi="Calibri"/>
              </w:rPr>
            </w:pPr>
            <w:r>
              <w:rPr>
                <w:rFonts w:ascii="Calibri" w:eastAsia="Calibri" w:hAnsi="Calibri"/>
              </w:rPr>
              <w:t>RU</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C</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Produce weekly reports</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p>
        </w:tc>
        <w:tc>
          <w:tcPr>
            <w:tcW w:w="708" w:type="dxa"/>
          </w:tcPr>
          <w:p w:rsidR="007939EF" w:rsidRDefault="007939EF" w:rsidP="00EE6603">
            <w:pPr>
              <w:rPr>
                <w:rFonts w:ascii="Calibri" w:eastAsia="Calibri" w:hAnsi="Calibri"/>
              </w:rPr>
            </w:pPr>
            <w:r>
              <w:rPr>
                <w:rFonts w:ascii="Calibri" w:eastAsia="Calibri" w:hAnsi="Calibri"/>
              </w:rPr>
              <w:t>R</w:t>
            </w: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Schedule maintenance work</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r>
              <w:rPr>
                <w:rFonts w:ascii="Calibri" w:eastAsia="Calibri" w:hAnsi="Calibri"/>
              </w:rPr>
              <w:t>R</w:t>
            </w:r>
          </w:p>
        </w:tc>
        <w:tc>
          <w:tcPr>
            <w:tcW w:w="851" w:type="dxa"/>
          </w:tcPr>
          <w:p w:rsidR="007939EF" w:rsidRDefault="007939EF" w:rsidP="00EE6603">
            <w:pPr>
              <w:rPr>
                <w:rFonts w:ascii="Calibri" w:eastAsia="Calibri" w:hAnsi="Calibri"/>
              </w:rPr>
            </w:pPr>
            <w:r>
              <w:rPr>
                <w:rFonts w:ascii="Calibri" w:eastAsia="Calibri" w:hAnsi="Calibri"/>
              </w:rPr>
              <w:t>R</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r>
              <w:rPr>
                <w:rFonts w:ascii="Calibri" w:eastAsia="Calibri" w:hAnsi="Calibri"/>
              </w:rPr>
              <w:t>C</w:t>
            </w: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R</w:t>
            </w:r>
          </w:p>
        </w:tc>
        <w:tc>
          <w:tcPr>
            <w:tcW w:w="992" w:type="dxa"/>
          </w:tcPr>
          <w:p w:rsidR="007939EF" w:rsidRDefault="007939EF" w:rsidP="00EE6603"/>
        </w:tc>
        <w:tc>
          <w:tcPr>
            <w:tcW w:w="851" w:type="dxa"/>
          </w:tcPr>
          <w:p w:rsidR="007939EF" w:rsidRDefault="007939EF" w:rsidP="00EE6603">
            <w:r>
              <w:t>R</w:t>
            </w:r>
          </w:p>
        </w:tc>
        <w:tc>
          <w:tcPr>
            <w:tcW w:w="850" w:type="dxa"/>
          </w:tcPr>
          <w:p w:rsidR="007939EF" w:rsidRDefault="007939EF" w:rsidP="00EE6603"/>
        </w:tc>
      </w:tr>
      <w:tr w:rsidR="007939EF" w:rsidTr="007939EF">
        <w:tc>
          <w:tcPr>
            <w:tcW w:w="1285" w:type="dxa"/>
          </w:tcPr>
          <w:p w:rsidR="007939EF" w:rsidRDefault="007939EF" w:rsidP="00EE6603">
            <w:pPr>
              <w:rPr>
                <w:rFonts w:ascii="Calibri" w:eastAsia="Calibri" w:hAnsi="Calibri"/>
              </w:rPr>
            </w:pPr>
            <w:r>
              <w:rPr>
                <w:rFonts w:ascii="Calibri" w:eastAsia="Calibri" w:hAnsi="Calibri"/>
              </w:rPr>
              <w:t>Add new boat</w:t>
            </w:r>
          </w:p>
        </w:tc>
        <w:tc>
          <w:tcPr>
            <w:tcW w:w="808" w:type="dxa"/>
          </w:tcPr>
          <w:p w:rsidR="007939EF" w:rsidRDefault="007939EF" w:rsidP="00EE6603">
            <w:pPr>
              <w:rPr>
                <w:rFonts w:ascii="Calibri" w:eastAsia="Calibri" w:hAnsi="Calibri"/>
              </w:rPr>
            </w:pPr>
          </w:p>
        </w:tc>
        <w:tc>
          <w:tcPr>
            <w:tcW w:w="992" w:type="dxa"/>
          </w:tcPr>
          <w:p w:rsidR="007939EF" w:rsidRDefault="007939EF" w:rsidP="00EE6603">
            <w:pPr>
              <w:rPr>
                <w:rFonts w:ascii="Calibri" w:eastAsia="Calibri" w:hAnsi="Calibri"/>
              </w:rPr>
            </w:pPr>
          </w:p>
        </w:tc>
        <w:tc>
          <w:tcPr>
            <w:tcW w:w="851" w:type="dxa"/>
          </w:tcPr>
          <w:p w:rsidR="007939EF" w:rsidRDefault="007939EF" w:rsidP="00EE6603">
            <w:pPr>
              <w:rPr>
                <w:rFonts w:ascii="Calibri" w:eastAsia="Calibri" w:hAnsi="Calibri"/>
              </w:rPr>
            </w:pPr>
            <w:r>
              <w:rPr>
                <w:rFonts w:ascii="Calibri" w:eastAsia="Calibri" w:hAnsi="Calibri"/>
              </w:rPr>
              <w:t>C</w:t>
            </w:r>
          </w:p>
        </w:tc>
        <w:tc>
          <w:tcPr>
            <w:tcW w:w="708" w:type="dxa"/>
          </w:tcPr>
          <w:p w:rsidR="007939EF" w:rsidRDefault="007939EF" w:rsidP="00EE6603">
            <w:pPr>
              <w:rPr>
                <w:rFonts w:ascii="Calibri" w:eastAsia="Calibri" w:hAnsi="Calibri"/>
              </w:rPr>
            </w:pPr>
          </w:p>
        </w:tc>
        <w:tc>
          <w:tcPr>
            <w:tcW w:w="709" w:type="dxa"/>
          </w:tcPr>
          <w:p w:rsidR="007939EF" w:rsidRDefault="007939EF" w:rsidP="00EE6603">
            <w:pPr>
              <w:rPr>
                <w:rFonts w:ascii="Calibri" w:eastAsia="Calibri" w:hAnsi="Calibri"/>
              </w:rPr>
            </w:pPr>
          </w:p>
        </w:tc>
        <w:tc>
          <w:tcPr>
            <w:tcW w:w="567" w:type="dxa"/>
          </w:tcPr>
          <w:p w:rsidR="007939EF" w:rsidRDefault="007939EF" w:rsidP="00EE6603"/>
        </w:tc>
        <w:tc>
          <w:tcPr>
            <w:tcW w:w="851" w:type="dxa"/>
          </w:tcPr>
          <w:p w:rsidR="007939EF" w:rsidRDefault="007939EF" w:rsidP="00EE6603"/>
        </w:tc>
        <w:tc>
          <w:tcPr>
            <w:tcW w:w="992" w:type="dxa"/>
          </w:tcPr>
          <w:p w:rsidR="007939EF" w:rsidRDefault="007939EF" w:rsidP="00EE6603">
            <w:r>
              <w:t>U</w:t>
            </w:r>
          </w:p>
        </w:tc>
        <w:tc>
          <w:tcPr>
            <w:tcW w:w="992" w:type="dxa"/>
          </w:tcPr>
          <w:p w:rsidR="007939EF" w:rsidRDefault="007939EF" w:rsidP="00EE6603">
            <w:r>
              <w:t>U</w:t>
            </w:r>
          </w:p>
        </w:tc>
        <w:tc>
          <w:tcPr>
            <w:tcW w:w="851" w:type="dxa"/>
          </w:tcPr>
          <w:p w:rsidR="007939EF" w:rsidRDefault="007939EF" w:rsidP="00EE6603">
            <w:r>
              <w:t>U</w:t>
            </w:r>
          </w:p>
        </w:tc>
        <w:tc>
          <w:tcPr>
            <w:tcW w:w="850" w:type="dxa"/>
          </w:tcPr>
          <w:p w:rsidR="007939EF" w:rsidRDefault="007939EF" w:rsidP="00EE6603">
            <w:r>
              <w:t>U</w:t>
            </w:r>
          </w:p>
        </w:tc>
      </w:tr>
    </w:tbl>
    <w:p w:rsidR="007939EF" w:rsidRDefault="007939EF" w:rsidP="007939EF">
      <w:r>
        <w:t xml:space="preserve"> </w:t>
      </w:r>
    </w:p>
    <w:p w:rsidR="007939EF" w:rsidRDefault="007939EF" w:rsidP="007939EF"/>
    <w:p w:rsidR="007939EF" w:rsidRDefault="007939EF" w:rsidP="007939EF">
      <w:r>
        <w:t>Notes:</w:t>
      </w:r>
    </w:p>
    <w:p w:rsidR="007939EF" w:rsidRDefault="007939EF" w:rsidP="007939EF">
      <w:pPr>
        <w:pStyle w:val="ListParagraph"/>
        <w:numPr>
          <w:ilvl w:val="0"/>
          <w:numId w:val="27"/>
        </w:numPr>
        <w:spacing w:after="200" w:line="276" w:lineRule="auto"/>
      </w:pPr>
      <w:proofErr w:type="spellStart"/>
      <w:r>
        <w:t>Pmnt</w:t>
      </w:r>
      <w:proofErr w:type="spellEnd"/>
      <w:r>
        <w:t>=Payment</w:t>
      </w:r>
    </w:p>
    <w:p w:rsidR="007939EF" w:rsidRDefault="007939EF" w:rsidP="007939EF">
      <w:pPr>
        <w:pStyle w:val="ListParagraph"/>
        <w:numPr>
          <w:ilvl w:val="0"/>
          <w:numId w:val="27"/>
        </w:numPr>
        <w:spacing w:after="200" w:line="276" w:lineRule="auto"/>
      </w:pPr>
      <w:r>
        <w:t>MNT=Maintenance job</w:t>
      </w:r>
    </w:p>
    <w:p w:rsidR="007939EF" w:rsidRDefault="007939EF" w:rsidP="007939EF">
      <w:pPr>
        <w:pStyle w:val="ListParagraph"/>
        <w:numPr>
          <w:ilvl w:val="0"/>
          <w:numId w:val="27"/>
        </w:numPr>
        <w:spacing w:after="200" w:line="276" w:lineRule="auto"/>
      </w:pPr>
      <w:r>
        <w:t>CM=Crew member</w:t>
      </w:r>
    </w:p>
    <w:p w:rsidR="007939EF" w:rsidRDefault="007939EF" w:rsidP="00FC4F1D">
      <w:pPr>
        <w:pStyle w:val="Heading3"/>
      </w:pPr>
    </w:p>
    <w:p w:rsidR="00D64E02" w:rsidRPr="00245BF9"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7939EF" w:rsidRDefault="007939EF" w:rsidP="00D64E02">
      <w:pPr>
        <w:rPr>
          <w:rFonts w:asciiTheme="minorHAnsi" w:hAnsiTheme="minorHAnsi"/>
          <w:b/>
          <w:sz w:val="24"/>
        </w:rPr>
      </w:pPr>
    </w:p>
    <w:p w:rsidR="00D4269B" w:rsidRDefault="00D4269B" w:rsidP="00D64E02">
      <w:pPr>
        <w:rPr>
          <w:rFonts w:asciiTheme="minorHAnsi" w:hAnsiTheme="minorHAnsi"/>
          <w:b/>
          <w:sz w:val="24"/>
        </w:rPr>
      </w:pPr>
    </w:p>
    <w:p w:rsidR="00D4269B" w:rsidRDefault="00D4269B" w:rsidP="00D64E02">
      <w:pPr>
        <w:rPr>
          <w:rFonts w:asciiTheme="minorHAnsi" w:hAnsiTheme="minorHAnsi"/>
          <w:b/>
          <w:sz w:val="24"/>
        </w:rPr>
      </w:pPr>
    </w:p>
    <w:p w:rsidR="00D4269B" w:rsidRDefault="00D4269B" w:rsidP="00D64E02">
      <w:pPr>
        <w:rPr>
          <w:rFonts w:asciiTheme="minorHAnsi" w:hAnsiTheme="minorHAnsi"/>
          <w:b/>
          <w:sz w:val="24"/>
        </w:rPr>
      </w:pPr>
    </w:p>
    <w:p w:rsidR="00D4269B" w:rsidRDefault="00D4269B" w:rsidP="00D64E02">
      <w:pPr>
        <w:rPr>
          <w:rFonts w:asciiTheme="minorHAnsi" w:hAnsiTheme="minorHAnsi"/>
          <w:b/>
          <w:sz w:val="24"/>
        </w:rPr>
      </w:pPr>
    </w:p>
    <w:p w:rsidR="00D4269B" w:rsidRDefault="00D4269B" w:rsidP="00D64E02">
      <w:pPr>
        <w:rPr>
          <w:rFonts w:asciiTheme="minorHAnsi" w:hAnsiTheme="minorHAnsi"/>
          <w:b/>
          <w:sz w:val="24"/>
        </w:rPr>
      </w:pPr>
    </w:p>
    <w:p w:rsidR="007939EF" w:rsidRDefault="007939EF" w:rsidP="00D64E02">
      <w:pPr>
        <w:rPr>
          <w:rFonts w:asciiTheme="minorHAnsi" w:hAnsiTheme="minorHAnsi"/>
          <w:b/>
          <w:sz w:val="24"/>
        </w:rPr>
      </w:pPr>
    </w:p>
    <w:p w:rsidR="007939EF" w:rsidRPr="00245BF9" w:rsidRDefault="007939EF" w:rsidP="007939EF">
      <w:pPr>
        <w:pStyle w:val="Heading3"/>
      </w:pPr>
      <w:bookmarkStart w:id="8" w:name="_Toc341213968"/>
      <w:r w:rsidRPr="00245BF9">
        <w:lastRenderedPageBreak/>
        <w:t>Use case diagram</w:t>
      </w:r>
      <w:bookmarkEnd w:id="8"/>
    </w:p>
    <w:p w:rsidR="007939EF" w:rsidRDefault="007939EF" w:rsidP="00D64E02">
      <w:pPr>
        <w:rPr>
          <w:rFonts w:asciiTheme="minorHAnsi" w:hAnsiTheme="minorHAnsi"/>
          <w:b/>
          <w:sz w:val="24"/>
        </w:rPr>
      </w:pPr>
    </w:p>
    <w:p w:rsidR="00D64E02" w:rsidRDefault="00F742CF" w:rsidP="00E826D1">
      <w:pPr>
        <w:ind w:left="-850"/>
        <w:rPr>
          <w:rFonts w:asciiTheme="minorHAnsi" w:hAnsiTheme="minorHAnsi"/>
          <w:b/>
          <w:sz w:val="24"/>
        </w:rPr>
      </w:pPr>
      <w:r>
        <w:rPr>
          <w:rFonts w:asciiTheme="minorHAnsi" w:hAnsiTheme="minorHAnsi"/>
          <w:b/>
          <w:noProof/>
          <w:sz w:val="24"/>
          <w:lang w:val="en-GB" w:eastAsia="en-GB"/>
        </w:rPr>
        <w:drawing>
          <wp:inline distT="0" distB="0" distL="0" distR="0" wp14:anchorId="78AF09B5" wp14:editId="6E1463D4">
            <wp:extent cx="7307792" cy="724643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2" cstate="print"/>
                    <a:srcRect/>
                    <a:stretch>
                      <a:fillRect/>
                    </a:stretch>
                  </pic:blipFill>
                  <pic:spPr bwMode="auto">
                    <a:xfrm>
                      <a:off x="0" y="0"/>
                      <a:ext cx="7316002" cy="7254579"/>
                    </a:xfrm>
                    <a:prstGeom prst="rect">
                      <a:avLst/>
                    </a:prstGeom>
                    <a:noFill/>
                    <a:ln w="9525">
                      <a:noFill/>
                      <a:miter lim="800000"/>
                      <a:headEnd/>
                      <a:tailEnd/>
                    </a:ln>
                  </pic:spPr>
                </pic:pic>
              </a:graphicData>
            </a:graphic>
          </wp:inline>
        </w:drawing>
      </w: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7939EF" w:rsidRDefault="007939EF" w:rsidP="00FC4F1D">
      <w:pPr>
        <w:pStyle w:val="Heading2"/>
      </w:pPr>
    </w:p>
    <w:p w:rsidR="00D4269B" w:rsidRDefault="00D4269B" w:rsidP="00D4269B"/>
    <w:p w:rsidR="00D4269B" w:rsidRDefault="00D4269B" w:rsidP="00D4269B"/>
    <w:p w:rsidR="00D4269B" w:rsidRDefault="00D4269B" w:rsidP="00D4269B"/>
    <w:p w:rsidR="00D4269B" w:rsidRPr="00D4269B" w:rsidRDefault="00D4269B" w:rsidP="00D4269B"/>
    <w:p w:rsidR="00D64E02" w:rsidRPr="00245BF9" w:rsidRDefault="00D64E02" w:rsidP="00FC4F1D">
      <w:pPr>
        <w:pStyle w:val="Heading2"/>
      </w:pPr>
      <w:bookmarkStart w:id="9" w:name="_Toc341213969"/>
      <w:r w:rsidRPr="00245BF9">
        <w:lastRenderedPageBreak/>
        <w:t>List of actors and descriptions</w:t>
      </w:r>
      <w:bookmarkEnd w:id="9"/>
    </w:p>
    <w:p w:rsidR="00D64E02" w:rsidRPr="00245BF9" w:rsidRDefault="00D64E02" w:rsidP="00D64E02">
      <w:pPr>
        <w:rPr>
          <w:rFonts w:asciiTheme="minorHAnsi" w:hAnsiTheme="minorHAnsi"/>
          <w:b/>
          <w:sz w:val="24"/>
        </w:rPr>
      </w:pPr>
    </w:p>
    <w:p w:rsidR="00E126DA" w:rsidRDefault="00E126DA" w:rsidP="00D64E02">
      <w:pPr>
        <w:rPr>
          <w:rFonts w:asciiTheme="minorHAnsi" w:hAnsiTheme="minorHAnsi"/>
          <w:b/>
          <w:sz w:val="24"/>
        </w:rPr>
      </w:pPr>
    </w:p>
    <w:p w:rsidR="00D64E02" w:rsidRDefault="00D64E02" w:rsidP="00D64E02">
      <w:pPr>
        <w:rPr>
          <w:rFonts w:asciiTheme="minorHAnsi" w:hAnsiTheme="minorHAnsi"/>
          <w:b/>
          <w:sz w:val="24"/>
        </w:rPr>
      </w:pPr>
    </w:p>
    <w:tbl>
      <w:tblPr>
        <w:tblW w:w="9921" w:type="dxa"/>
        <w:tblLayout w:type="fixed"/>
        <w:tblLook w:val="0000" w:firstRow="0" w:lastRow="0" w:firstColumn="0" w:lastColumn="0" w:noHBand="0" w:noVBand="0"/>
      </w:tblPr>
      <w:tblGrid>
        <w:gridCol w:w="3251"/>
        <w:gridCol w:w="6670"/>
      </w:tblGrid>
      <w:tr w:rsidR="00E126DA" w:rsidTr="00E126DA">
        <w:trPr>
          <w:trHeight w:val="364"/>
        </w:trPr>
        <w:tc>
          <w:tcPr>
            <w:tcW w:w="3251" w:type="dxa"/>
            <w:tcBorders>
              <w:top w:val="single" w:sz="4" w:space="0" w:color="000000"/>
              <w:left w:val="single" w:sz="4" w:space="0" w:color="000000"/>
              <w:bottom w:val="single" w:sz="4" w:space="0" w:color="000000"/>
            </w:tcBorders>
          </w:tcPr>
          <w:p w:rsidR="00E126DA" w:rsidRDefault="00E126DA" w:rsidP="007939EF">
            <w:pPr>
              <w:snapToGrid w:val="0"/>
              <w:jc w:val="center"/>
              <w:rPr>
                <w:rFonts w:ascii="Calibri" w:hAnsi="Calibri"/>
                <w:b/>
              </w:rPr>
            </w:pPr>
            <w:r>
              <w:rPr>
                <w:rFonts w:ascii="Calibri" w:hAnsi="Calibri"/>
                <w:b/>
              </w:rPr>
              <w:t>Actor</w:t>
            </w:r>
          </w:p>
        </w:tc>
        <w:tc>
          <w:tcPr>
            <w:tcW w:w="6670" w:type="dxa"/>
            <w:tcBorders>
              <w:top w:val="single" w:sz="4" w:space="0" w:color="000000"/>
              <w:left w:val="single" w:sz="4" w:space="0" w:color="000000"/>
              <w:bottom w:val="single" w:sz="4" w:space="0" w:color="000000"/>
              <w:right w:val="single" w:sz="4" w:space="0" w:color="000000"/>
            </w:tcBorders>
          </w:tcPr>
          <w:p w:rsidR="00E126DA" w:rsidRPr="004534A6" w:rsidRDefault="00E126DA" w:rsidP="007939EF">
            <w:pPr>
              <w:snapToGrid w:val="0"/>
              <w:jc w:val="center"/>
              <w:rPr>
                <w:rFonts w:ascii="Calibri" w:hAnsi="Calibri"/>
              </w:rPr>
            </w:pPr>
            <w:r w:rsidRPr="004534A6">
              <w:rPr>
                <w:rFonts w:ascii="Calibri" w:hAnsi="Calibri"/>
              </w:rPr>
              <w:t>Description</w:t>
            </w:r>
          </w:p>
        </w:tc>
      </w:tr>
      <w:tr w:rsidR="00E126DA" w:rsidTr="00D4269B">
        <w:trPr>
          <w:trHeight w:val="1958"/>
        </w:trPr>
        <w:tc>
          <w:tcPr>
            <w:tcW w:w="3251" w:type="dxa"/>
            <w:tcBorders>
              <w:top w:val="single" w:sz="4" w:space="0" w:color="000000"/>
              <w:left w:val="single" w:sz="4" w:space="0" w:color="000000"/>
              <w:bottom w:val="single" w:sz="4" w:space="0" w:color="000000"/>
            </w:tcBorders>
          </w:tcPr>
          <w:p w:rsidR="00E126DA" w:rsidRDefault="00D4269B" w:rsidP="007939EF">
            <w:pPr>
              <w:snapToGrid w:val="0"/>
              <w:rPr>
                <w:rFonts w:ascii="Calibri" w:hAnsi="Calibri"/>
              </w:rPr>
            </w:pPr>
            <w:r>
              <w:rPr>
                <w:rFonts w:ascii="Calibri" w:hAnsi="Calibri"/>
              </w:rPr>
              <w:t>End User</w:t>
            </w:r>
            <w:r w:rsidR="00E126DA">
              <w:rPr>
                <w:rFonts w:ascii="Calibri" w:hAnsi="Calibri"/>
              </w:rPr>
              <w:tab/>
            </w:r>
            <w:r w:rsidR="00E126DA">
              <w:rPr>
                <w:rFonts w:ascii="Calibri" w:hAnsi="Calibri"/>
              </w:rPr>
              <w:tab/>
            </w:r>
          </w:p>
        </w:tc>
        <w:tc>
          <w:tcPr>
            <w:tcW w:w="6670" w:type="dxa"/>
            <w:tcBorders>
              <w:top w:val="single" w:sz="4" w:space="0" w:color="000000"/>
              <w:left w:val="single" w:sz="4" w:space="0" w:color="000000"/>
              <w:bottom w:val="single" w:sz="4" w:space="0" w:color="000000"/>
              <w:right w:val="single" w:sz="4" w:space="0" w:color="000000"/>
            </w:tcBorders>
          </w:tcPr>
          <w:p w:rsidR="004534A6" w:rsidRPr="004534A6" w:rsidRDefault="004534A6" w:rsidP="004534A6">
            <w:pPr>
              <w:pStyle w:val="ListParagraph"/>
              <w:numPr>
                <w:ilvl w:val="0"/>
                <w:numId w:val="25"/>
              </w:numPr>
              <w:jc w:val="both"/>
              <w:rPr>
                <w:rFonts w:ascii="Calibri" w:hAnsi="Calibri"/>
              </w:rPr>
            </w:pPr>
            <w:r w:rsidRPr="004534A6">
              <w:rPr>
                <w:rFonts w:ascii="Calibri" w:hAnsi="Calibri"/>
              </w:rPr>
              <w:t>Register new user</w:t>
            </w:r>
          </w:p>
          <w:p w:rsidR="004534A6" w:rsidRPr="004534A6" w:rsidRDefault="004534A6" w:rsidP="004534A6">
            <w:pPr>
              <w:pStyle w:val="ListParagraph"/>
              <w:numPr>
                <w:ilvl w:val="0"/>
                <w:numId w:val="25"/>
              </w:numPr>
              <w:jc w:val="both"/>
              <w:rPr>
                <w:rFonts w:ascii="Calibri" w:hAnsi="Calibri"/>
              </w:rPr>
            </w:pPr>
            <w:r w:rsidRPr="004534A6">
              <w:rPr>
                <w:rFonts w:ascii="Calibri" w:hAnsi="Calibri"/>
              </w:rPr>
              <w:t>User log in</w:t>
            </w:r>
          </w:p>
          <w:p w:rsidR="004534A6" w:rsidRPr="004534A6" w:rsidRDefault="004534A6" w:rsidP="004534A6">
            <w:pPr>
              <w:pStyle w:val="ListParagraph"/>
              <w:numPr>
                <w:ilvl w:val="0"/>
                <w:numId w:val="25"/>
              </w:numPr>
              <w:jc w:val="both"/>
              <w:rPr>
                <w:rFonts w:ascii="Calibri" w:hAnsi="Calibri"/>
              </w:rPr>
            </w:pPr>
            <w:r w:rsidRPr="004534A6">
              <w:rPr>
                <w:rFonts w:ascii="Calibri" w:hAnsi="Calibri"/>
              </w:rPr>
              <w:t>Check into places</w:t>
            </w:r>
          </w:p>
          <w:p w:rsidR="004534A6" w:rsidRPr="004534A6" w:rsidRDefault="004534A6" w:rsidP="004534A6">
            <w:pPr>
              <w:pStyle w:val="ListParagraph"/>
              <w:numPr>
                <w:ilvl w:val="0"/>
                <w:numId w:val="25"/>
              </w:numPr>
              <w:jc w:val="both"/>
              <w:rPr>
                <w:rFonts w:ascii="Calibri" w:hAnsi="Calibri"/>
              </w:rPr>
            </w:pPr>
            <w:r w:rsidRPr="004534A6">
              <w:rPr>
                <w:rFonts w:ascii="Calibri" w:hAnsi="Calibri"/>
              </w:rPr>
              <w:t>Add a place description</w:t>
            </w:r>
          </w:p>
          <w:p w:rsidR="004534A6" w:rsidRPr="004534A6" w:rsidRDefault="004534A6" w:rsidP="004534A6">
            <w:pPr>
              <w:pStyle w:val="ListParagraph"/>
              <w:numPr>
                <w:ilvl w:val="0"/>
                <w:numId w:val="25"/>
              </w:numPr>
              <w:jc w:val="both"/>
              <w:rPr>
                <w:rFonts w:ascii="Calibri" w:hAnsi="Calibri"/>
              </w:rPr>
            </w:pPr>
            <w:r w:rsidRPr="004534A6">
              <w:rPr>
                <w:rFonts w:ascii="Calibri" w:hAnsi="Calibri"/>
              </w:rPr>
              <w:t>Add a comment</w:t>
            </w:r>
          </w:p>
          <w:p w:rsidR="00E126DA" w:rsidRPr="004534A6" w:rsidRDefault="00E126DA" w:rsidP="004534A6">
            <w:pPr>
              <w:pStyle w:val="ListParagraph"/>
              <w:numPr>
                <w:ilvl w:val="0"/>
                <w:numId w:val="25"/>
              </w:numPr>
              <w:jc w:val="both"/>
              <w:rPr>
                <w:rFonts w:ascii="Calibri" w:hAnsi="Calibri"/>
              </w:rPr>
            </w:pPr>
          </w:p>
        </w:tc>
      </w:tr>
      <w:tr w:rsidR="00E126DA" w:rsidTr="004534A6">
        <w:trPr>
          <w:trHeight w:val="593"/>
        </w:trPr>
        <w:tc>
          <w:tcPr>
            <w:tcW w:w="3251" w:type="dxa"/>
            <w:tcBorders>
              <w:top w:val="single" w:sz="4" w:space="0" w:color="000000"/>
              <w:left w:val="single" w:sz="4" w:space="0" w:color="000000"/>
              <w:bottom w:val="single" w:sz="4" w:space="0" w:color="000000"/>
            </w:tcBorders>
          </w:tcPr>
          <w:p w:rsidR="00E126DA" w:rsidRDefault="00D4269B" w:rsidP="007939EF">
            <w:pPr>
              <w:snapToGrid w:val="0"/>
              <w:rPr>
                <w:rFonts w:ascii="Calibri" w:hAnsi="Calibri"/>
              </w:rPr>
            </w:pPr>
            <w:r>
              <w:rPr>
                <w:rFonts w:ascii="Calibri" w:hAnsi="Calibri"/>
              </w:rPr>
              <w:t>System</w:t>
            </w:r>
          </w:p>
        </w:tc>
        <w:tc>
          <w:tcPr>
            <w:tcW w:w="6670" w:type="dxa"/>
            <w:tcBorders>
              <w:top w:val="single" w:sz="4" w:space="0" w:color="000000"/>
              <w:left w:val="single" w:sz="4" w:space="0" w:color="000000"/>
              <w:bottom w:val="single" w:sz="4" w:space="0" w:color="000000"/>
              <w:right w:val="single" w:sz="4" w:space="0" w:color="000000"/>
            </w:tcBorders>
          </w:tcPr>
          <w:p w:rsidR="00E126DA" w:rsidRDefault="004534A6" w:rsidP="004534A6">
            <w:pPr>
              <w:pStyle w:val="ListParagraph"/>
              <w:numPr>
                <w:ilvl w:val="0"/>
                <w:numId w:val="24"/>
              </w:numPr>
              <w:suppressAutoHyphens/>
              <w:snapToGrid w:val="0"/>
              <w:contextualSpacing w:val="0"/>
              <w:rPr>
                <w:rFonts w:ascii="Calibri" w:hAnsi="Calibri"/>
              </w:rPr>
            </w:pPr>
            <w:r>
              <w:rPr>
                <w:rFonts w:ascii="Calibri" w:hAnsi="Calibri"/>
              </w:rPr>
              <w:t>Uploads data to server</w:t>
            </w:r>
          </w:p>
          <w:p w:rsidR="004534A6" w:rsidRPr="004534A6" w:rsidRDefault="004534A6" w:rsidP="004534A6">
            <w:pPr>
              <w:pStyle w:val="ListParagraph"/>
              <w:numPr>
                <w:ilvl w:val="0"/>
                <w:numId w:val="24"/>
              </w:numPr>
              <w:jc w:val="both"/>
              <w:rPr>
                <w:rFonts w:ascii="Calibri" w:hAnsi="Calibri"/>
              </w:rPr>
            </w:pPr>
            <w:r w:rsidRPr="004534A6">
              <w:rPr>
                <w:rFonts w:ascii="Calibri" w:hAnsi="Calibri"/>
              </w:rPr>
              <w:t>Display places in X radius</w:t>
            </w:r>
          </w:p>
          <w:p w:rsidR="004534A6" w:rsidRDefault="004534A6" w:rsidP="004534A6">
            <w:pPr>
              <w:pStyle w:val="ListParagraph"/>
              <w:numPr>
                <w:ilvl w:val="0"/>
                <w:numId w:val="24"/>
              </w:numPr>
              <w:jc w:val="both"/>
              <w:rPr>
                <w:rFonts w:ascii="Calibri" w:hAnsi="Calibri"/>
              </w:rPr>
            </w:pPr>
            <w:r w:rsidRPr="004534A6">
              <w:rPr>
                <w:rFonts w:ascii="Calibri" w:hAnsi="Calibri"/>
              </w:rPr>
              <w:t>Display other user location in X radius</w:t>
            </w:r>
          </w:p>
          <w:p w:rsidR="004534A6" w:rsidRDefault="004534A6" w:rsidP="004534A6">
            <w:pPr>
              <w:pStyle w:val="ListParagraph"/>
              <w:numPr>
                <w:ilvl w:val="0"/>
                <w:numId w:val="24"/>
              </w:numPr>
              <w:jc w:val="both"/>
              <w:rPr>
                <w:rFonts w:ascii="Calibri" w:hAnsi="Calibri"/>
              </w:rPr>
            </w:pPr>
            <w:r w:rsidRPr="004534A6">
              <w:rPr>
                <w:rFonts w:ascii="Calibri" w:hAnsi="Calibri"/>
              </w:rPr>
              <w:t>Periodically update user location</w:t>
            </w:r>
          </w:p>
          <w:p w:rsidR="004534A6" w:rsidRPr="004534A6" w:rsidRDefault="004534A6" w:rsidP="004534A6">
            <w:pPr>
              <w:pStyle w:val="ListParagraph"/>
              <w:numPr>
                <w:ilvl w:val="0"/>
                <w:numId w:val="24"/>
              </w:numPr>
              <w:jc w:val="both"/>
              <w:rPr>
                <w:rFonts w:ascii="Calibri" w:hAnsi="Calibri"/>
              </w:rPr>
            </w:pPr>
            <w:r w:rsidRPr="004534A6">
              <w:rPr>
                <w:rFonts w:ascii="Calibri" w:hAnsi="Calibri"/>
              </w:rPr>
              <w:t>Display GPS location</w:t>
            </w:r>
          </w:p>
          <w:p w:rsidR="004534A6" w:rsidRDefault="004534A6" w:rsidP="004534A6">
            <w:pPr>
              <w:pStyle w:val="ListParagraph"/>
              <w:numPr>
                <w:ilvl w:val="0"/>
                <w:numId w:val="24"/>
              </w:numPr>
              <w:jc w:val="both"/>
              <w:rPr>
                <w:rFonts w:ascii="Calibri" w:hAnsi="Calibri"/>
              </w:rPr>
            </w:pPr>
            <w:r w:rsidRPr="004534A6">
              <w:rPr>
                <w:rFonts w:ascii="Calibri" w:hAnsi="Calibri"/>
              </w:rPr>
              <w:t>Display Time</w:t>
            </w:r>
          </w:p>
          <w:p w:rsidR="004534A6" w:rsidRPr="004534A6" w:rsidRDefault="004534A6" w:rsidP="004534A6">
            <w:pPr>
              <w:pStyle w:val="ListParagraph"/>
              <w:numPr>
                <w:ilvl w:val="0"/>
                <w:numId w:val="24"/>
              </w:numPr>
              <w:jc w:val="both"/>
              <w:rPr>
                <w:rFonts w:ascii="Calibri" w:hAnsi="Calibri"/>
              </w:rPr>
            </w:pPr>
            <w:r>
              <w:rPr>
                <w:rFonts w:ascii="Calibri" w:hAnsi="Calibri"/>
              </w:rPr>
              <w:t xml:space="preserve">Display </w:t>
            </w:r>
            <w:r w:rsidRPr="004534A6">
              <w:rPr>
                <w:rFonts w:ascii="Calibri" w:hAnsi="Calibri"/>
              </w:rPr>
              <w:t>comments</w:t>
            </w:r>
          </w:p>
          <w:p w:rsidR="004534A6" w:rsidRDefault="004534A6" w:rsidP="004534A6">
            <w:pPr>
              <w:pStyle w:val="ListParagraph"/>
              <w:ind w:left="360"/>
              <w:jc w:val="both"/>
              <w:rPr>
                <w:rFonts w:ascii="Calibri" w:hAnsi="Calibri"/>
              </w:rPr>
            </w:pPr>
          </w:p>
        </w:tc>
      </w:tr>
    </w:tbl>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D64E02" w:rsidRDefault="00D64E02" w:rsidP="00D64E02">
      <w:pPr>
        <w:rPr>
          <w:rFonts w:asciiTheme="minorHAnsi" w:hAnsiTheme="minorHAnsi"/>
          <w:b/>
          <w:sz w:val="24"/>
        </w:rPr>
      </w:pPr>
    </w:p>
    <w:p w:rsidR="00E826D1" w:rsidRDefault="00E826D1" w:rsidP="00FC4F1D">
      <w:pPr>
        <w:pStyle w:val="Heading2"/>
      </w:pPr>
    </w:p>
    <w:p w:rsidR="00961F4E" w:rsidRDefault="00961F4E" w:rsidP="00FC4F1D">
      <w:pPr>
        <w:pStyle w:val="Heading2"/>
      </w:pPr>
      <w:bookmarkStart w:id="10" w:name="_Toc341213970"/>
      <w:r>
        <w:t>Individual use case diagrams</w:t>
      </w:r>
      <w:bookmarkEnd w:id="10"/>
    </w:p>
    <w:p w:rsidR="00961F4E" w:rsidRDefault="00961F4E" w:rsidP="00D64E02">
      <w:pPr>
        <w:rPr>
          <w:rFonts w:asciiTheme="minorHAnsi" w:hAnsiTheme="minorHAnsi"/>
          <w:b/>
          <w:sz w:val="24"/>
        </w:rPr>
      </w:pPr>
    </w:p>
    <w:p w:rsidR="00075E06" w:rsidRDefault="00075E06" w:rsidP="00FC4F1D">
      <w:pPr>
        <w:pStyle w:val="Heading3"/>
      </w:pPr>
      <w:bookmarkStart w:id="11" w:name="_Toc341213971"/>
      <w:r>
        <w:t>Use case: Add a boat</w:t>
      </w:r>
      <w:bookmarkEnd w:id="11"/>
    </w:p>
    <w:p w:rsidR="00075E06" w:rsidRDefault="00075E06" w:rsidP="00075E06">
      <w:pPr>
        <w:rPr>
          <w:rFonts w:asciiTheme="minorHAnsi" w:hAnsiTheme="minorHAnsi"/>
          <w:b/>
          <w:sz w:val="24"/>
        </w:rPr>
      </w:pPr>
    </w:p>
    <w:p w:rsidR="00961F4E" w:rsidRDefault="00961F4E" w:rsidP="00D64E02">
      <w:pPr>
        <w:rPr>
          <w:rFonts w:asciiTheme="minorHAnsi" w:hAnsiTheme="minorHAnsi"/>
          <w:b/>
          <w:sz w:val="24"/>
        </w:rPr>
      </w:pPr>
    </w:p>
    <w:tbl>
      <w:tblPr>
        <w:tblW w:w="10828" w:type="dxa"/>
        <w:tblInd w:w="-623" w:type="dxa"/>
        <w:tblLayout w:type="fixed"/>
        <w:tblCellMar>
          <w:top w:w="14" w:type="dxa"/>
          <w:left w:w="86" w:type="dxa"/>
          <w:bottom w:w="14" w:type="dxa"/>
          <w:right w:w="86" w:type="dxa"/>
        </w:tblCellMar>
        <w:tblLook w:val="0000" w:firstRow="0" w:lastRow="0" w:firstColumn="0" w:lastColumn="0" w:noHBand="0" w:noVBand="0"/>
      </w:tblPr>
      <w:tblGrid>
        <w:gridCol w:w="2215"/>
        <w:gridCol w:w="2750"/>
        <w:gridCol w:w="5863"/>
      </w:tblGrid>
      <w:tr w:rsidR="00075E06" w:rsidRPr="00495C2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Add a boat</w:t>
            </w:r>
          </w:p>
        </w:tc>
        <w:tc>
          <w:tcPr>
            <w:tcW w:w="5863" w:type="dxa"/>
            <w:tcBorders>
              <w:top w:val="single" w:sz="4" w:space="0" w:color="auto"/>
              <w:left w:val="single" w:sz="4" w:space="0" w:color="auto"/>
              <w:bottom w:val="single" w:sz="4" w:space="0" w:color="auto"/>
              <w:right w:val="single" w:sz="4" w:space="0" w:color="auto"/>
            </w:tcBorders>
            <w:vAlign w:val="center"/>
          </w:tcPr>
          <w:p w:rsidR="00075E06" w:rsidRPr="00495C26" w:rsidRDefault="00075E06" w:rsidP="000E0575">
            <w:pPr>
              <w:snapToGrid w:val="0"/>
              <w:rPr>
                <w:rFonts w:ascii="Calibri" w:hAnsi="Calibri" w:cs="Tahoma"/>
                <w:b/>
              </w:rPr>
            </w:pPr>
            <w:r>
              <w:rPr>
                <w:rFonts w:ascii="Calibri" w:hAnsi="Calibri" w:cs="Tahoma"/>
                <w:b/>
              </w:rPr>
              <w:t xml:space="preserve">CREATED BY      </w:t>
            </w:r>
            <w:r>
              <w:rPr>
                <w:rFonts w:ascii="Calibri" w:hAnsi="Calibri" w:cs="Tahoma"/>
              </w:rPr>
              <w:t xml:space="preserve">Tony </w:t>
            </w:r>
            <w:proofErr w:type="spellStart"/>
            <w:r>
              <w:rPr>
                <w:rFonts w:ascii="Calibri" w:hAnsi="Calibri" w:cs="Tahoma"/>
              </w:rPr>
              <w:t>Kaikeh</w:t>
            </w:r>
            <w:proofErr w:type="spellEnd"/>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275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Maintenance Staff</w:t>
            </w:r>
          </w:p>
        </w:tc>
        <w:tc>
          <w:tcPr>
            <w:tcW w:w="5863" w:type="dxa"/>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This occurs when a new boat is added to the fleet</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purchased or manufactured</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613" w:type="dxa"/>
            <w:gridSpan w:val="2"/>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rPr>
          <w:trHeight w:val="70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lastRenderedPageBreak/>
              <w:t>PreConditions:</w:t>
            </w:r>
          </w:p>
        </w:tc>
        <w:tc>
          <w:tcPr>
            <w:tcW w:w="8613" w:type="dxa"/>
            <w:gridSpan w:val="2"/>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A record of all boats available</w:t>
            </w:r>
          </w:p>
        </w:tc>
      </w:tr>
      <w:tr w:rsidR="00075E06" w:rsidTr="00D4687F">
        <w:trPr>
          <w:trHeight w:val="659"/>
        </w:trPr>
        <w:tc>
          <w:tcPr>
            <w:tcW w:w="2215"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613" w:type="dxa"/>
            <w:gridSpan w:val="2"/>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New boat added to database</w:t>
            </w:r>
          </w:p>
        </w:tc>
      </w:tr>
      <w:tr w:rsidR="00075E06" w:rsidTr="00D4687F">
        <w:trPr>
          <w:trHeight w:val="659"/>
        </w:trPr>
        <w:tc>
          <w:tcPr>
            <w:tcW w:w="10828" w:type="dxa"/>
            <w:gridSpan w:val="3"/>
            <w:tcBorders>
              <w:top w:val="single" w:sz="4" w:space="0" w:color="C0C0C0"/>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rPr>
          <w:trHeight w:val="246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0"/>
              </w:numPr>
              <w:suppressAutoHyphens/>
              <w:snapToGrid w:val="0"/>
              <w:rPr>
                <w:rFonts w:ascii="Calibri" w:hAnsi="Calibri"/>
              </w:rPr>
            </w:pPr>
            <w:r>
              <w:rPr>
                <w:rFonts w:ascii="Calibri" w:hAnsi="Calibri"/>
              </w:rPr>
              <w:t>Staff initiates use case by adding boat details (boat name/ID)</w:t>
            </w:r>
          </w:p>
          <w:p w:rsidR="00075E06" w:rsidRDefault="00075E06" w:rsidP="00075E06">
            <w:pPr>
              <w:widowControl w:val="0"/>
              <w:numPr>
                <w:ilvl w:val="0"/>
                <w:numId w:val="10"/>
              </w:numPr>
              <w:suppressAutoHyphens/>
              <w:snapToGrid w:val="0"/>
              <w:rPr>
                <w:rFonts w:ascii="Calibri" w:hAnsi="Calibri"/>
              </w:rPr>
            </w:pPr>
            <w:r>
              <w:rPr>
                <w:rFonts w:ascii="Calibri" w:hAnsi="Calibri"/>
              </w:rPr>
              <w:t>system checks database for boat details</w:t>
            </w:r>
          </w:p>
          <w:p w:rsidR="00075E06" w:rsidRDefault="00075E06" w:rsidP="00075E06">
            <w:pPr>
              <w:widowControl w:val="0"/>
              <w:numPr>
                <w:ilvl w:val="0"/>
                <w:numId w:val="10"/>
              </w:numPr>
              <w:suppressAutoHyphens/>
              <w:snapToGrid w:val="0"/>
              <w:rPr>
                <w:rFonts w:ascii="Calibri" w:hAnsi="Calibri"/>
              </w:rPr>
            </w:pPr>
            <w:r>
              <w:rPr>
                <w:rFonts w:ascii="Calibri" w:hAnsi="Calibri"/>
              </w:rPr>
              <w:t>system confirms new boat details and requests confirmation</w:t>
            </w:r>
          </w:p>
          <w:p w:rsidR="00075E06" w:rsidRDefault="00075E06" w:rsidP="00075E06">
            <w:pPr>
              <w:widowControl w:val="0"/>
              <w:numPr>
                <w:ilvl w:val="0"/>
                <w:numId w:val="10"/>
              </w:numPr>
              <w:suppressAutoHyphens/>
              <w:snapToGrid w:val="0"/>
              <w:rPr>
                <w:rFonts w:ascii="Calibri" w:hAnsi="Calibri"/>
              </w:rPr>
            </w:pPr>
            <w:r>
              <w:rPr>
                <w:rFonts w:ascii="Calibri" w:hAnsi="Calibri"/>
              </w:rPr>
              <w:t>staff confirms boat is new</w:t>
            </w:r>
          </w:p>
          <w:p w:rsidR="00075E06" w:rsidRDefault="00075E06" w:rsidP="00075E06">
            <w:pPr>
              <w:widowControl w:val="0"/>
              <w:numPr>
                <w:ilvl w:val="0"/>
                <w:numId w:val="10"/>
              </w:numPr>
              <w:suppressAutoHyphens/>
              <w:snapToGrid w:val="0"/>
              <w:rPr>
                <w:rFonts w:ascii="Calibri" w:hAnsi="Calibri"/>
              </w:rPr>
            </w:pPr>
            <w:r>
              <w:rPr>
                <w:rFonts w:ascii="Calibri" w:hAnsi="Calibri"/>
              </w:rPr>
              <w:t>system adds boat to database</w:t>
            </w:r>
          </w:p>
          <w:p w:rsidR="00075E06" w:rsidRDefault="00075E06" w:rsidP="00075E06">
            <w:pPr>
              <w:widowControl w:val="0"/>
              <w:numPr>
                <w:ilvl w:val="0"/>
                <w:numId w:val="10"/>
              </w:numPr>
              <w:suppressAutoHyphens/>
              <w:snapToGrid w:val="0"/>
              <w:rPr>
                <w:rFonts w:ascii="Calibri" w:hAnsi="Calibri"/>
              </w:rPr>
            </w:pPr>
            <w:proofErr w:type="gramStart"/>
            <w:r>
              <w:rPr>
                <w:rFonts w:ascii="Calibri" w:hAnsi="Calibri"/>
              </w:rPr>
              <w:t>use</w:t>
            </w:r>
            <w:proofErr w:type="gramEnd"/>
            <w:r>
              <w:rPr>
                <w:rFonts w:ascii="Calibri" w:hAnsi="Calibri"/>
              </w:rPr>
              <w:t xml:space="preserve"> case complete.</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Tr="00D4687F">
        <w:trPr>
          <w:trHeight w:val="388"/>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rPr>
                <w:rFonts w:ascii="Calibri" w:hAnsi="Calibri" w:cs="Tahoma"/>
              </w:rPr>
            </w:pPr>
            <w:r>
              <w:rPr>
                <w:rFonts w:ascii="Calibri" w:hAnsi="Calibri" w:cs="Tahoma"/>
              </w:rPr>
              <w:t>In step 2, system finds identical details for boat. System sends error message and ends use case.</w:t>
            </w:r>
          </w:p>
        </w:tc>
      </w:tr>
      <w:tr w:rsidR="00075E06" w:rsidTr="00D4687F">
        <w:trPr>
          <w:trHeight w:val="607"/>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rPr>
          <w:trHeight w:val="1231"/>
        </w:trPr>
        <w:tc>
          <w:tcPr>
            <w:tcW w:w="10828"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126DA" w:rsidRDefault="00E126DA" w:rsidP="00E126DA">
      <w:pPr>
        <w:pStyle w:val="Heading3"/>
      </w:pPr>
    </w:p>
    <w:p w:rsidR="00961F4E" w:rsidRPr="00E126DA" w:rsidRDefault="00075E06" w:rsidP="00E126DA">
      <w:pPr>
        <w:pStyle w:val="Heading3"/>
      </w:pPr>
      <w:bookmarkStart w:id="12" w:name="_Toc341213972"/>
      <w:r>
        <w:t>Use case: Check boat availability</w:t>
      </w:r>
      <w:bookmarkEnd w:id="12"/>
    </w:p>
    <w:p w:rsidR="00961F4E" w:rsidRDefault="00961F4E" w:rsidP="00D64E02">
      <w:pPr>
        <w:rPr>
          <w:rFonts w:asciiTheme="minorHAnsi" w:hAnsiTheme="minorHAnsi"/>
          <w:b/>
          <w:sz w:val="24"/>
        </w:rPr>
      </w:pPr>
    </w:p>
    <w:tbl>
      <w:tblPr>
        <w:tblW w:w="10588" w:type="dxa"/>
        <w:tblInd w:w="-426" w:type="dxa"/>
        <w:tblLayout w:type="fixed"/>
        <w:tblCellMar>
          <w:top w:w="14" w:type="dxa"/>
          <w:left w:w="0" w:type="dxa"/>
          <w:bottom w:w="14" w:type="dxa"/>
          <w:right w:w="86" w:type="dxa"/>
        </w:tblCellMar>
        <w:tblLook w:val="0000" w:firstRow="0" w:lastRow="0" w:firstColumn="0" w:lastColumn="0" w:noHBand="0" w:noVBand="0"/>
      </w:tblPr>
      <w:tblGrid>
        <w:gridCol w:w="2010"/>
        <w:gridCol w:w="2741"/>
        <w:gridCol w:w="2741"/>
        <w:gridCol w:w="2978"/>
        <w:gridCol w:w="118"/>
      </w:tblGrid>
      <w:tr w:rsidR="00075E06" w:rsidTr="00D4687F">
        <w:trPr>
          <w:gridAfter w:val="1"/>
          <w:wAfter w:w="118" w:type="dxa"/>
          <w:trHeight w:val="327"/>
        </w:trPr>
        <w:tc>
          <w:tcPr>
            <w:tcW w:w="10470" w:type="dxa"/>
            <w:gridSpan w:val="4"/>
            <w:tcBorders>
              <w:bottom w:val="single" w:sz="4" w:space="0" w:color="auto"/>
            </w:tcBorders>
            <w:vAlign w:val="center"/>
          </w:tcPr>
          <w:p w:rsidR="00075E06" w:rsidRDefault="00075E06" w:rsidP="000E0575">
            <w:pPr>
              <w:snapToGrid w:val="0"/>
              <w:rPr>
                <w:rFonts w:ascii="Calibri" w:hAnsi="Calibri" w:cs="Tahoma"/>
                <w:sz w:val="22"/>
                <w:szCs w:val="22"/>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741"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Check Boat Availability</w:t>
            </w:r>
          </w:p>
        </w:tc>
        <w:tc>
          <w:tcPr>
            <w:tcW w:w="2741"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3096" w:type="dxa"/>
            <w:gridSpan w:val="2"/>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Joe </w:t>
            </w:r>
            <w:proofErr w:type="spellStart"/>
            <w:r>
              <w:rPr>
                <w:rFonts w:ascii="Calibri" w:hAnsi="Calibri" w:cs="Tahoma"/>
              </w:rPr>
              <w:t>Vithayathil</w:t>
            </w:r>
            <w:proofErr w:type="spellEnd"/>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client checks the boat availability from the system. System then informs the user of the boats available on required date.</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8578" w:type="dxa"/>
            <w:gridSpan w:val="4"/>
            <w:tcBorders>
              <w:top w:val="single" w:sz="8" w:space="0" w:color="808080"/>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enquiry</w:t>
            </w: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8578"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53"/>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PreConditions:</w:t>
            </w:r>
          </w:p>
        </w:tc>
        <w:tc>
          <w:tcPr>
            <w:tcW w:w="8578" w:type="dxa"/>
            <w:gridSpan w:val="4"/>
            <w:tcBorders>
              <w:top w:val="single" w:sz="4" w:space="0" w:color="auto"/>
              <w:left w:val="single" w:sz="4" w:space="0" w:color="auto"/>
              <w:right w:val="single" w:sz="4" w:space="0" w:color="auto"/>
            </w:tcBorders>
            <w:vAlign w:val="center"/>
          </w:tcPr>
          <w:p w:rsidR="00075E06" w:rsidRDefault="00075E06" w:rsidP="000E0575">
            <w:pPr>
              <w:snapToGrid w:val="0"/>
              <w:rPr>
                <w:rFonts w:ascii="Calibri" w:hAnsi="Calibri" w:cs="Tahoma"/>
              </w:rPr>
            </w:pPr>
          </w:p>
        </w:tc>
      </w:tr>
      <w:tr w:rsidR="00075E06" w:rsidTr="00D4687F">
        <w:tblPrEx>
          <w:tblCellMar>
            <w:left w:w="86" w:type="dxa"/>
          </w:tblCellMar>
        </w:tblPrEx>
        <w:trPr>
          <w:trHeight w:val="515"/>
        </w:trPr>
        <w:tc>
          <w:tcPr>
            <w:tcW w:w="2010"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8578" w:type="dxa"/>
            <w:gridSpan w:val="4"/>
            <w:tcBorders>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Booking complete and receipt sent.</w:t>
            </w:r>
          </w:p>
        </w:tc>
      </w:tr>
      <w:tr w:rsidR="00075E06" w:rsidTr="00D4687F">
        <w:tblPrEx>
          <w:tblCellMar>
            <w:left w:w="86" w:type="dxa"/>
          </w:tblCellMar>
        </w:tblPrEx>
        <w:trPr>
          <w:trHeight w:val="51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FLOW</w:t>
            </w:r>
          </w:p>
        </w:tc>
      </w:tr>
      <w:tr w:rsidR="00075E06" w:rsidTr="00D4687F">
        <w:tblPrEx>
          <w:tblCellMar>
            <w:left w:w="86" w:type="dxa"/>
          </w:tblCellMar>
        </w:tblPrEx>
        <w:trPr>
          <w:trHeight w:val="1925"/>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2"/>
              </w:numPr>
              <w:suppressAutoHyphens/>
              <w:snapToGrid w:val="0"/>
              <w:rPr>
                <w:rFonts w:ascii="Calibri" w:hAnsi="Calibri"/>
              </w:rPr>
            </w:pPr>
            <w:r>
              <w:rPr>
                <w:rFonts w:ascii="Calibri" w:hAnsi="Calibri"/>
              </w:rPr>
              <w:lastRenderedPageBreak/>
              <w:t>User enters booking requirements (no. of passengers, date and Boat class)</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booking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 checks maintenance schedule</w:t>
            </w:r>
          </w:p>
          <w:p w:rsidR="00075E06" w:rsidRDefault="00075E06" w:rsidP="00075E06">
            <w:pPr>
              <w:widowControl w:val="0"/>
              <w:numPr>
                <w:ilvl w:val="0"/>
                <w:numId w:val="12"/>
              </w:numPr>
              <w:suppressAutoHyphens/>
              <w:snapToGrid w:val="0"/>
              <w:rPr>
                <w:rFonts w:ascii="Calibri" w:hAnsi="Calibri"/>
              </w:rPr>
            </w:pPr>
            <w:r>
              <w:rPr>
                <w:rFonts w:ascii="Calibri" w:hAnsi="Calibri"/>
              </w:rPr>
              <w:t>Systems informs user of available boats</w:t>
            </w:r>
          </w:p>
          <w:p w:rsidR="00075E06" w:rsidRDefault="00075E06" w:rsidP="00075E06">
            <w:pPr>
              <w:widowControl w:val="0"/>
              <w:numPr>
                <w:ilvl w:val="0"/>
                <w:numId w:val="12"/>
              </w:numPr>
              <w:suppressAutoHyphens/>
              <w:snapToGrid w:val="0"/>
              <w:rPr>
                <w:rFonts w:ascii="Calibri" w:hAnsi="Calibri"/>
              </w:rPr>
            </w:pPr>
            <w:r>
              <w:rPr>
                <w:rFonts w:ascii="Calibri" w:hAnsi="Calibri"/>
              </w:rPr>
              <w:t>End Use Case</w:t>
            </w:r>
          </w:p>
        </w:tc>
      </w:tr>
      <w:tr w:rsidR="00075E06"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SCENARIOS</w:t>
            </w:r>
          </w:p>
        </w:tc>
      </w:tr>
      <w:tr w:rsidR="00075E06" w:rsidRPr="00BD49A7" w:rsidTr="00D4687F">
        <w:tblPrEx>
          <w:tblCellMar>
            <w:left w:w="86" w:type="dxa"/>
          </w:tblCellMar>
        </w:tblPrEx>
        <w:trPr>
          <w:trHeight w:val="30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3"/>
              </w:numPr>
              <w:suppressAutoHyphens/>
              <w:rPr>
                <w:rFonts w:ascii="Calibri" w:hAnsi="Calibri" w:cs="Tahoma"/>
              </w:rPr>
            </w:pPr>
            <w:r>
              <w:rPr>
                <w:rFonts w:ascii="Calibri" w:hAnsi="Calibri" w:cs="Tahoma"/>
              </w:rPr>
              <w:t>In 1 date is outside holiday schedule.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1 required boat/s unavailable/on maintenance. Error message and request new date. End UC.</w:t>
            </w:r>
          </w:p>
          <w:p w:rsidR="00075E06" w:rsidRDefault="00075E06" w:rsidP="00075E06">
            <w:pPr>
              <w:widowControl w:val="0"/>
              <w:numPr>
                <w:ilvl w:val="0"/>
                <w:numId w:val="13"/>
              </w:numPr>
              <w:suppressAutoHyphens/>
              <w:rPr>
                <w:rFonts w:ascii="Calibri" w:hAnsi="Calibri" w:cs="Tahoma"/>
              </w:rPr>
            </w:pPr>
            <w:r>
              <w:rPr>
                <w:rFonts w:ascii="Calibri" w:hAnsi="Calibri" w:cs="Tahoma"/>
              </w:rPr>
              <w:t>In 2 no boats available. End UC</w:t>
            </w:r>
          </w:p>
          <w:p w:rsidR="00075E06" w:rsidRPr="00BD49A7" w:rsidRDefault="00075E06" w:rsidP="00075E06">
            <w:pPr>
              <w:widowControl w:val="0"/>
              <w:numPr>
                <w:ilvl w:val="0"/>
                <w:numId w:val="13"/>
              </w:numPr>
              <w:suppressAutoHyphens/>
              <w:rPr>
                <w:rFonts w:ascii="Calibri" w:hAnsi="Calibri" w:cs="Tahoma"/>
              </w:rPr>
            </w:pPr>
            <w:r>
              <w:rPr>
                <w:rFonts w:ascii="Calibri" w:hAnsi="Calibri" w:cs="Tahoma"/>
              </w:rPr>
              <w:t>In 3 boat requested booked for maintenance. Error message and request new date. End UC</w:t>
            </w:r>
          </w:p>
        </w:tc>
      </w:tr>
      <w:tr w:rsidR="00075E06" w:rsidTr="00D4687F">
        <w:tblPrEx>
          <w:tblCellMar>
            <w:left w:w="86" w:type="dxa"/>
          </w:tblCellMar>
        </w:tblPrEx>
        <w:trPr>
          <w:trHeight w:val="473"/>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 xml:space="preserve">NOTES </w:t>
            </w:r>
          </w:p>
        </w:tc>
      </w:tr>
      <w:tr w:rsidR="00075E06" w:rsidTr="00D4687F">
        <w:tblPrEx>
          <w:tblCellMar>
            <w:left w:w="86" w:type="dxa"/>
          </w:tblCellMar>
        </w:tblPrEx>
        <w:trPr>
          <w:trHeight w:val="961"/>
        </w:trPr>
        <w:tc>
          <w:tcPr>
            <w:tcW w:w="10588" w:type="dxa"/>
            <w:gridSpan w:val="5"/>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sz w:val="22"/>
                <w:szCs w:val="22"/>
              </w:rPr>
            </w:pPr>
            <w:r>
              <w:rPr>
                <w:rFonts w:ascii="Calibri" w:hAnsi="Calibri"/>
                <w:sz w:val="22"/>
                <w:szCs w:val="22"/>
              </w:rPr>
              <w:t xml:space="preserve">1)Booking clerk is a </w:t>
            </w:r>
            <w:proofErr w:type="spellStart"/>
            <w:r>
              <w:rPr>
                <w:rFonts w:ascii="Calibri" w:hAnsi="Calibri"/>
                <w:sz w:val="22"/>
                <w:szCs w:val="22"/>
              </w:rPr>
              <w:t>specialised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r>
              <w:rPr>
                <w:rFonts w:ascii="Calibri" w:hAnsi="Calibri"/>
                <w:sz w:val="22"/>
                <w:szCs w:val="22"/>
              </w:rPr>
              <w:t xml:space="preserve">2) client is a </w:t>
            </w:r>
            <w:proofErr w:type="spellStart"/>
            <w:r>
              <w:rPr>
                <w:rFonts w:ascii="Calibri" w:hAnsi="Calibri"/>
                <w:sz w:val="22"/>
                <w:szCs w:val="22"/>
              </w:rPr>
              <w:t>generalised</w:t>
            </w:r>
            <w:proofErr w:type="spellEnd"/>
            <w:r>
              <w:rPr>
                <w:rFonts w:ascii="Calibri" w:hAnsi="Calibri"/>
                <w:sz w:val="22"/>
                <w:szCs w:val="22"/>
              </w:rPr>
              <w:t xml:space="preserve"> user</w:t>
            </w:r>
          </w:p>
          <w:p w:rsidR="00075E06" w:rsidRDefault="00075E06" w:rsidP="000E0575">
            <w:pPr>
              <w:snapToGrid w:val="0"/>
              <w:rPr>
                <w:rFonts w:ascii="Calibri" w:hAnsi="Calibri"/>
                <w:sz w:val="22"/>
                <w:szCs w:val="22"/>
              </w:rPr>
            </w:pP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E826D1" w:rsidRDefault="00E826D1" w:rsidP="00FC4F1D">
      <w:pPr>
        <w:pStyle w:val="Heading3"/>
      </w:pPr>
    </w:p>
    <w:p w:rsidR="00075E06" w:rsidRDefault="00075E06" w:rsidP="00FC4F1D">
      <w:pPr>
        <w:pStyle w:val="Heading3"/>
      </w:pPr>
      <w:bookmarkStart w:id="13" w:name="_Toc341213973"/>
      <w:r>
        <w:t>Use case: Make a payment</w:t>
      </w:r>
      <w:bookmarkEnd w:id="13"/>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923" w:type="dxa"/>
        <w:tblInd w:w="-198" w:type="dxa"/>
        <w:tblLayout w:type="fixed"/>
        <w:tblCellMar>
          <w:top w:w="14" w:type="dxa"/>
          <w:left w:w="86" w:type="dxa"/>
          <w:bottom w:w="14" w:type="dxa"/>
          <w:right w:w="86" w:type="dxa"/>
        </w:tblCellMar>
        <w:tblLook w:val="0000" w:firstRow="0" w:lastRow="0" w:firstColumn="0" w:lastColumn="0" w:noHBand="0" w:noVBand="0"/>
      </w:tblPr>
      <w:tblGrid>
        <w:gridCol w:w="2026"/>
        <w:gridCol w:w="2464"/>
        <w:gridCol w:w="2464"/>
        <w:gridCol w:w="2969"/>
      </w:tblGrid>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464"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Make a payment</w:t>
            </w:r>
          </w:p>
        </w:tc>
        <w:tc>
          <w:tcPr>
            <w:tcW w:w="2464" w:type="dxa"/>
            <w:tcBorders>
              <w:top w:val="single" w:sz="4" w:space="0" w:color="auto"/>
              <w:left w:val="single" w:sz="4" w:space="0" w:color="auto"/>
              <w:bottom w:val="single" w:sz="4" w:space="0" w:color="auto"/>
            </w:tcBorders>
            <w:vAlign w:val="center"/>
          </w:tcPr>
          <w:p w:rsidR="00075E06" w:rsidRDefault="00075E06" w:rsidP="000E0575">
            <w:pPr>
              <w:snapToGrid w:val="0"/>
              <w:rPr>
                <w:rFonts w:ascii="Calibri" w:hAnsi="Calibri" w:cs="Tahoma"/>
                <w:b/>
              </w:rPr>
            </w:pPr>
            <w:r>
              <w:rPr>
                <w:rFonts w:ascii="Calibri" w:hAnsi="Calibri" w:cs="Tahoma"/>
                <w:b/>
              </w:rPr>
              <w:t>CREATED BY:</w:t>
            </w:r>
          </w:p>
        </w:tc>
        <w:tc>
          <w:tcPr>
            <w:tcW w:w="2969" w:type="dxa"/>
            <w:tcBorders>
              <w:top w:val="single" w:sz="4" w:space="0" w:color="auto"/>
              <w:left w:val="single" w:sz="4" w:space="0" w:color="C0C0C0"/>
              <w:bottom w:val="single" w:sz="4" w:space="0" w:color="auto"/>
              <w:right w:val="single" w:sz="4" w:space="0" w:color="auto"/>
            </w:tcBorders>
            <w:vAlign w:val="center"/>
          </w:tcPr>
          <w:p w:rsidR="00075E06" w:rsidRDefault="00075E06" w:rsidP="000E0575">
            <w:pPr>
              <w:snapToGrid w:val="0"/>
              <w:rPr>
                <w:rFonts w:ascii="Calibri" w:hAnsi="Calibri" w:cs="Tahoma"/>
              </w:rPr>
            </w:pPr>
            <w:proofErr w:type="spellStart"/>
            <w:r>
              <w:rPr>
                <w:rFonts w:ascii="Calibri" w:hAnsi="Calibri" w:cs="Tahoma"/>
              </w:rPr>
              <w:t>Jolanta</w:t>
            </w:r>
            <w:proofErr w:type="spellEnd"/>
            <w:r>
              <w:rPr>
                <w:rFonts w:ascii="Calibri" w:hAnsi="Calibri" w:cs="Tahoma"/>
              </w:rPr>
              <w:t xml:space="preserve"> </w:t>
            </w:r>
            <w:proofErr w:type="spellStart"/>
            <w:r>
              <w:rPr>
                <w:rFonts w:ascii="Calibri" w:hAnsi="Calibri" w:cs="Tahoma"/>
              </w:rPr>
              <w:t>Rusecka</w:t>
            </w:r>
            <w:proofErr w:type="spellEnd"/>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The Booking clerk</w:t>
            </w:r>
            <w:r>
              <w:rPr>
                <w:rFonts w:ascii="Calibri" w:hAnsi="Calibri"/>
              </w:rPr>
              <w:t xml:space="preserve"> </w:t>
            </w:r>
            <w:r>
              <w:rPr>
                <w:rFonts w:ascii="Calibri" w:hAnsi="Calibri" w:cs="Tahoma"/>
              </w:rPr>
              <w:t>receives the outstanding balance and then issues the appropriate document; a receipt if outstanding balance is paid.</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CLIENT</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Generate Invoice and issue receipt</w:t>
            </w:r>
          </w:p>
        </w:tc>
      </w:tr>
      <w:tr w:rsidR="00075E06" w:rsidTr="00D4687F">
        <w:trPr>
          <w:trHeight w:val="387"/>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pre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 xml:space="preserve">Client must have a provisional Booking </w:t>
            </w:r>
          </w:p>
        </w:tc>
      </w:tr>
      <w:tr w:rsidR="00075E06" w:rsidTr="00D4687F">
        <w:trPr>
          <w:trHeight w:val="360"/>
        </w:trPr>
        <w:tc>
          <w:tcPr>
            <w:tcW w:w="2026" w:type="dxa"/>
            <w:tcBorders>
              <w:top w:val="single" w:sz="4" w:space="0" w:color="auto"/>
              <w:left w:val="single" w:sz="4" w:space="0" w:color="auto"/>
              <w:bottom w:val="single" w:sz="4" w:space="0" w:color="auto"/>
              <w:right w:val="single" w:sz="4" w:space="0" w:color="auto"/>
            </w:tcBorders>
            <w:vAlign w:val="center"/>
          </w:tcPr>
          <w:p w:rsidR="00075E06" w:rsidRDefault="00075E06"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97" w:type="dxa"/>
            <w:gridSpan w:val="3"/>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rPr>
            </w:pPr>
            <w:r>
              <w:rPr>
                <w:rFonts w:ascii="Calibri" w:hAnsi="Calibri" w:cs="Tahoma"/>
              </w:rPr>
              <w:t>Payment has been made and booking confirmation sent</w:t>
            </w:r>
          </w:p>
        </w:tc>
      </w:tr>
      <w:tr w:rsidR="00075E06" w:rsidTr="00D4687F">
        <w:trPr>
          <w:trHeight w:val="36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jc w:val="center"/>
              <w:rPr>
                <w:rFonts w:ascii="Calibri" w:hAnsi="Calibri" w:cs="Tahoma"/>
                <w:b/>
              </w:rPr>
            </w:pPr>
            <w:r>
              <w:rPr>
                <w:rFonts w:ascii="Calibri" w:hAnsi="Calibri" w:cs="Tahoma"/>
                <w:b/>
              </w:rPr>
              <w:t>BASIC PATH</w:t>
            </w:r>
          </w:p>
        </w:tc>
      </w:tr>
      <w:tr w:rsidR="00075E06" w:rsidTr="00D4687F">
        <w:trPr>
          <w:trHeight w:val="1133"/>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Pr="00165C14" w:rsidRDefault="00075E06" w:rsidP="00075E06">
            <w:pPr>
              <w:widowControl w:val="0"/>
              <w:numPr>
                <w:ilvl w:val="0"/>
                <w:numId w:val="10"/>
              </w:numPr>
              <w:suppressAutoHyphens/>
              <w:snapToGrid w:val="0"/>
              <w:rPr>
                <w:rFonts w:ascii="Calibri" w:hAnsi="Calibri"/>
              </w:rPr>
            </w:pPr>
            <w:r>
              <w:rPr>
                <w:rFonts w:ascii="Calibri" w:hAnsi="Calibri"/>
              </w:rPr>
              <w:lastRenderedPageBreak/>
              <w:t xml:space="preserve">Client initiates use case by </w:t>
            </w:r>
            <w:r w:rsidRPr="00165C14">
              <w:rPr>
                <w:rFonts w:ascii="Calibri" w:hAnsi="Calibri"/>
              </w:rPr>
              <w:t>entering booking reference number</w:t>
            </w:r>
          </w:p>
          <w:p w:rsidR="00075E06" w:rsidRPr="00165C14"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ystem checks booking and confirms booking exists</w:t>
            </w:r>
          </w:p>
          <w:p w:rsidR="00075E06" w:rsidRDefault="00075E06" w:rsidP="00075E06">
            <w:pPr>
              <w:widowControl w:val="0"/>
              <w:numPr>
                <w:ilvl w:val="0"/>
                <w:numId w:val="10"/>
              </w:numPr>
              <w:suppressAutoHyphens/>
              <w:snapToGrid w:val="0"/>
              <w:rPr>
                <w:rFonts w:ascii="Calibri" w:hAnsi="Calibri"/>
              </w:rPr>
            </w:pPr>
            <w:r>
              <w:rPr>
                <w:rFonts w:ascii="Calibri" w:hAnsi="Calibri"/>
              </w:rPr>
              <w:t>Client requests making a payment</w:t>
            </w:r>
          </w:p>
          <w:p w:rsidR="00075E06" w:rsidRDefault="00075E06" w:rsidP="00075E06">
            <w:pPr>
              <w:widowControl w:val="0"/>
              <w:numPr>
                <w:ilvl w:val="0"/>
                <w:numId w:val="10"/>
              </w:numPr>
              <w:suppressAutoHyphens/>
              <w:snapToGrid w:val="0"/>
              <w:rPr>
                <w:rFonts w:ascii="Calibri" w:hAnsi="Calibri"/>
              </w:rPr>
            </w:pPr>
            <w:r>
              <w:rPr>
                <w:rFonts w:ascii="Calibri" w:hAnsi="Calibri"/>
              </w:rPr>
              <w:t>S</w:t>
            </w:r>
            <w:r w:rsidRPr="00165C14">
              <w:rPr>
                <w:rFonts w:ascii="Calibri" w:hAnsi="Calibri"/>
              </w:rPr>
              <w:t xml:space="preserve">ystem calculates amount due and informs </w:t>
            </w:r>
            <w:r>
              <w:rPr>
                <w:rFonts w:ascii="Calibri" w:hAnsi="Calibri"/>
              </w:rPr>
              <w:t xml:space="preserve">the Client </w:t>
            </w:r>
          </w:p>
          <w:p w:rsidR="00075E06" w:rsidRDefault="00075E06" w:rsidP="00075E06">
            <w:pPr>
              <w:widowControl w:val="0"/>
              <w:numPr>
                <w:ilvl w:val="0"/>
                <w:numId w:val="10"/>
              </w:numPr>
              <w:suppressAutoHyphens/>
              <w:snapToGrid w:val="0"/>
              <w:rPr>
                <w:rFonts w:ascii="Calibri" w:hAnsi="Calibri"/>
              </w:rPr>
            </w:pPr>
            <w:r>
              <w:rPr>
                <w:rFonts w:ascii="Calibri" w:hAnsi="Calibri"/>
              </w:rPr>
              <w:t xml:space="preserve">Client enters payment details </w:t>
            </w:r>
          </w:p>
          <w:p w:rsidR="00075E06" w:rsidRDefault="00075E06" w:rsidP="00075E06">
            <w:pPr>
              <w:widowControl w:val="0"/>
              <w:numPr>
                <w:ilvl w:val="0"/>
                <w:numId w:val="10"/>
              </w:numPr>
              <w:suppressAutoHyphens/>
              <w:rPr>
                <w:rFonts w:ascii="Calibri" w:hAnsi="Calibri"/>
              </w:rPr>
            </w:pPr>
            <w:r>
              <w:rPr>
                <w:rFonts w:ascii="Calibri" w:hAnsi="Calibri"/>
              </w:rPr>
              <w:t>System confirms payment and sends the notification to the Client.</w:t>
            </w:r>
          </w:p>
          <w:p w:rsidR="00075E06" w:rsidRDefault="00075E06" w:rsidP="00075E06">
            <w:pPr>
              <w:widowControl w:val="0"/>
              <w:numPr>
                <w:ilvl w:val="0"/>
                <w:numId w:val="10"/>
              </w:numPr>
              <w:suppressAutoHyphens/>
              <w:rPr>
                <w:rFonts w:ascii="Calibri" w:hAnsi="Calibri"/>
              </w:rPr>
            </w:pPr>
            <w:r>
              <w:rPr>
                <w:rFonts w:ascii="Calibri" w:hAnsi="Calibri"/>
              </w:rPr>
              <w:t>System updates booking status</w:t>
            </w:r>
          </w:p>
          <w:p w:rsidR="00075E06" w:rsidRDefault="00075E06" w:rsidP="00075E06">
            <w:pPr>
              <w:widowControl w:val="0"/>
              <w:numPr>
                <w:ilvl w:val="0"/>
                <w:numId w:val="10"/>
              </w:numPr>
              <w:suppressAutoHyphens/>
              <w:rPr>
                <w:rFonts w:ascii="Calibri" w:hAnsi="Calibri"/>
              </w:rPr>
            </w:pPr>
            <w:r w:rsidRPr="00EB27B0">
              <w:rPr>
                <w:rFonts w:ascii="Calibri" w:hAnsi="Calibri"/>
              </w:rPr>
              <w:t xml:space="preserve">The use case </w:t>
            </w:r>
            <w:r>
              <w:rPr>
                <w:rFonts w:ascii="Calibri" w:hAnsi="Calibri"/>
              </w:rPr>
              <w:t>terminates</w:t>
            </w:r>
          </w:p>
        </w:tc>
      </w:tr>
      <w:tr w:rsidR="00075E06" w:rsidTr="00D4687F">
        <w:trPr>
          <w:trHeight w:val="212"/>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napToGrid w:val="0"/>
              <w:rPr>
                <w:rFonts w:ascii="Calibri" w:hAnsi="Calibri" w:cs="Tahoma"/>
                <w:b/>
              </w:rPr>
            </w:pPr>
            <w:r>
              <w:rPr>
                <w:rFonts w:ascii="Calibri" w:hAnsi="Calibri" w:cs="Tahoma"/>
                <w:b/>
              </w:rPr>
              <w:t>ALTERNATIVE PATH</w:t>
            </w:r>
          </w:p>
        </w:tc>
      </w:tr>
      <w:tr w:rsidR="00075E06" w:rsidTr="00D4687F">
        <w:trPr>
          <w:trHeight w:val="5790"/>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Booking reference number wrong.</w:t>
            </w:r>
          </w:p>
          <w:p w:rsidR="00075E06" w:rsidRDefault="00075E06" w:rsidP="00075E06">
            <w:pPr>
              <w:widowControl w:val="0"/>
              <w:numPr>
                <w:ilvl w:val="0"/>
                <w:numId w:val="14"/>
              </w:numPr>
              <w:suppressAutoHyphens/>
              <w:snapToGrid w:val="0"/>
              <w:rPr>
                <w:rFonts w:ascii="Calibri" w:hAnsi="Calibri" w:cs="Tahoma"/>
              </w:rPr>
            </w:pPr>
            <w:r>
              <w:rPr>
                <w:rFonts w:ascii="Calibri" w:hAnsi="Calibri" w:cs="Tahoma"/>
              </w:rPr>
              <w:t>2a, Error message and use case ended.</w:t>
            </w:r>
          </w:p>
          <w:p w:rsidR="00075E06" w:rsidRDefault="00075E06" w:rsidP="00075E06">
            <w:pPr>
              <w:widowControl w:val="0"/>
              <w:numPr>
                <w:ilvl w:val="0"/>
                <w:numId w:val="11"/>
              </w:numPr>
              <w:suppressAutoHyphens/>
              <w:snapToGrid w:val="0"/>
              <w:rPr>
                <w:rFonts w:ascii="Calibri" w:hAnsi="Calibri" w:cs="Tahoma"/>
              </w:rPr>
            </w:pPr>
            <w:r>
              <w:rPr>
                <w:rFonts w:ascii="Calibri" w:hAnsi="Calibri" w:cs="Tahoma"/>
              </w:rPr>
              <w:t>In Step 2, B</w:t>
            </w:r>
            <w:r w:rsidRPr="009524FB">
              <w:rPr>
                <w:rFonts w:ascii="Calibri" w:hAnsi="Calibri" w:cs="Tahoma"/>
              </w:rPr>
              <w:t>ooking date past.</w:t>
            </w:r>
          </w:p>
          <w:p w:rsidR="00075E06" w:rsidRPr="009524FB" w:rsidRDefault="00075E06" w:rsidP="00075E06">
            <w:pPr>
              <w:widowControl w:val="0"/>
              <w:numPr>
                <w:ilvl w:val="0"/>
                <w:numId w:val="17"/>
              </w:numPr>
              <w:suppressAutoHyphens/>
              <w:snapToGrid w:val="0"/>
              <w:rPr>
                <w:rFonts w:ascii="Calibri" w:hAnsi="Calibri" w:cs="Tahoma"/>
              </w:rPr>
            </w:pPr>
            <w:r>
              <w:rPr>
                <w:rFonts w:ascii="Calibri" w:hAnsi="Calibri" w:cs="Tahoma"/>
              </w:rPr>
              <w:t>2a, Error message and u</w:t>
            </w:r>
            <w:r w:rsidRPr="009524FB">
              <w:rPr>
                <w:rFonts w:ascii="Calibri" w:hAnsi="Calibri" w:cs="Tahoma"/>
              </w:rPr>
              <w:t>se case closed</w:t>
            </w:r>
            <w:r>
              <w:rPr>
                <w:rFonts w:ascii="Calibri" w:hAnsi="Calibri" w:cs="Tahoma"/>
              </w:rPr>
              <w:t>.</w:t>
            </w:r>
          </w:p>
          <w:p w:rsidR="00075E06" w:rsidRPr="00165C14" w:rsidRDefault="00075E06" w:rsidP="00075E06">
            <w:pPr>
              <w:widowControl w:val="0"/>
              <w:numPr>
                <w:ilvl w:val="0"/>
                <w:numId w:val="11"/>
              </w:numPr>
              <w:suppressAutoHyphens/>
              <w:snapToGrid w:val="0"/>
              <w:rPr>
                <w:rFonts w:ascii="Calibri" w:hAnsi="Calibri"/>
              </w:rPr>
            </w:pPr>
            <w:r>
              <w:rPr>
                <w:rFonts w:ascii="Calibri" w:hAnsi="Calibri" w:cs="Tahoma"/>
              </w:rPr>
              <w:t>I</w:t>
            </w:r>
            <w:r w:rsidRPr="00165C14">
              <w:rPr>
                <w:rFonts w:ascii="Calibri" w:hAnsi="Calibri" w:cs="Tahoma"/>
              </w:rPr>
              <w:t>n step 3,</w:t>
            </w:r>
            <w:r>
              <w:rPr>
                <w:rFonts w:ascii="Calibri" w:hAnsi="Calibri" w:cs="Tahoma"/>
              </w:rPr>
              <w:t xml:space="preserve"> System declined request.</w:t>
            </w:r>
          </w:p>
          <w:p w:rsidR="00075E06" w:rsidRDefault="00075E06" w:rsidP="00075E06">
            <w:pPr>
              <w:widowControl w:val="0"/>
              <w:numPr>
                <w:ilvl w:val="0"/>
                <w:numId w:val="15"/>
              </w:numPr>
              <w:suppressAutoHyphens/>
              <w:snapToGrid w:val="0"/>
              <w:rPr>
                <w:rFonts w:ascii="Calibri" w:hAnsi="Calibri"/>
              </w:rPr>
            </w:pPr>
            <w:r>
              <w:rPr>
                <w:rFonts w:ascii="Calibri" w:hAnsi="Calibri"/>
              </w:rPr>
              <w:t>3a Use case terminates</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5"/>
              </w:numPr>
              <w:suppressAutoHyphens/>
              <w:snapToGrid w:val="0"/>
              <w:rPr>
                <w:rFonts w:ascii="Calibri" w:hAnsi="Calibri"/>
              </w:rPr>
            </w:pPr>
            <w:r>
              <w:rPr>
                <w:rFonts w:ascii="Calibri" w:hAnsi="Calibri" w:cs="Tahoma"/>
              </w:rPr>
              <w:t>6a 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confirms the payment</w:t>
            </w:r>
          </w:p>
          <w:p w:rsidR="00075E06" w:rsidRDefault="00075E06" w:rsidP="00075E06">
            <w:pPr>
              <w:widowControl w:val="0"/>
              <w:numPr>
                <w:ilvl w:val="0"/>
                <w:numId w:val="15"/>
              </w:numPr>
              <w:suppressAutoHyphens/>
              <w:snapToGrid w:val="0"/>
              <w:rPr>
                <w:rFonts w:ascii="Calibri" w:hAnsi="Calibri"/>
              </w:rPr>
            </w:pPr>
            <w:r>
              <w:rPr>
                <w:rFonts w:ascii="Calibri" w:hAnsi="Calibri"/>
              </w:rPr>
              <w:t>Use case closed. Use case continues at Step 7.</w:t>
            </w:r>
          </w:p>
          <w:p w:rsidR="00075E06" w:rsidRDefault="00075E06" w:rsidP="00075E06">
            <w:pPr>
              <w:widowControl w:val="0"/>
              <w:numPr>
                <w:ilvl w:val="0"/>
                <w:numId w:val="11"/>
              </w:numPr>
              <w:suppressAutoHyphens/>
              <w:snapToGrid w:val="0"/>
              <w:rPr>
                <w:rFonts w:ascii="Calibri" w:hAnsi="Calibri"/>
              </w:rPr>
            </w:pPr>
            <w:r>
              <w:rPr>
                <w:rFonts w:ascii="Calibri" w:hAnsi="Calibri"/>
              </w:rPr>
              <w:t>In step 6, Payment not confirmed.</w:t>
            </w:r>
          </w:p>
          <w:p w:rsidR="00075E06" w:rsidRPr="00EB27B0" w:rsidRDefault="00075E06" w:rsidP="00075E06">
            <w:pPr>
              <w:widowControl w:val="0"/>
              <w:numPr>
                <w:ilvl w:val="0"/>
                <w:numId w:val="16"/>
              </w:numPr>
              <w:suppressAutoHyphens/>
              <w:snapToGrid w:val="0"/>
              <w:rPr>
                <w:rFonts w:ascii="Calibri" w:hAnsi="Calibri"/>
              </w:rPr>
            </w:pPr>
            <w:r>
              <w:rPr>
                <w:rFonts w:ascii="Calibri" w:hAnsi="Calibri"/>
              </w:rPr>
              <w:t xml:space="preserve">6a </w:t>
            </w:r>
            <w:r>
              <w:rPr>
                <w:rFonts w:ascii="Calibri" w:hAnsi="Calibri" w:cs="Tahoma"/>
              </w:rPr>
              <w:t>Error message.</w:t>
            </w:r>
          </w:p>
          <w:p w:rsidR="00075E06" w:rsidRDefault="00075E06" w:rsidP="00075E06">
            <w:pPr>
              <w:widowControl w:val="0"/>
              <w:numPr>
                <w:ilvl w:val="0"/>
                <w:numId w:val="15"/>
              </w:numPr>
              <w:suppressAutoHyphens/>
              <w:snapToGrid w:val="0"/>
              <w:rPr>
                <w:rFonts w:ascii="Calibri" w:hAnsi="Calibri"/>
              </w:rPr>
            </w:pPr>
            <w:r>
              <w:rPr>
                <w:rFonts w:ascii="Calibri" w:hAnsi="Calibri"/>
              </w:rPr>
              <w:t>6b System request payment details to be entered again.</w:t>
            </w:r>
          </w:p>
          <w:p w:rsidR="00075E06" w:rsidRDefault="00075E06" w:rsidP="00075E06">
            <w:pPr>
              <w:widowControl w:val="0"/>
              <w:numPr>
                <w:ilvl w:val="0"/>
                <w:numId w:val="15"/>
              </w:numPr>
              <w:suppressAutoHyphens/>
              <w:snapToGrid w:val="0"/>
              <w:rPr>
                <w:rFonts w:ascii="Calibri" w:hAnsi="Calibri"/>
              </w:rPr>
            </w:pPr>
            <w:r>
              <w:rPr>
                <w:rFonts w:ascii="Calibri" w:hAnsi="Calibri"/>
              </w:rPr>
              <w:t>6c User inserts payment details.</w:t>
            </w:r>
          </w:p>
          <w:p w:rsidR="00075E06" w:rsidRDefault="00075E06" w:rsidP="00075E06">
            <w:pPr>
              <w:widowControl w:val="0"/>
              <w:numPr>
                <w:ilvl w:val="0"/>
                <w:numId w:val="15"/>
              </w:numPr>
              <w:suppressAutoHyphens/>
              <w:snapToGrid w:val="0"/>
              <w:rPr>
                <w:rFonts w:ascii="Calibri" w:hAnsi="Calibri"/>
              </w:rPr>
            </w:pPr>
            <w:r>
              <w:rPr>
                <w:rFonts w:ascii="Calibri" w:hAnsi="Calibri"/>
              </w:rPr>
              <w:t>6d System rejects the payment</w:t>
            </w:r>
          </w:p>
          <w:p w:rsidR="00075E06" w:rsidRDefault="00075E06" w:rsidP="00075E06">
            <w:pPr>
              <w:widowControl w:val="0"/>
              <w:numPr>
                <w:ilvl w:val="0"/>
                <w:numId w:val="16"/>
              </w:numPr>
              <w:suppressAutoHyphens/>
              <w:snapToGrid w:val="0"/>
              <w:rPr>
                <w:rFonts w:ascii="Calibri" w:hAnsi="Calibri"/>
              </w:rPr>
            </w:pPr>
            <w:r>
              <w:rPr>
                <w:rFonts w:ascii="Calibri" w:hAnsi="Calibri"/>
              </w:rPr>
              <w:t>6e Use case terminates</w:t>
            </w:r>
          </w:p>
          <w:p w:rsidR="00075E06" w:rsidRPr="00165C14" w:rsidRDefault="00075E06" w:rsidP="000E0575">
            <w:pPr>
              <w:snapToGrid w:val="0"/>
              <w:ind w:left="720"/>
              <w:rPr>
                <w:rFonts w:ascii="Calibri" w:hAnsi="Calibri"/>
              </w:rPr>
            </w:pPr>
          </w:p>
          <w:p w:rsidR="00075E06" w:rsidRDefault="00075E06" w:rsidP="000E0575"/>
        </w:tc>
      </w:tr>
      <w:tr w:rsidR="00075E06" w:rsidRPr="00763385" w:rsidTr="00D4687F">
        <w:trPr>
          <w:trHeight w:val="118"/>
        </w:trPr>
        <w:tc>
          <w:tcPr>
            <w:tcW w:w="9923" w:type="dxa"/>
            <w:gridSpan w:val="4"/>
            <w:tcBorders>
              <w:top w:val="single" w:sz="4" w:space="0" w:color="auto"/>
              <w:left w:val="single" w:sz="4" w:space="0" w:color="auto"/>
              <w:bottom w:val="single" w:sz="4" w:space="0" w:color="auto"/>
              <w:right w:val="single" w:sz="4" w:space="0" w:color="auto"/>
            </w:tcBorders>
            <w:vAlign w:val="center"/>
          </w:tcPr>
          <w:p w:rsidR="00075E06" w:rsidRDefault="00075E06" w:rsidP="000E0575">
            <w:pPr>
              <w:spacing w:before="96" w:after="120" w:line="360" w:lineRule="atLeast"/>
              <w:rPr>
                <w:rFonts w:ascii="Calibri" w:hAnsi="Calibri" w:cs="Calibri"/>
                <w:b/>
                <w:color w:val="000000"/>
                <w:lang w:eastAsia="en-GB"/>
              </w:rPr>
            </w:pPr>
            <w:r w:rsidRPr="00763385">
              <w:rPr>
                <w:rFonts w:ascii="Calibri" w:hAnsi="Calibri" w:cs="Calibri"/>
                <w:b/>
                <w:color w:val="000000"/>
                <w:lang w:eastAsia="en-GB"/>
              </w:rPr>
              <w:t>NOTES</w:t>
            </w:r>
          </w:p>
          <w:p w:rsidR="00075E06" w:rsidRPr="00763385" w:rsidRDefault="00075E06" w:rsidP="000E0575">
            <w:pPr>
              <w:spacing w:before="96" w:after="120" w:line="360" w:lineRule="atLeast"/>
              <w:rPr>
                <w:rFonts w:ascii="Calibri" w:hAnsi="Calibri" w:cs="Calibri"/>
                <w:b/>
                <w:color w:val="000000"/>
                <w:lang w:eastAsia="en-GB"/>
              </w:rPr>
            </w:pPr>
            <w:r w:rsidRPr="00763385">
              <w:rPr>
                <w:rFonts w:ascii="Arial" w:hAnsi="Arial" w:cs="Arial"/>
                <w:color w:val="000000"/>
                <w:lang w:eastAsia="en-GB"/>
              </w:rPr>
              <w:t>Client is a </w:t>
            </w:r>
            <w:r w:rsidRPr="00763385">
              <w:rPr>
                <w:rFonts w:ascii="Arial" w:hAnsi="Arial" w:cs="Arial"/>
                <w:bCs/>
                <w:color w:val="000000"/>
                <w:lang w:eastAsia="en-GB"/>
              </w:rPr>
              <w:t>generalization</w:t>
            </w:r>
            <w:r w:rsidRPr="00763385">
              <w:rPr>
                <w:rFonts w:ascii="Arial" w:hAnsi="Arial" w:cs="Arial"/>
                <w:color w:val="000000"/>
                <w:lang w:eastAsia="en-GB"/>
              </w:rPr>
              <w:t xml:space="preserve"> of Booking Clerk </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5931C2" w:rsidRDefault="005931C2" w:rsidP="00FC4F1D">
      <w:pPr>
        <w:pStyle w:val="Heading3"/>
      </w:pPr>
      <w:bookmarkStart w:id="14" w:name="_Toc341213974"/>
      <w:r>
        <w:t>Use case: Make a booking</w:t>
      </w:r>
      <w:bookmarkEnd w:id="14"/>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tbl>
      <w:tblPr>
        <w:tblW w:w="9781" w:type="dxa"/>
        <w:tblInd w:w="228" w:type="dxa"/>
        <w:tblLayout w:type="fixed"/>
        <w:tblCellMar>
          <w:top w:w="14" w:type="dxa"/>
          <w:left w:w="86" w:type="dxa"/>
          <w:bottom w:w="14" w:type="dxa"/>
          <w:right w:w="86" w:type="dxa"/>
        </w:tblCellMar>
        <w:tblLook w:val="0000" w:firstRow="0" w:lastRow="0" w:firstColumn="0" w:lastColumn="0" w:noHBand="0" w:noVBand="0"/>
      </w:tblPr>
      <w:tblGrid>
        <w:gridCol w:w="1911"/>
        <w:gridCol w:w="2356"/>
        <w:gridCol w:w="2356"/>
        <w:gridCol w:w="3158"/>
      </w:tblGrid>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Use Case id:</w:t>
            </w:r>
          </w:p>
        </w:tc>
        <w:tc>
          <w:tcPr>
            <w:tcW w:w="2356"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Make a booking</w:t>
            </w:r>
          </w:p>
        </w:tc>
        <w:tc>
          <w:tcPr>
            <w:tcW w:w="2356" w:type="dxa"/>
            <w:tcBorders>
              <w:top w:val="single" w:sz="4" w:space="0" w:color="auto"/>
              <w:left w:val="single" w:sz="4" w:space="0" w:color="auto"/>
              <w:bottom w:val="single" w:sz="4" w:space="0" w:color="auto"/>
            </w:tcBorders>
            <w:vAlign w:val="center"/>
          </w:tcPr>
          <w:p w:rsidR="005931C2" w:rsidRDefault="005931C2" w:rsidP="000E0575">
            <w:pPr>
              <w:snapToGrid w:val="0"/>
              <w:rPr>
                <w:rFonts w:ascii="Calibri" w:hAnsi="Calibri" w:cs="Tahoma"/>
                <w:b/>
              </w:rPr>
            </w:pPr>
            <w:r>
              <w:rPr>
                <w:rFonts w:ascii="Calibri" w:hAnsi="Calibri" w:cs="Tahoma"/>
                <w:b/>
              </w:rPr>
              <w:t>CREATED BY</w:t>
            </w:r>
          </w:p>
        </w:tc>
        <w:tc>
          <w:tcPr>
            <w:tcW w:w="3158" w:type="dxa"/>
            <w:tcBorders>
              <w:top w:val="single" w:sz="4" w:space="0" w:color="auto"/>
              <w:left w:val="single" w:sz="4" w:space="0" w:color="C0C0C0"/>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Simon Board</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Actors: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 CLERK</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Brief Description:</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 xml:space="preserve">Client calls to book a boat or makes a booking request at boat yard. The booker completes the booking form. </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trigger:</w:t>
            </w:r>
          </w:p>
        </w:tc>
        <w:tc>
          <w:tcPr>
            <w:tcW w:w="7870" w:type="dxa"/>
            <w:gridSpan w:val="3"/>
            <w:tcBorders>
              <w:top w:val="single" w:sz="8" w:space="0" w:color="808080"/>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CLIENT</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includes:</w:t>
            </w:r>
          </w:p>
        </w:tc>
        <w:tc>
          <w:tcPr>
            <w:tcW w:w="7870" w:type="dxa"/>
            <w:gridSpan w:val="3"/>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Check boat Availability</w:t>
            </w:r>
          </w:p>
        </w:tc>
      </w:tr>
      <w:tr w:rsidR="005931C2" w:rsidTr="00D4687F">
        <w:trPr>
          <w:trHeight w:val="613"/>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lastRenderedPageBreak/>
              <w:t>pre conditions:</w:t>
            </w:r>
          </w:p>
        </w:tc>
        <w:tc>
          <w:tcPr>
            <w:tcW w:w="7870" w:type="dxa"/>
            <w:gridSpan w:val="3"/>
            <w:tcBorders>
              <w:top w:val="single" w:sz="4" w:space="0" w:color="auto"/>
              <w:left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Booking/maintenance schedule available</w:t>
            </w:r>
          </w:p>
        </w:tc>
      </w:tr>
      <w:tr w:rsidR="005931C2" w:rsidTr="00D4687F">
        <w:trPr>
          <w:trHeight w:val="570"/>
        </w:trPr>
        <w:tc>
          <w:tcPr>
            <w:tcW w:w="1911" w:type="dxa"/>
            <w:tcBorders>
              <w:top w:val="single" w:sz="4" w:space="0" w:color="auto"/>
              <w:left w:val="single" w:sz="4" w:space="0" w:color="auto"/>
              <w:bottom w:val="single" w:sz="4" w:space="0" w:color="auto"/>
              <w:right w:val="single" w:sz="4" w:space="0" w:color="auto"/>
            </w:tcBorders>
            <w:vAlign w:val="center"/>
          </w:tcPr>
          <w:p w:rsidR="005931C2" w:rsidRDefault="005931C2" w:rsidP="000E0575">
            <w:pPr>
              <w:pStyle w:val="AllCapsHeading"/>
              <w:snapToGrid w:val="0"/>
              <w:rPr>
                <w:rFonts w:ascii="Calibri" w:hAnsi="Calibri"/>
                <w:color w:val="auto"/>
                <w:sz w:val="24"/>
                <w:szCs w:val="24"/>
              </w:rPr>
            </w:pPr>
            <w:r>
              <w:rPr>
                <w:rFonts w:ascii="Calibri" w:hAnsi="Calibri"/>
                <w:color w:val="auto"/>
                <w:sz w:val="24"/>
                <w:szCs w:val="24"/>
              </w:rPr>
              <w:t>post conditions:</w:t>
            </w:r>
          </w:p>
        </w:tc>
        <w:tc>
          <w:tcPr>
            <w:tcW w:w="7870" w:type="dxa"/>
            <w:gridSpan w:val="3"/>
            <w:tcBorders>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rPr>
            </w:pPr>
            <w:r>
              <w:rPr>
                <w:rFonts w:ascii="Calibri" w:hAnsi="Calibri" w:cs="Tahoma"/>
              </w:rPr>
              <w:t>Provisional Booking made</w:t>
            </w:r>
          </w:p>
        </w:tc>
      </w:tr>
      <w:tr w:rsidR="005931C2" w:rsidTr="00D4687F">
        <w:trPr>
          <w:trHeight w:val="570"/>
        </w:trPr>
        <w:tc>
          <w:tcPr>
            <w:tcW w:w="9781" w:type="dxa"/>
            <w:gridSpan w:val="4"/>
            <w:tcBorders>
              <w:top w:val="single" w:sz="4" w:space="0" w:color="C0C0C0"/>
              <w:left w:val="single" w:sz="4" w:space="0" w:color="auto"/>
              <w:bottom w:val="single" w:sz="4" w:space="0" w:color="auto"/>
              <w:right w:val="single" w:sz="4" w:space="0" w:color="auto"/>
            </w:tcBorders>
            <w:vAlign w:val="center"/>
          </w:tcPr>
          <w:p w:rsidR="005931C2" w:rsidRDefault="005931C2" w:rsidP="000E0575">
            <w:pPr>
              <w:snapToGrid w:val="0"/>
              <w:jc w:val="center"/>
              <w:rPr>
                <w:rFonts w:ascii="Calibri" w:hAnsi="Calibri" w:cs="Tahoma"/>
                <w:b/>
              </w:rPr>
            </w:pPr>
            <w:r>
              <w:rPr>
                <w:rFonts w:ascii="Calibri" w:hAnsi="Calibri" w:cs="Tahoma"/>
                <w:b/>
              </w:rPr>
              <w:t>BASIC FLOW</w:t>
            </w:r>
          </w:p>
        </w:tc>
      </w:tr>
      <w:tr w:rsidR="005931C2" w:rsidTr="00D4687F">
        <w:trPr>
          <w:trHeight w:val="2131"/>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0"/>
              </w:numPr>
              <w:suppressAutoHyphens/>
              <w:rPr>
                <w:rFonts w:ascii="Calibri" w:hAnsi="Calibri"/>
              </w:rPr>
            </w:pPr>
            <w:r>
              <w:rPr>
                <w:rFonts w:ascii="Calibri" w:hAnsi="Calibri"/>
              </w:rPr>
              <w:t xml:space="preserve">The Booking Clerk initiates use case by entering the client’s details </w:t>
            </w:r>
          </w:p>
          <w:p w:rsidR="005931C2" w:rsidRDefault="005931C2" w:rsidP="005931C2">
            <w:pPr>
              <w:widowControl w:val="0"/>
              <w:numPr>
                <w:ilvl w:val="0"/>
                <w:numId w:val="10"/>
              </w:numPr>
              <w:suppressAutoHyphens/>
              <w:rPr>
                <w:rFonts w:ascii="Calibri" w:hAnsi="Calibri"/>
              </w:rPr>
            </w:pPr>
            <w:r>
              <w:rPr>
                <w:rFonts w:ascii="Calibri" w:hAnsi="Calibri"/>
              </w:rPr>
              <w:t>the system records and checks client’s details</w:t>
            </w:r>
          </w:p>
          <w:p w:rsidR="005931C2" w:rsidRDefault="005931C2" w:rsidP="005931C2">
            <w:pPr>
              <w:widowControl w:val="0"/>
              <w:numPr>
                <w:ilvl w:val="0"/>
                <w:numId w:val="10"/>
              </w:numPr>
              <w:suppressAutoHyphens/>
              <w:rPr>
                <w:rFonts w:ascii="Calibri" w:hAnsi="Calibri"/>
              </w:rPr>
            </w:pPr>
            <w:r>
              <w:rPr>
                <w:rFonts w:ascii="Calibri" w:hAnsi="Calibri"/>
              </w:rPr>
              <w:t>the system requests booking details</w:t>
            </w:r>
          </w:p>
          <w:p w:rsidR="005931C2" w:rsidRDefault="005931C2" w:rsidP="005931C2">
            <w:pPr>
              <w:widowControl w:val="0"/>
              <w:numPr>
                <w:ilvl w:val="0"/>
                <w:numId w:val="10"/>
              </w:numPr>
              <w:suppressAutoHyphens/>
              <w:rPr>
                <w:rFonts w:ascii="Calibri" w:hAnsi="Calibri"/>
              </w:rPr>
            </w:pPr>
            <w:r>
              <w:rPr>
                <w:rFonts w:ascii="Calibri" w:hAnsi="Calibri"/>
              </w:rPr>
              <w:t>booking clerk enters booking details from form</w:t>
            </w:r>
          </w:p>
          <w:p w:rsidR="005931C2" w:rsidRDefault="005931C2" w:rsidP="005931C2">
            <w:pPr>
              <w:widowControl w:val="0"/>
              <w:numPr>
                <w:ilvl w:val="0"/>
                <w:numId w:val="10"/>
              </w:numPr>
              <w:suppressAutoHyphens/>
              <w:rPr>
                <w:rFonts w:ascii="Calibri" w:hAnsi="Calibri"/>
              </w:rPr>
            </w:pPr>
            <w:r>
              <w:rPr>
                <w:rFonts w:ascii="Calibri" w:hAnsi="Calibri"/>
              </w:rPr>
              <w:t xml:space="preserve">the system initiates the check boat availability use case </w:t>
            </w:r>
          </w:p>
          <w:p w:rsidR="005931C2" w:rsidRDefault="005931C2" w:rsidP="005931C2">
            <w:pPr>
              <w:widowControl w:val="0"/>
              <w:numPr>
                <w:ilvl w:val="0"/>
                <w:numId w:val="10"/>
              </w:numPr>
              <w:suppressAutoHyphens/>
              <w:rPr>
                <w:rFonts w:ascii="Calibri" w:hAnsi="Calibri"/>
              </w:rPr>
            </w:pPr>
            <w:r>
              <w:rPr>
                <w:rFonts w:ascii="Calibri" w:hAnsi="Calibri"/>
              </w:rPr>
              <w:t>the system notifies the clerk that boat/boats and weeks are available</w:t>
            </w:r>
          </w:p>
          <w:p w:rsidR="005931C2" w:rsidRDefault="005931C2" w:rsidP="005931C2">
            <w:pPr>
              <w:widowControl w:val="0"/>
              <w:numPr>
                <w:ilvl w:val="0"/>
                <w:numId w:val="10"/>
              </w:numPr>
              <w:suppressAutoHyphens/>
              <w:rPr>
                <w:rFonts w:ascii="Calibri" w:hAnsi="Calibri"/>
              </w:rPr>
            </w:pPr>
            <w:r>
              <w:rPr>
                <w:rFonts w:ascii="Calibri" w:hAnsi="Calibri"/>
              </w:rPr>
              <w:t>system assigns a booking reference number</w:t>
            </w:r>
          </w:p>
          <w:p w:rsidR="005931C2" w:rsidRDefault="005931C2" w:rsidP="005931C2">
            <w:pPr>
              <w:widowControl w:val="0"/>
              <w:numPr>
                <w:ilvl w:val="0"/>
                <w:numId w:val="10"/>
              </w:numPr>
              <w:suppressAutoHyphens/>
              <w:rPr>
                <w:rFonts w:ascii="Calibri" w:hAnsi="Calibri"/>
              </w:rPr>
            </w:pPr>
            <w:r>
              <w:rPr>
                <w:rFonts w:ascii="Calibri" w:hAnsi="Calibri"/>
              </w:rPr>
              <w:t>the booking clerk confirms booking details with the customer</w:t>
            </w:r>
          </w:p>
          <w:p w:rsidR="005931C2" w:rsidRDefault="005931C2" w:rsidP="005931C2">
            <w:pPr>
              <w:widowControl w:val="0"/>
              <w:numPr>
                <w:ilvl w:val="0"/>
                <w:numId w:val="10"/>
              </w:numPr>
              <w:suppressAutoHyphens/>
              <w:rPr>
                <w:rFonts w:ascii="Calibri" w:hAnsi="Calibri"/>
              </w:rPr>
            </w:pPr>
            <w:r>
              <w:rPr>
                <w:rFonts w:ascii="Calibri" w:hAnsi="Calibri"/>
              </w:rPr>
              <w:t>the system flags booking as provisional and keeps it in a reserve state for 10 days</w:t>
            </w:r>
          </w:p>
          <w:p w:rsidR="005931C2" w:rsidRDefault="005931C2" w:rsidP="005931C2">
            <w:pPr>
              <w:widowControl w:val="0"/>
              <w:numPr>
                <w:ilvl w:val="0"/>
                <w:numId w:val="10"/>
              </w:numPr>
              <w:suppressAutoHyphens/>
              <w:rPr>
                <w:rFonts w:ascii="Calibri" w:hAnsi="Calibri"/>
              </w:rPr>
            </w:pPr>
            <w:proofErr w:type="gramStart"/>
            <w:r>
              <w:rPr>
                <w:rFonts w:ascii="Calibri" w:hAnsi="Calibri"/>
              </w:rPr>
              <w:t>the</w:t>
            </w:r>
            <w:proofErr w:type="gramEnd"/>
            <w:r>
              <w:rPr>
                <w:rFonts w:ascii="Calibri" w:hAnsi="Calibri"/>
              </w:rPr>
              <w:t xml:space="preserve"> system terminates the use case.</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ALTERNATIVE SCENARIOS</w:t>
            </w:r>
          </w:p>
        </w:tc>
      </w:tr>
      <w:tr w:rsidR="005931C2" w:rsidTr="00D4687F">
        <w:trPr>
          <w:trHeight w:val="335"/>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5931C2">
            <w:pPr>
              <w:widowControl w:val="0"/>
              <w:numPr>
                <w:ilvl w:val="0"/>
                <w:numId w:val="11"/>
              </w:numPr>
              <w:suppressAutoHyphens/>
              <w:snapToGrid w:val="0"/>
              <w:rPr>
                <w:rFonts w:ascii="Calibri" w:hAnsi="Calibri" w:cs="Tahoma"/>
              </w:rPr>
            </w:pPr>
            <w:r>
              <w:rPr>
                <w:rFonts w:ascii="Calibri" w:hAnsi="Calibri" w:cs="Tahoma"/>
              </w:rPr>
              <w:t>In step 2, client details already on system. System checks if booking already made for client</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dates out of holiday schedule. Error send and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4, booking already made for client. Use case ends</w:t>
            </w:r>
          </w:p>
          <w:p w:rsidR="005931C2" w:rsidRDefault="005931C2" w:rsidP="005931C2">
            <w:pPr>
              <w:widowControl w:val="0"/>
              <w:numPr>
                <w:ilvl w:val="0"/>
                <w:numId w:val="11"/>
              </w:numPr>
              <w:suppressAutoHyphens/>
              <w:snapToGrid w:val="0"/>
              <w:rPr>
                <w:rFonts w:ascii="Calibri" w:hAnsi="Calibri" w:cs="Tahoma"/>
              </w:rPr>
            </w:pPr>
            <w:proofErr w:type="gramStart"/>
            <w:r>
              <w:rPr>
                <w:rFonts w:ascii="Calibri" w:hAnsi="Calibri" w:cs="Tahoma"/>
              </w:rPr>
              <w:t>in</w:t>
            </w:r>
            <w:proofErr w:type="gramEnd"/>
            <w:r>
              <w:rPr>
                <w:rFonts w:ascii="Calibri" w:hAnsi="Calibri" w:cs="Tahoma"/>
              </w:rPr>
              <w:t xml:space="preserve"> step 5, boats fully booked. Use case ends</w:t>
            </w:r>
          </w:p>
        </w:tc>
      </w:tr>
      <w:tr w:rsidR="005931C2" w:rsidTr="00D4687F">
        <w:trPr>
          <w:trHeight w:val="524"/>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cs="Tahoma"/>
                <w:b/>
              </w:rPr>
            </w:pPr>
            <w:r>
              <w:rPr>
                <w:rFonts w:ascii="Calibri" w:hAnsi="Calibri" w:cs="Tahoma"/>
                <w:b/>
              </w:rPr>
              <w:t xml:space="preserve">NOTES </w:t>
            </w:r>
          </w:p>
        </w:tc>
      </w:tr>
      <w:tr w:rsidR="005931C2" w:rsidTr="00D4687F">
        <w:trPr>
          <w:trHeight w:val="1063"/>
        </w:trPr>
        <w:tc>
          <w:tcPr>
            <w:tcW w:w="9781" w:type="dxa"/>
            <w:gridSpan w:val="4"/>
            <w:tcBorders>
              <w:top w:val="single" w:sz="4" w:space="0" w:color="auto"/>
              <w:left w:val="single" w:sz="4" w:space="0" w:color="auto"/>
              <w:bottom w:val="single" w:sz="4" w:space="0" w:color="auto"/>
              <w:right w:val="single" w:sz="4" w:space="0" w:color="auto"/>
            </w:tcBorders>
            <w:vAlign w:val="center"/>
          </w:tcPr>
          <w:p w:rsidR="005931C2" w:rsidRDefault="005931C2" w:rsidP="000E0575">
            <w:pPr>
              <w:snapToGrid w:val="0"/>
              <w:rPr>
                <w:rFonts w:ascii="Calibri" w:hAnsi="Calibri"/>
                <w:sz w:val="22"/>
                <w:szCs w:val="22"/>
              </w:rPr>
            </w:pPr>
            <w:r>
              <w:rPr>
                <w:rFonts w:ascii="Calibri" w:hAnsi="Calibri"/>
                <w:sz w:val="22"/>
                <w:szCs w:val="22"/>
              </w:rPr>
              <w:t xml:space="preserve">Each boat can be hired by the week up to a maximum of four </w:t>
            </w:r>
            <w:r w:rsidR="00C51627">
              <w:rPr>
                <w:rFonts w:ascii="Calibri" w:hAnsi="Calibri"/>
                <w:sz w:val="22"/>
                <w:szCs w:val="22"/>
              </w:rPr>
              <w:t xml:space="preserve">weeks. </w:t>
            </w:r>
            <w:r>
              <w:rPr>
                <w:rFonts w:ascii="Calibri" w:hAnsi="Calibri"/>
                <w:sz w:val="22"/>
                <w:szCs w:val="22"/>
              </w:rPr>
              <w:t>Starts from 1400hr Saturday till 0930hr Saturday.</w:t>
            </w:r>
          </w:p>
        </w:tc>
      </w:tr>
    </w:tbl>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961F4E" w:rsidRDefault="00961F4E" w:rsidP="00D64E02">
      <w:pPr>
        <w:rPr>
          <w:rFonts w:asciiTheme="minorHAnsi" w:hAnsiTheme="minorHAnsi"/>
          <w:b/>
          <w:sz w:val="24"/>
        </w:rPr>
      </w:pPr>
    </w:p>
    <w:p w:rsidR="00075E06" w:rsidRDefault="00075E06" w:rsidP="00D64E02">
      <w:pPr>
        <w:rPr>
          <w:rFonts w:asciiTheme="minorHAnsi" w:hAnsiTheme="minorHAnsi"/>
          <w:b/>
          <w:sz w:val="24"/>
        </w:rPr>
      </w:pPr>
    </w:p>
    <w:p w:rsidR="00E826D1" w:rsidRDefault="00E826D1" w:rsidP="00FC4F1D">
      <w:pPr>
        <w:pStyle w:val="Heading2"/>
      </w:pPr>
    </w:p>
    <w:p w:rsidR="000E0575" w:rsidRPr="00245BF9" w:rsidRDefault="000E0575" w:rsidP="00FC4F1D">
      <w:pPr>
        <w:pStyle w:val="Heading2"/>
      </w:pPr>
      <w:bookmarkStart w:id="15" w:name="_Toc341213975"/>
      <w:r w:rsidRPr="00245BF9">
        <w:t>Use case descriptions</w:t>
      </w:r>
      <w:bookmarkEnd w:id="15"/>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0E0575" w:rsidRDefault="000E0575" w:rsidP="000E0575">
      <w:pPr>
        <w:rPr>
          <w:rFonts w:asciiTheme="minorHAnsi" w:hAnsiTheme="minorHAnsi"/>
          <w:b/>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head office which is in charge of scheduling holidays uses the </w:t>
      </w:r>
      <w:r w:rsidRPr="0093007B">
        <w:rPr>
          <w:rFonts w:asciiTheme="minorHAnsi" w:hAnsiTheme="minorHAnsi"/>
          <w:b/>
          <w:bCs/>
          <w:sz w:val="24"/>
          <w:szCs w:val="24"/>
        </w:rPr>
        <w:t xml:space="preserve">Schedule Holiday </w:t>
      </w:r>
      <w:r w:rsidRPr="0093007B">
        <w:rPr>
          <w:rFonts w:asciiTheme="minorHAnsi" w:hAnsiTheme="minorHAnsi"/>
          <w:sz w:val="24"/>
          <w:szCs w:val="24"/>
        </w:rPr>
        <w:t xml:space="preserve">use case at the beginning of the holiday season and  if  there are any changes to the pricing during the holiday schedule, they use the </w:t>
      </w:r>
      <w:r w:rsidRPr="0093007B">
        <w:rPr>
          <w:rFonts w:asciiTheme="minorHAnsi" w:hAnsiTheme="minorHAnsi"/>
          <w:b/>
          <w:sz w:val="24"/>
          <w:szCs w:val="24"/>
        </w:rPr>
        <w:t>Update Prices</w:t>
      </w:r>
      <w:r w:rsidRPr="0093007B">
        <w:rPr>
          <w:rFonts w:asciiTheme="minorHAnsi" w:hAnsiTheme="minorHAnsi"/>
          <w:sz w:val="24"/>
          <w:szCs w:val="24"/>
        </w:rPr>
        <w:t xml:space="preserve"> use case. </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Booking clerk/clerk starts by using the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 new booking using details obtained from a booking form. This use case includes the </w:t>
      </w:r>
      <w:r w:rsidRPr="0093007B">
        <w:rPr>
          <w:rFonts w:asciiTheme="minorHAnsi" w:hAnsiTheme="minorHAnsi"/>
          <w:b/>
          <w:sz w:val="24"/>
          <w:szCs w:val="24"/>
        </w:rPr>
        <w:t>Add Client</w:t>
      </w:r>
      <w:r w:rsidRPr="0093007B">
        <w:rPr>
          <w:rFonts w:asciiTheme="minorHAnsi" w:hAnsiTheme="minorHAnsi"/>
          <w:sz w:val="24"/>
          <w:szCs w:val="24"/>
        </w:rPr>
        <w:t xml:space="preserve"> use case which records the client information if customer has never hired a boat and a </w:t>
      </w:r>
      <w:r w:rsidRPr="0093007B">
        <w:rPr>
          <w:rFonts w:asciiTheme="minorHAnsi" w:hAnsiTheme="minorHAnsi"/>
          <w:b/>
          <w:sz w:val="24"/>
          <w:szCs w:val="24"/>
        </w:rPr>
        <w:t>Check Boat Availability</w:t>
      </w:r>
      <w:r w:rsidRPr="0093007B">
        <w:rPr>
          <w:rFonts w:asciiTheme="minorHAnsi" w:hAnsiTheme="minorHAnsi"/>
          <w:sz w:val="24"/>
          <w:szCs w:val="24"/>
        </w:rPr>
        <w:t xml:space="preserve"> use case to check the available boats and weeks for the client. Once the booking clerk adds the passenger details with </w:t>
      </w:r>
      <w:r w:rsidRPr="0093007B">
        <w:rPr>
          <w:rFonts w:asciiTheme="minorHAnsi" w:hAnsiTheme="minorHAnsi"/>
          <w:b/>
          <w:sz w:val="24"/>
          <w:szCs w:val="24"/>
        </w:rPr>
        <w:t>Add Crew Member</w:t>
      </w:r>
      <w:r w:rsidRPr="0093007B">
        <w:rPr>
          <w:rFonts w:asciiTheme="minorHAnsi" w:hAnsiTheme="minorHAnsi"/>
          <w:sz w:val="24"/>
          <w:szCs w:val="24"/>
        </w:rPr>
        <w:t xml:space="preserve"> use case and selects an available boat for the desired week, the booking is marked as provisional. A deposit request is then sent to the client using the </w:t>
      </w:r>
      <w:r w:rsidRPr="0093007B">
        <w:rPr>
          <w:rFonts w:asciiTheme="minorHAnsi" w:hAnsiTheme="minorHAnsi"/>
          <w:b/>
          <w:bCs/>
          <w:sz w:val="24"/>
          <w:szCs w:val="24"/>
        </w:rPr>
        <w:t>Request Deposit</w:t>
      </w:r>
      <w:r w:rsidRPr="0093007B">
        <w:rPr>
          <w:rFonts w:asciiTheme="minorHAnsi" w:hAnsiTheme="minorHAnsi"/>
          <w:sz w:val="24"/>
          <w:szCs w:val="24"/>
        </w:rPr>
        <w:t xml:space="preserve"> use case.</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lastRenderedPageBreak/>
        <w:t xml:space="preserve">The client who then uses the </w:t>
      </w:r>
      <w:r w:rsidRPr="0093007B">
        <w:rPr>
          <w:rFonts w:asciiTheme="minorHAnsi" w:hAnsiTheme="minorHAnsi"/>
          <w:b/>
          <w:sz w:val="24"/>
          <w:szCs w:val="24"/>
        </w:rPr>
        <w:t xml:space="preserve">Make Payment </w:t>
      </w:r>
      <w:r w:rsidRPr="0093007B">
        <w:rPr>
          <w:rFonts w:asciiTheme="minorHAnsi" w:hAnsiTheme="minorHAnsi"/>
          <w:sz w:val="24"/>
          <w:szCs w:val="24"/>
        </w:rPr>
        <w:t xml:space="preserve">use case to pay for the hire. Once a deposit has been received the Accountant uses the </w:t>
      </w:r>
      <w:r w:rsidRPr="0093007B">
        <w:rPr>
          <w:rFonts w:asciiTheme="minorHAnsi" w:hAnsiTheme="minorHAnsi"/>
          <w:b/>
          <w:bCs/>
          <w:sz w:val="24"/>
          <w:szCs w:val="24"/>
        </w:rPr>
        <w:t xml:space="preserve">Generate Invoice </w:t>
      </w:r>
      <w:r w:rsidRPr="0093007B">
        <w:rPr>
          <w:rFonts w:asciiTheme="minorHAnsi" w:hAnsiTheme="minorHAnsi"/>
          <w:sz w:val="24"/>
          <w:szCs w:val="24"/>
        </w:rPr>
        <w:t xml:space="preserve">to send an invoice to. This then extends to the </w:t>
      </w:r>
      <w:r w:rsidRPr="0093007B">
        <w:rPr>
          <w:rFonts w:asciiTheme="minorHAnsi" w:hAnsiTheme="minorHAnsi"/>
          <w:b/>
          <w:sz w:val="24"/>
          <w:szCs w:val="24"/>
        </w:rPr>
        <w:t>Issue Receipt</w:t>
      </w:r>
      <w:r w:rsidRPr="0093007B">
        <w:rPr>
          <w:rFonts w:asciiTheme="minorHAnsi" w:hAnsiTheme="minorHAnsi"/>
          <w:sz w:val="24"/>
          <w:szCs w:val="24"/>
        </w:rPr>
        <w:t xml:space="preserve"> use case, informing the client </w:t>
      </w:r>
      <w:r w:rsidR="00C51627" w:rsidRPr="0093007B">
        <w:rPr>
          <w:rFonts w:asciiTheme="minorHAnsi" w:hAnsiTheme="minorHAnsi"/>
          <w:sz w:val="24"/>
          <w:szCs w:val="24"/>
        </w:rPr>
        <w:t>who</w:t>
      </w:r>
      <w:r w:rsidRPr="0093007B">
        <w:rPr>
          <w:rFonts w:asciiTheme="minorHAnsi" w:hAnsiTheme="minorHAnsi"/>
          <w:sz w:val="24"/>
          <w:szCs w:val="24"/>
        </w:rPr>
        <w:t xml:space="preserve"> confirms the amount paid.</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a client wishes to make any changes to the booking details, the </w:t>
      </w:r>
      <w:r w:rsidRPr="0093007B">
        <w:rPr>
          <w:rFonts w:asciiTheme="minorHAnsi" w:hAnsiTheme="minorHAnsi"/>
          <w:b/>
          <w:sz w:val="24"/>
          <w:szCs w:val="24"/>
        </w:rPr>
        <w:t>Amend Booking</w:t>
      </w:r>
      <w:r w:rsidRPr="0093007B">
        <w:rPr>
          <w:rFonts w:asciiTheme="minorHAnsi" w:hAnsiTheme="minorHAnsi"/>
          <w:sz w:val="24"/>
          <w:szCs w:val="24"/>
        </w:rPr>
        <w:t xml:space="preserve"> use case is initiated, but this can become a </w:t>
      </w:r>
      <w:r w:rsidRPr="0093007B">
        <w:rPr>
          <w:rFonts w:asciiTheme="minorHAnsi" w:hAnsiTheme="minorHAnsi"/>
          <w:b/>
          <w:sz w:val="24"/>
          <w:szCs w:val="24"/>
        </w:rPr>
        <w:t>Cancel Booking</w:t>
      </w:r>
      <w:r w:rsidRPr="0093007B">
        <w:rPr>
          <w:rFonts w:asciiTheme="minorHAnsi" w:hAnsiTheme="minorHAnsi"/>
          <w:sz w:val="24"/>
          <w:szCs w:val="24"/>
        </w:rPr>
        <w:t xml:space="preserve"> use case if the changes to the booking involve boat types or dates. This is then extended to a </w:t>
      </w:r>
      <w:r w:rsidRPr="0093007B">
        <w:rPr>
          <w:rFonts w:asciiTheme="minorHAnsi" w:hAnsiTheme="minorHAnsi"/>
          <w:b/>
          <w:bCs/>
          <w:sz w:val="24"/>
          <w:szCs w:val="24"/>
        </w:rPr>
        <w:t>Make a</w:t>
      </w:r>
      <w:r w:rsidRPr="0093007B">
        <w:rPr>
          <w:rFonts w:asciiTheme="minorHAnsi" w:hAnsiTheme="minorHAnsi"/>
          <w:b/>
          <w:sz w:val="24"/>
          <w:szCs w:val="24"/>
        </w:rPr>
        <w:t xml:space="preserve"> Booking</w:t>
      </w:r>
      <w:r w:rsidRPr="0093007B">
        <w:rPr>
          <w:rFonts w:asciiTheme="minorHAnsi" w:hAnsiTheme="minorHAnsi"/>
          <w:sz w:val="24"/>
          <w:szCs w:val="24"/>
        </w:rPr>
        <w:t xml:space="preserve"> use case to create another booking.</w:t>
      </w: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If the </w:t>
      </w:r>
      <w:r w:rsidRPr="0093007B">
        <w:rPr>
          <w:rFonts w:asciiTheme="minorHAnsi" w:hAnsiTheme="minorHAnsi"/>
          <w:b/>
          <w:sz w:val="24"/>
          <w:szCs w:val="24"/>
        </w:rPr>
        <w:t>Cancel Booking</w:t>
      </w:r>
      <w:r w:rsidRPr="0093007B">
        <w:rPr>
          <w:rFonts w:asciiTheme="minorHAnsi" w:hAnsiTheme="minorHAnsi"/>
          <w:sz w:val="24"/>
          <w:szCs w:val="24"/>
        </w:rPr>
        <w:t xml:space="preserve"> use case is started for a confirmed or fully paid booking the </w:t>
      </w:r>
      <w:r w:rsidRPr="0093007B">
        <w:rPr>
          <w:rFonts w:asciiTheme="minorHAnsi" w:hAnsiTheme="minorHAnsi"/>
          <w:b/>
          <w:sz w:val="24"/>
          <w:szCs w:val="24"/>
        </w:rPr>
        <w:t>Request Refund</w:t>
      </w:r>
      <w:r w:rsidRPr="0093007B">
        <w:rPr>
          <w:rFonts w:asciiTheme="minorHAnsi" w:hAnsiTheme="minorHAnsi"/>
          <w:sz w:val="24"/>
          <w:szCs w:val="24"/>
        </w:rPr>
        <w:t xml:space="preserve"> use case is initiated to work out a refund for the client. This notifies the Head Office of the refund required. Having received approval from the Head Office, the Accountant uses the </w:t>
      </w:r>
      <w:r w:rsidRPr="0093007B">
        <w:rPr>
          <w:rFonts w:asciiTheme="minorHAnsi" w:hAnsiTheme="minorHAnsi"/>
          <w:b/>
          <w:sz w:val="24"/>
          <w:szCs w:val="24"/>
        </w:rPr>
        <w:t>Pay Refunds</w:t>
      </w:r>
      <w:r w:rsidRPr="0093007B">
        <w:rPr>
          <w:rFonts w:asciiTheme="minorHAnsi" w:hAnsiTheme="minorHAnsi"/>
          <w:sz w:val="24"/>
          <w:szCs w:val="24"/>
        </w:rPr>
        <w:t xml:space="preserve"> use case to reimburse clients.</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When all the bookings for the week have been confirmed/fully paid the office staff starts the </w:t>
      </w:r>
      <w:r w:rsidRPr="0093007B">
        <w:rPr>
          <w:rFonts w:asciiTheme="minorHAnsi" w:hAnsiTheme="minorHAnsi"/>
          <w:b/>
          <w:sz w:val="24"/>
          <w:szCs w:val="24"/>
        </w:rPr>
        <w:t>Create Booking Schedule</w:t>
      </w:r>
      <w:r w:rsidRPr="0093007B">
        <w:rPr>
          <w:rFonts w:asciiTheme="minorHAnsi" w:hAnsiTheme="minorHAnsi"/>
          <w:sz w:val="24"/>
          <w:szCs w:val="24"/>
        </w:rPr>
        <w:t xml:space="preserve"> use case, to create and send the booking schedule to the maintenance yard.  At the end of the week the Accountant initiates the </w:t>
      </w:r>
      <w:r w:rsidRPr="0093007B">
        <w:rPr>
          <w:rFonts w:asciiTheme="minorHAnsi" w:hAnsiTheme="minorHAnsi"/>
          <w:b/>
          <w:bCs/>
          <w:sz w:val="24"/>
          <w:szCs w:val="24"/>
        </w:rPr>
        <w:t xml:space="preserve">Produce </w:t>
      </w:r>
      <w:r w:rsidRPr="0093007B">
        <w:rPr>
          <w:rFonts w:asciiTheme="minorHAnsi" w:hAnsiTheme="minorHAnsi"/>
          <w:b/>
          <w:sz w:val="24"/>
          <w:szCs w:val="24"/>
        </w:rPr>
        <w:t>Weekly Returns</w:t>
      </w:r>
      <w:r w:rsidRPr="0093007B">
        <w:rPr>
          <w:rFonts w:asciiTheme="minorHAnsi" w:hAnsiTheme="minorHAnsi"/>
          <w:sz w:val="24"/>
          <w:szCs w:val="24"/>
        </w:rPr>
        <w:t xml:space="preserve"> use case, which sends all the weekly financial reports to the Head Office.</w:t>
      </w:r>
    </w:p>
    <w:p w:rsidR="000E0575" w:rsidRPr="0093007B" w:rsidRDefault="000E0575" w:rsidP="000E0575">
      <w:pPr>
        <w:rPr>
          <w:rFonts w:asciiTheme="minorHAnsi" w:hAnsiTheme="minorHAnsi"/>
          <w:sz w:val="24"/>
          <w:szCs w:val="24"/>
        </w:rPr>
      </w:pPr>
    </w:p>
    <w:p w:rsidR="000E0575" w:rsidRPr="0093007B" w:rsidRDefault="000E0575" w:rsidP="000E0575">
      <w:pPr>
        <w:rPr>
          <w:rFonts w:asciiTheme="minorHAnsi" w:hAnsiTheme="minorHAnsi"/>
          <w:sz w:val="24"/>
          <w:szCs w:val="24"/>
        </w:rPr>
      </w:pPr>
      <w:r w:rsidRPr="0093007B">
        <w:rPr>
          <w:rFonts w:asciiTheme="minorHAnsi" w:hAnsiTheme="minorHAnsi"/>
          <w:sz w:val="24"/>
          <w:szCs w:val="24"/>
        </w:rPr>
        <w:t xml:space="preserve">The Maintenance Department initiates the </w:t>
      </w:r>
      <w:r w:rsidRPr="0093007B">
        <w:rPr>
          <w:rFonts w:asciiTheme="minorHAnsi" w:hAnsiTheme="minorHAnsi"/>
          <w:b/>
          <w:sz w:val="24"/>
          <w:szCs w:val="24"/>
        </w:rPr>
        <w:t xml:space="preserve">Maintenance Schedule </w:t>
      </w:r>
      <w:r w:rsidRPr="0093007B">
        <w:rPr>
          <w:rFonts w:asciiTheme="minorHAnsi" w:hAnsiTheme="minorHAnsi"/>
          <w:sz w:val="24"/>
          <w:szCs w:val="24"/>
        </w:rPr>
        <w:t xml:space="preserve">use case to reserve requested boats and weeks for maintenance. This department also purchases or builds new boats and then uses the </w:t>
      </w:r>
      <w:r w:rsidRPr="0093007B">
        <w:rPr>
          <w:rFonts w:asciiTheme="minorHAnsi" w:hAnsiTheme="minorHAnsi"/>
          <w:b/>
          <w:sz w:val="24"/>
          <w:szCs w:val="24"/>
        </w:rPr>
        <w:t>Add a New Boat</w:t>
      </w:r>
      <w:r w:rsidRPr="0093007B">
        <w:rPr>
          <w:rFonts w:asciiTheme="minorHAnsi" w:hAnsiTheme="minorHAnsi"/>
          <w:sz w:val="24"/>
          <w:szCs w:val="24"/>
        </w:rPr>
        <w:t xml:space="preserve"> use case to add a new boat to the fleet. Whereas a when a boat is damaged beyond repair, it is removed from the system using the </w:t>
      </w:r>
      <w:r w:rsidRPr="0093007B">
        <w:rPr>
          <w:rFonts w:asciiTheme="minorHAnsi" w:hAnsiTheme="minorHAnsi"/>
          <w:b/>
          <w:sz w:val="24"/>
          <w:szCs w:val="24"/>
        </w:rPr>
        <w:t>Write off a Boat</w:t>
      </w:r>
      <w:r w:rsidRPr="0093007B">
        <w:rPr>
          <w:rFonts w:asciiTheme="minorHAnsi" w:hAnsiTheme="minorHAnsi"/>
          <w:sz w:val="24"/>
          <w:szCs w:val="24"/>
        </w:rPr>
        <w:t xml:space="preserve"> use case. </w:t>
      </w: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5C22BC" w:rsidRDefault="005C22BC" w:rsidP="00D64E02">
      <w:pPr>
        <w:rPr>
          <w:rFonts w:asciiTheme="minorHAnsi" w:hAnsiTheme="minorHAnsi"/>
          <w:b/>
          <w:sz w:val="24"/>
        </w:rPr>
      </w:pPr>
    </w:p>
    <w:p w:rsidR="007729C4" w:rsidRDefault="007729C4" w:rsidP="00D64E02">
      <w:pPr>
        <w:rPr>
          <w:rFonts w:asciiTheme="minorHAnsi" w:hAnsiTheme="minorHAnsi"/>
          <w:b/>
          <w:sz w:val="24"/>
        </w:rPr>
      </w:pPr>
    </w:p>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t xml:space="preserve"> </w:t>
      </w:r>
      <w:bookmarkStart w:id="16" w:name="_Toc341213976"/>
      <w:r w:rsidRPr="00245BF9">
        <w:rPr>
          <w:rFonts w:asciiTheme="minorHAnsi" w:hAnsiTheme="minorHAnsi"/>
          <w:sz w:val="28"/>
        </w:rPr>
        <w:t>E-R model</w:t>
      </w:r>
      <w:bookmarkEnd w:id="16"/>
      <w:r w:rsidRPr="00245BF9">
        <w:rPr>
          <w:rFonts w:asciiTheme="minorHAnsi" w:hAnsiTheme="minorHAnsi"/>
          <w:sz w:val="28"/>
        </w:rPr>
        <w:t xml:space="preserve"> </w:t>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4687F" w:rsidP="00D4687F">
      <w:pPr>
        <w:ind w:left="-680"/>
      </w:pPr>
      <w:r>
        <w:object w:dxaOrig="11182" w:dyaOrig="94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1.85pt;height:467.05pt" o:ole="">
            <v:imagedata r:id="rId13" o:title=""/>
          </v:shape>
          <o:OLEObject Type="Embed" ProgID="Visio.Drawing.11" ShapeID="_x0000_i1025" DrawAspect="Content" ObjectID="_1415093896" r:id="rId14"/>
        </w:object>
      </w:r>
    </w:p>
    <w:p w:rsidR="00E826D1" w:rsidRDefault="00E826D1" w:rsidP="00D4687F">
      <w:pPr>
        <w:ind w:left="-680"/>
      </w:pPr>
    </w:p>
    <w:p w:rsidR="00D64E02" w:rsidRDefault="00D64E02" w:rsidP="00E826D1">
      <w:pPr>
        <w:spacing w:after="100" w:afterAutospacing="1"/>
        <w:ind w:left="-624"/>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D64E02">
      <w:pPr>
        <w:pStyle w:val="Heading2"/>
        <w:rPr>
          <w:rFonts w:asciiTheme="minorHAnsi" w:hAnsiTheme="minorHAnsi"/>
          <w:sz w:val="28"/>
        </w:rPr>
      </w:pPr>
    </w:p>
    <w:p w:rsidR="00E826D1" w:rsidRDefault="00E826D1" w:rsidP="00E826D1"/>
    <w:p w:rsidR="00E826D1" w:rsidRPr="00E826D1" w:rsidRDefault="00E826D1" w:rsidP="00E826D1">
      <w:pPr>
        <w:rPr>
          <w:rFonts w:asciiTheme="minorHAnsi" w:hAnsiTheme="minorHAnsi"/>
          <w:b/>
          <w:sz w:val="24"/>
          <w:szCs w:val="24"/>
        </w:rPr>
      </w:pPr>
      <w:r w:rsidRPr="00E826D1">
        <w:rPr>
          <w:rFonts w:asciiTheme="minorHAnsi" w:hAnsiTheme="minorHAnsi"/>
          <w:b/>
          <w:sz w:val="24"/>
          <w:szCs w:val="24"/>
        </w:rPr>
        <w:t>Descriptions of E-R model</w:t>
      </w:r>
    </w:p>
    <w:p w:rsidR="00E826D1" w:rsidRDefault="008869C3" w:rsidP="00E826D1">
      <w:pPr>
        <w:rPr>
          <w:rFonts w:asciiTheme="minorHAnsi" w:hAnsiTheme="minorHAnsi"/>
          <w:b/>
          <w:sz w:val="24"/>
          <w:szCs w:val="24"/>
        </w:rPr>
      </w:pPr>
      <w:r>
        <w:rPr>
          <w:rFonts w:asciiTheme="minorHAnsi" w:hAnsiTheme="minorHAnsi"/>
          <w:b/>
          <w:noProof/>
          <w:sz w:val="24"/>
          <w:szCs w:val="24"/>
          <w:lang w:val="en-GB" w:eastAsia="en-GB"/>
        </w:rPr>
        <w:lastRenderedPageBreak/>
        <w:pict>
          <v:shape id="_x0000_s1131" type="#_x0000_t75" style="position:absolute;margin-left:-29.85pt;margin-top:145.7pt;width:511pt;height:327pt;z-index:251680768;mso-position-horizontal-relative:margin;mso-position-vertical-relative:margin">
            <v:imagedata r:id="rId15" o:title=""/>
            <w10:wrap type="square" anchorx="margin" anchory="margin"/>
          </v:shape>
          <o:OLEObject Type="Embed" ProgID="Visio.Drawing.11" ShapeID="_x0000_s1131" DrawAspect="Content" ObjectID="_1415093897" r:id="rId16"/>
        </w:pict>
      </w: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E826D1" w:rsidRDefault="00E826D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3F1A41" w:rsidRDefault="003F1A41" w:rsidP="00E826D1">
      <w:pPr>
        <w:rPr>
          <w:rFonts w:asciiTheme="minorHAnsi" w:hAnsiTheme="minorHAnsi"/>
          <w:b/>
          <w:sz w:val="24"/>
          <w:szCs w:val="24"/>
        </w:rPr>
      </w:pPr>
    </w:p>
    <w:p w:rsidR="00E826D1" w:rsidRDefault="00056FBA" w:rsidP="00E826D1">
      <w:pPr>
        <w:rPr>
          <w:rFonts w:asciiTheme="minorHAnsi" w:hAnsiTheme="minorHAnsi"/>
          <w:b/>
          <w:sz w:val="24"/>
          <w:szCs w:val="24"/>
        </w:rPr>
      </w:pPr>
      <w:r>
        <w:rPr>
          <w:rFonts w:asciiTheme="minorHAnsi" w:hAnsiTheme="minorHAnsi" w:cs="Arial"/>
          <w:b/>
          <w:bCs/>
          <w:noProof/>
          <w:szCs w:val="28"/>
          <w:lang w:val="en-GB" w:eastAsia="en-GB"/>
        </w:rPr>
        <mc:AlternateContent>
          <mc:Choice Requires="wps">
            <w:drawing>
              <wp:anchor distT="0" distB="0" distL="114300" distR="114300" simplePos="0" relativeHeight="251679744" behindDoc="0" locked="0" layoutInCell="1" allowOverlap="1" wp14:anchorId="1F46BE9E" wp14:editId="780B7DF3">
                <wp:simplePos x="0" y="0"/>
                <wp:positionH relativeFrom="column">
                  <wp:posOffset>-379095</wp:posOffset>
                </wp:positionH>
                <wp:positionV relativeFrom="paragraph">
                  <wp:posOffset>158750</wp:posOffset>
                </wp:positionV>
                <wp:extent cx="2288540" cy="277495"/>
                <wp:effectExtent l="1905" t="0" r="1905" b="1905"/>
                <wp:wrapNone/>
                <wp:docPr id="2"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6B83" w:rsidRPr="00E826D1" w:rsidRDefault="00AF6B83">
                            <w:pPr>
                              <w:rPr>
                                <w:rFonts w:asciiTheme="minorHAnsi" w:hAnsiTheme="minorHAnsi"/>
                                <w:b/>
                                <w:sz w:val="24"/>
                              </w:rPr>
                            </w:pPr>
                            <w:r w:rsidRPr="00E826D1">
                              <w:rPr>
                                <w:rFonts w:asciiTheme="minorHAnsi" w:hAnsiTheme="minorHAnsi"/>
                                <w:b/>
                                <w:sz w:val="24"/>
                              </w:rPr>
                              <w:t>Entity attribute table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06" o:spid="_x0000_s1027" type="#_x0000_t202" style="position:absolute;margin-left:-29.85pt;margin-top:12.5pt;width:180.2pt;height:21.8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spntwIAAMI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" filled="f" stroked="f">
                <v:textbox style="mso-fit-shape-to-text:t">
                  <w:txbxContent>
                    <w:p w:rsidR="00AF6B83" w:rsidRPr="00E826D1" w:rsidRDefault="00AF6B83">
                      <w:pPr>
                        <w:rPr>
                          <w:rFonts w:asciiTheme="minorHAnsi" w:hAnsiTheme="minorHAnsi"/>
                          <w:b/>
                          <w:sz w:val="24"/>
                        </w:rPr>
                      </w:pPr>
                      <w:r w:rsidRPr="00E826D1">
                        <w:rPr>
                          <w:rFonts w:asciiTheme="minorHAnsi" w:hAnsiTheme="minorHAnsi"/>
                          <w:b/>
                          <w:sz w:val="24"/>
                        </w:rPr>
                        <w:t>Entity attribute table</w:t>
                      </w:r>
                    </w:p>
                  </w:txbxContent>
                </v:textbox>
              </v:shape>
            </w:pict>
          </mc:Fallback>
        </mc:AlternateContent>
      </w:r>
    </w:p>
    <w:p w:rsidR="00E826D1" w:rsidRDefault="00E826D1" w:rsidP="00E826D1">
      <w:pPr>
        <w:rPr>
          <w:rFonts w:asciiTheme="minorHAnsi" w:hAnsiTheme="minorHAnsi"/>
          <w:b/>
          <w:sz w:val="24"/>
          <w:szCs w:val="24"/>
        </w:rPr>
      </w:pPr>
    </w:p>
    <w:p w:rsidR="00E826D1" w:rsidRDefault="00E826D1" w:rsidP="00E826D1"/>
    <w:tbl>
      <w:tblPr>
        <w:tblpPr w:leftFromText="180" w:rightFromText="180" w:vertAnchor="text" w:horzAnchor="page" w:tblpXSpec="center" w:tblpY="433"/>
        <w:tblW w:w="8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30"/>
        <w:gridCol w:w="4998"/>
      </w:tblGrid>
      <w:tr w:rsidR="00E826D1" w:rsidRPr="00E33891" w:rsidTr="00E826D1">
        <w:trPr>
          <w:trHeight w:val="278"/>
        </w:trPr>
        <w:tc>
          <w:tcPr>
            <w:tcW w:w="3230"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Entity</w:t>
            </w:r>
          </w:p>
        </w:tc>
        <w:tc>
          <w:tcPr>
            <w:tcW w:w="4998" w:type="dxa"/>
          </w:tcPr>
          <w:p w:rsidR="00E826D1" w:rsidRPr="00E33891" w:rsidRDefault="00E826D1" w:rsidP="00E826D1">
            <w:pPr>
              <w:pStyle w:val="Header"/>
              <w:tabs>
                <w:tab w:val="clear" w:pos="4320"/>
                <w:tab w:val="clear" w:pos="8640"/>
              </w:tabs>
              <w:jc w:val="center"/>
              <w:rPr>
                <w:rFonts w:asciiTheme="minorHAnsi" w:hAnsiTheme="minorHAnsi" w:cs="Arial"/>
                <w:b/>
                <w:bCs/>
                <w:noProof/>
                <w:szCs w:val="28"/>
              </w:rPr>
            </w:pPr>
            <w:r w:rsidRPr="00E33891">
              <w:rPr>
                <w:rFonts w:asciiTheme="minorHAnsi" w:hAnsiTheme="minorHAnsi" w:cs="Arial"/>
                <w:b/>
                <w:bCs/>
                <w:noProof/>
                <w:szCs w:val="28"/>
              </w:rPr>
              <w:t>Attributes</w:t>
            </w:r>
          </w:p>
        </w:tc>
      </w:tr>
      <w:tr w:rsidR="00E826D1" w:rsidRPr="00E33891" w:rsidTr="00E826D1">
        <w:trPr>
          <w:trHeight w:val="96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Client</w:t>
            </w:r>
          </w:p>
          <w:p w:rsidR="00E826D1" w:rsidRPr="00E33891" w:rsidRDefault="00E826D1" w:rsidP="00E826D1">
            <w:pPr>
              <w:pStyle w:val="Header"/>
              <w:tabs>
                <w:tab w:val="clear" w:pos="4320"/>
                <w:tab w:val="clear" w:pos="8640"/>
              </w:tabs>
              <w:rPr>
                <w:rFonts w:asciiTheme="minorHAnsi" w:hAnsiTheme="minorHAnsi" w:cs="Arial"/>
                <w:b/>
                <w:i/>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Client_no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Title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 xml:space="preserve">Postcode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AddressLine1</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AddressLine2</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Town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ClientHomeTeNo(Compound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ClientWorkTelNo</w:t>
            </w:r>
          </w:p>
        </w:tc>
      </w:tr>
      <w:tr w:rsidR="00E826D1" w:rsidRPr="00E33891" w:rsidTr="00E826D1">
        <w:trPr>
          <w:trHeight w:val="77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CrewMem</w:t>
            </w:r>
          </w:p>
          <w:p w:rsidR="00E826D1" w:rsidRPr="00E33891" w:rsidRDefault="00E826D1" w:rsidP="00E826D1">
            <w:pPr>
              <w:pStyle w:val="Header"/>
              <w:tabs>
                <w:tab w:val="clear" w:pos="4320"/>
                <w:tab w:val="clear" w:pos="8640"/>
              </w:tabs>
              <w:rPr>
                <w:rFonts w:asciiTheme="minorHAnsi" w:hAnsiTheme="minorHAnsi" w:cs="Arial"/>
                <w:b/>
                <w:noProof/>
              </w:rPr>
            </w:pP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CrewNo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CrewMemTitle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CrewMemSurname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color w:val="C00000"/>
              </w:rPr>
              <w:t>CrewMemAge</w:t>
            </w:r>
          </w:p>
        </w:tc>
      </w:tr>
      <w:tr w:rsidR="00E826D1" w:rsidRPr="00E33891" w:rsidTr="00E826D1">
        <w:trPr>
          <w:trHeight w:val="1119"/>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Booking</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t>BookingRefNo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BookingDate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Client_no*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NoOfAdults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Start_date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Finish_date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NoOfChildren</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NoOfPets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 req</w:t>
            </w:r>
          </w:p>
        </w:tc>
      </w:tr>
      <w:tr w:rsidR="00E826D1" w:rsidRPr="00E33891" w:rsidTr="00E826D1">
        <w:trPr>
          <w:trHeight w:val="70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BoatName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BoatDesc</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Yard_no*</w:t>
            </w:r>
          </w:p>
        </w:tc>
      </w:tr>
      <w:tr w:rsidR="00E826D1" w:rsidRPr="00E33891" w:rsidTr="00E826D1">
        <w:trPr>
          <w:trHeight w:val="27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Class</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ClassNo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ClassDesc</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p>
        </w:tc>
      </w:tr>
      <w:tr w:rsidR="00E826D1" w:rsidRPr="00E33891" w:rsidTr="00E826D1">
        <w:trPr>
          <w:trHeight w:val="54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Boats 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BoatNo*</w:t>
            </w:r>
            <w:r w:rsidRPr="00E33891">
              <w:rPr>
                <w:rFonts w:asciiTheme="minorHAnsi" w:hAnsiTheme="minorHAnsi" w:cs="Arial"/>
                <w:noProof/>
                <w:color w:val="C00000"/>
              </w:rPr>
              <w:t>(Compound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MaintenanceNo*</w:t>
            </w:r>
          </w:p>
        </w:tc>
      </w:tr>
      <w:tr w:rsidR="00E826D1" w:rsidRPr="00E33891" w:rsidTr="00E826D1">
        <w:trPr>
          <w:trHeight w:val="370"/>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C00000"/>
              </w:rPr>
            </w:pPr>
            <w:r w:rsidRPr="00E33891">
              <w:rPr>
                <w:rFonts w:asciiTheme="minorHAnsi" w:hAnsiTheme="minorHAnsi" w:cs="Arial"/>
                <w:b/>
                <w:noProof/>
                <w:color w:val="C00000"/>
              </w:rPr>
              <w:t>Week</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WeekNo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WeekDate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NoOfWeeks</w:t>
            </w:r>
          </w:p>
          <w:p w:rsidR="00E826D1" w:rsidRDefault="00E826D1" w:rsidP="00E826D1">
            <w:pPr>
              <w:pStyle w:val="Header"/>
              <w:tabs>
                <w:tab w:val="clear" w:pos="4320"/>
                <w:tab w:val="clear" w:pos="8640"/>
              </w:tabs>
              <w:rPr>
                <w:rFonts w:asciiTheme="minorHAnsi" w:hAnsiTheme="minorHAnsi" w:cs="Arial"/>
                <w:noProof/>
                <w:color w:val="C00000"/>
              </w:rPr>
            </w:pPr>
          </w:p>
          <w:p w:rsidR="00EE6603" w:rsidRPr="00E33891" w:rsidRDefault="00EE6603" w:rsidP="00E826D1">
            <w:pPr>
              <w:pStyle w:val="Header"/>
              <w:tabs>
                <w:tab w:val="clear" w:pos="4320"/>
                <w:tab w:val="clear" w:pos="8640"/>
              </w:tabs>
              <w:rPr>
                <w:rFonts w:asciiTheme="minorHAnsi" w:hAnsiTheme="minorHAnsi" w:cs="Arial"/>
                <w:noProof/>
                <w:color w:val="C00000"/>
              </w:rPr>
            </w:pPr>
          </w:p>
        </w:tc>
      </w:tr>
      <w:tr w:rsidR="00E826D1" w:rsidRPr="00E33891" w:rsidTr="00E826D1">
        <w:trPr>
          <w:trHeight w:val="370"/>
        </w:trPr>
        <w:tc>
          <w:tcPr>
            <w:tcW w:w="3230" w:type="dxa"/>
          </w:tcPr>
          <w:p w:rsidR="00E826D1" w:rsidRDefault="00E826D1" w:rsidP="00E826D1">
            <w:pPr>
              <w:pStyle w:val="Header"/>
              <w:tabs>
                <w:tab w:val="clear" w:pos="4320"/>
                <w:tab w:val="clear" w:pos="8640"/>
              </w:tabs>
              <w:rPr>
                <w:rFonts w:asciiTheme="minorHAnsi" w:hAnsiTheme="minorHAnsi" w:cs="Arial"/>
                <w:b/>
                <w:noProof/>
              </w:rPr>
            </w:pPr>
          </w:p>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lastRenderedPageBreak/>
              <w:t>Maintenance</w:t>
            </w:r>
          </w:p>
        </w:tc>
        <w:tc>
          <w:tcPr>
            <w:tcW w:w="4998" w:type="dxa"/>
          </w:tcPr>
          <w:p w:rsidR="00EE6603" w:rsidRDefault="00EE6603" w:rsidP="00E826D1">
            <w:pPr>
              <w:pStyle w:val="Header"/>
              <w:tabs>
                <w:tab w:val="clear" w:pos="4320"/>
                <w:tab w:val="clear" w:pos="8640"/>
              </w:tabs>
              <w:rPr>
                <w:rFonts w:asciiTheme="minorHAnsi" w:hAnsiTheme="minorHAnsi" w:cs="Arial"/>
                <w:noProof/>
                <w:u w:val="single"/>
              </w:rPr>
            </w:pPr>
          </w:p>
          <w:p w:rsidR="00E826D1" w:rsidRPr="00E33891" w:rsidRDefault="00E826D1" w:rsidP="00E826D1">
            <w:pPr>
              <w:pStyle w:val="Header"/>
              <w:tabs>
                <w:tab w:val="clear" w:pos="4320"/>
                <w:tab w:val="clear" w:pos="8640"/>
              </w:tabs>
              <w:rPr>
                <w:rFonts w:asciiTheme="minorHAnsi" w:hAnsiTheme="minorHAnsi" w:cs="Arial"/>
                <w:noProof/>
                <w:u w:val="single"/>
              </w:rPr>
            </w:pPr>
            <w:r w:rsidRPr="00E33891">
              <w:rPr>
                <w:rFonts w:asciiTheme="minorHAnsi" w:hAnsiTheme="minorHAnsi" w:cs="Arial"/>
                <w:noProof/>
                <w:u w:val="single"/>
              </w:rPr>
              <w:lastRenderedPageBreak/>
              <w:t>MaintenanceNo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OutOfSeasonMaintenanceStartDate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OutOfSeasonMaintenanceEndDate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DuringSeasonMaintenanceDate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EngineRunningHours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EngineerNameSurname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EffortIncurred</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SpecialRepairDetails</w:t>
            </w:r>
          </w:p>
        </w:tc>
      </w:tr>
      <w:tr w:rsidR="00E826D1" w:rsidRPr="00E33891" w:rsidTr="00E826D1">
        <w:trPr>
          <w:trHeight w:val="2124"/>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lastRenderedPageBreak/>
              <w:t>Payment</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Payment 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BookingRefNo *</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Deposit received(yes/no)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Deposit date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Payment 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CardType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CardNo</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ExpiryDate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CardHolderName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CardHolderAddress</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PostCode</w:t>
            </w:r>
          </w:p>
        </w:tc>
      </w:tr>
      <w:tr w:rsidR="00E826D1" w:rsidRPr="00E33891" w:rsidTr="00E826D1">
        <w:trPr>
          <w:trHeight w:val="655"/>
        </w:trPr>
        <w:tc>
          <w:tcPr>
            <w:tcW w:w="3230" w:type="dxa"/>
          </w:tcPr>
          <w:p w:rsidR="00E826D1" w:rsidRPr="00E33891" w:rsidRDefault="00E826D1" w:rsidP="00E826D1">
            <w:pPr>
              <w:pStyle w:val="Header"/>
              <w:tabs>
                <w:tab w:val="clear" w:pos="4320"/>
                <w:tab w:val="clear" w:pos="8640"/>
              </w:tabs>
              <w:rPr>
                <w:rFonts w:asciiTheme="minorHAnsi" w:hAnsiTheme="minorHAnsi" w:cs="Arial"/>
                <w:b/>
                <w:noProof/>
              </w:rPr>
            </w:pPr>
            <w:r w:rsidRPr="00E33891">
              <w:rPr>
                <w:rFonts w:asciiTheme="minorHAnsi" w:hAnsiTheme="minorHAnsi" w:cs="Arial"/>
                <w:b/>
                <w:noProof/>
              </w:rPr>
              <w:t>Price</w:t>
            </w:r>
          </w:p>
        </w:tc>
        <w:tc>
          <w:tcPr>
            <w:tcW w:w="4998" w:type="dxa"/>
          </w:tcPr>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ClassNo</w:t>
            </w:r>
            <w:proofErr w:type="spellEnd"/>
            <w:r w:rsidRPr="00E33891">
              <w:rPr>
                <w:rFonts w:asciiTheme="minorHAnsi" w:hAnsiTheme="minorHAnsi" w:cs="Arial"/>
                <w:noProof/>
                <w:color w:val="C00000"/>
                <w:sz w:val="24"/>
              </w:rPr>
              <w:t xml:space="preserve"> (Compound Key)</w:t>
            </w:r>
          </w:p>
          <w:p w:rsidR="00E826D1" w:rsidRPr="00E33891" w:rsidRDefault="00E826D1" w:rsidP="00E826D1">
            <w:pPr>
              <w:tabs>
                <w:tab w:val="left" w:pos="2700"/>
                <w:tab w:val="left" w:pos="4320"/>
                <w:tab w:val="left" w:pos="9719"/>
              </w:tabs>
              <w:ind w:left="2160" w:hanging="2160"/>
              <w:rPr>
                <w:rFonts w:asciiTheme="minorHAnsi" w:hAnsiTheme="minorHAnsi" w:cs="Arial"/>
                <w:color w:val="C00000"/>
                <w:sz w:val="24"/>
              </w:rPr>
            </w:pPr>
            <w:proofErr w:type="spellStart"/>
            <w:r w:rsidRPr="00E33891">
              <w:rPr>
                <w:rFonts w:asciiTheme="minorHAnsi" w:hAnsiTheme="minorHAnsi" w:cs="Arial"/>
                <w:color w:val="C00000"/>
                <w:sz w:val="24"/>
                <w:u w:val="single"/>
              </w:rPr>
              <w:t>WeekNo</w:t>
            </w:r>
            <w:proofErr w:type="spellEnd"/>
            <w:r w:rsidRPr="00E33891">
              <w:rPr>
                <w:rFonts w:asciiTheme="minorHAnsi" w:hAnsiTheme="minorHAnsi" w:cs="Arial"/>
                <w:color w:val="C00000"/>
                <w:sz w:val="24"/>
                <w:u w:val="single"/>
              </w:rPr>
              <w:t>*</w:t>
            </w:r>
            <w:r w:rsidRPr="00E33891">
              <w:rPr>
                <w:rFonts w:asciiTheme="minorHAnsi" w:hAnsiTheme="minorHAnsi" w:cs="Arial"/>
                <w:noProof/>
                <w:color w:val="C00000"/>
                <w:sz w:val="24"/>
              </w:rPr>
              <w:t xml:space="preserve"> (Compound Key)</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BoatPrice</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VAT</w:t>
            </w:r>
          </w:p>
          <w:p w:rsidR="00E826D1" w:rsidRPr="00E33891" w:rsidRDefault="00E826D1" w:rsidP="00E826D1">
            <w:pPr>
              <w:pStyle w:val="Header"/>
              <w:tabs>
                <w:tab w:val="clear" w:pos="4320"/>
                <w:tab w:val="clear" w:pos="8640"/>
              </w:tabs>
              <w:rPr>
                <w:rFonts w:asciiTheme="minorHAnsi" w:hAnsiTheme="minorHAnsi" w:cs="Arial"/>
                <w:noProof/>
              </w:rPr>
            </w:pPr>
            <w:r w:rsidRPr="00E33891">
              <w:rPr>
                <w:rFonts w:asciiTheme="minorHAnsi" w:hAnsiTheme="minorHAnsi" w:cs="Arial"/>
                <w:noProof/>
              </w:rPr>
              <w:t>TotalPrice</w:t>
            </w:r>
          </w:p>
        </w:tc>
      </w:tr>
      <w:tr w:rsidR="00E826D1" w:rsidRPr="00E33891" w:rsidTr="00E826D1">
        <w:trPr>
          <w:trHeight w:val="362"/>
        </w:trPr>
        <w:tc>
          <w:tcPr>
            <w:tcW w:w="3230" w:type="dxa"/>
          </w:tcPr>
          <w:p w:rsidR="00E826D1" w:rsidRPr="00E33891" w:rsidRDefault="00E826D1" w:rsidP="00E826D1">
            <w:pPr>
              <w:pStyle w:val="Header"/>
              <w:tabs>
                <w:tab w:val="clear" w:pos="4320"/>
                <w:tab w:val="clear" w:pos="8640"/>
              </w:tabs>
              <w:rPr>
                <w:rFonts w:asciiTheme="minorHAnsi" w:hAnsiTheme="minorHAnsi" w:cs="Arial"/>
                <w:b/>
                <w:noProof/>
                <w:color w:val="943634" w:themeColor="accent2" w:themeShade="BF"/>
              </w:rPr>
            </w:pPr>
            <w:r w:rsidRPr="00E33891">
              <w:rPr>
                <w:rFonts w:asciiTheme="minorHAnsi" w:hAnsiTheme="minorHAnsi" w:cs="Arial"/>
                <w:b/>
                <w:noProof/>
                <w:color w:val="943634" w:themeColor="accent2" w:themeShade="BF"/>
              </w:rPr>
              <w:t>BoatYard</w:t>
            </w:r>
          </w:p>
        </w:tc>
        <w:tc>
          <w:tcPr>
            <w:tcW w:w="4998" w:type="dxa"/>
          </w:tcPr>
          <w:p w:rsidR="00E826D1" w:rsidRPr="00E33891" w:rsidRDefault="00E826D1" w:rsidP="00E826D1">
            <w:pPr>
              <w:pStyle w:val="Header"/>
              <w:tabs>
                <w:tab w:val="clear" w:pos="4320"/>
                <w:tab w:val="clear" w:pos="8640"/>
              </w:tabs>
              <w:rPr>
                <w:rFonts w:asciiTheme="minorHAnsi" w:hAnsiTheme="minorHAnsi" w:cs="Arial"/>
                <w:noProof/>
                <w:color w:val="C00000"/>
                <w:u w:val="single"/>
              </w:rPr>
            </w:pPr>
            <w:r w:rsidRPr="00E33891">
              <w:rPr>
                <w:rFonts w:asciiTheme="minorHAnsi" w:hAnsiTheme="minorHAnsi" w:cs="Arial"/>
                <w:noProof/>
                <w:color w:val="C00000"/>
                <w:u w:val="single"/>
              </w:rPr>
              <w:t>Yard_no</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Yard_type</w:t>
            </w:r>
          </w:p>
          <w:p w:rsidR="00E826D1" w:rsidRPr="00E33891" w:rsidRDefault="00E826D1" w:rsidP="00E826D1">
            <w:pPr>
              <w:pStyle w:val="Header"/>
              <w:tabs>
                <w:tab w:val="clear" w:pos="4320"/>
                <w:tab w:val="clear" w:pos="8640"/>
              </w:tabs>
              <w:rPr>
                <w:rFonts w:asciiTheme="minorHAnsi" w:hAnsiTheme="minorHAnsi" w:cs="Arial"/>
                <w:noProof/>
                <w:color w:val="C00000"/>
              </w:rPr>
            </w:pPr>
            <w:r w:rsidRPr="00E33891">
              <w:rPr>
                <w:rFonts w:asciiTheme="minorHAnsi" w:hAnsiTheme="minorHAnsi" w:cs="Arial"/>
                <w:noProof/>
                <w:color w:val="C00000"/>
              </w:rPr>
              <w:t>NoOfBoats</w:t>
            </w:r>
          </w:p>
        </w:tc>
      </w:tr>
    </w:tbl>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E826D1" w:rsidRDefault="00E826D1" w:rsidP="00D64E02">
      <w:pPr>
        <w:pStyle w:val="Heading2"/>
        <w:rPr>
          <w:rFonts w:asciiTheme="minorHAnsi" w:hAnsiTheme="minorHAnsi"/>
          <w:sz w:val="28"/>
        </w:rPr>
      </w:pPr>
      <w:r>
        <w:rPr>
          <w:rFonts w:asciiTheme="minorHAnsi" w:hAnsiTheme="minorHAnsi"/>
          <w:sz w:val="28"/>
        </w:rPr>
        <w:br/>
      </w:r>
    </w:p>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Default="00E826D1" w:rsidP="00E826D1"/>
    <w:p w:rsidR="00E826D1" w:rsidRPr="00E826D1" w:rsidRDefault="00E826D1" w:rsidP="00E826D1"/>
    <w:p w:rsidR="00D64E02" w:rsidRDefault="00D64E02" w:rsidP="00D85485">
      <w:pPr>
        <w:pStyle w:val="Heading2"/>
        <w:numPr>
          <w:ilvl w:val="0"/>
          <w:numId w:val="27"/>
        </w:numPr>
        <w:rPr>
          <w:rFonts w:asciiTheme="minorHAnsi" w:hAnsiTheme="minorHAnsi"/>
          <w:sz w:val="28"/>
        </w:rPr>
      </w:pPr>
      <w:r w:rsidRPr="00245BF9">
        <w:rPr>
          <w:rFonts w:asciiTheme="minorHAnsi" w:hAnsiTheme="minorHAnsi"/>
          <w:sz w:val="28"/>
        </w:rPr>
        <w:lastRenderedPageBreak/>
        <w:t xml:space="preserve"> </w:t>
      </w:r>
      <w:bookmarkStart w:id="17" w:name="_Toc341213977"/>
      <w:r w:rsidRPr="00245BF9">
        <w:rPr>
          <w:rFonts w:asciiTheme="minorHAnsi" w:hAnsiTheme="minorHAnsi"/>
          <w:sz w:val="28"/>
        </w:rPr>
        <w:t>Test plan and test cases</w:t>
      </w:r>
      <w:bookmarkEnd w:id="17"/>
      <w:r w:rsidRPr="00245BF9">
        <w:rPr>
          <w:rFonts w:asciiTheme="minorHAnsi" w:hAnsiTheme="minorHAnsi"/>
          <w:sz w:val="28"/>
        </w:rPr>
        <w:t xml:space="preserve"> </w:t>
      </w:r>
    </w:p>
    <w:p w:rsidR="007939EF" w:rsidRDefault="007939EF" w:rsidP="007939EF"/>
    <w:p w:rsidR="007939EF" w:rsidRPr="007939EF" w:rsidRDefault="007939EF" w:rsidP="007939EF">
      <w:pPr>
        <w:pStyle w:val="Heading3"/>
      </w:pPr>
      <w:bookmarkStart w:id="18" w:name="_Toc341213978"/>
      <w:r>
        <w:t>Test plan</w:t>
      </w:r>
      <w:bookmarkEnd w:id="18"/>
    </w:p>
    <w:p w:rsidR="00D64E02" w:rsidRDefault="00D64E02" w:rsidP="00D64E02"/>
    <w:p w:rsidR="007939EF" w:rsidRPr="007939EF" w:rsidRDefault="007939EF" w:rsidP="007939EF">
      <w:pPr>
        <w:pStyle w:val="BodyText"/>
        <w:rPr>
          <w:rFonts w:asciiTheme="minorHAnsi" w:hAnsiTheme="minorHAnsi"/>
        </w:rPr>
      </w:pPr>
      <w:r w:rsidRPr="007939EF">
        <w:rPr>
          <w:rFonts w:asciiTheme="minorHAnsi" w:hAnsiTheme="minorHAnsi"/>
        </w:rPr>
        <w:t xml:space="preserve">During analysis, the team </w:t>
      </w:r>
      <w:r w:rsidR="005B5A0E">
        <w:rPr>
          <w:rFonts w:asciiTheme="minorHAnsi" w:hAnsiTheme="minorHAnsi"/>
        </w:rPr>
        <w:t>u</w:t>
      </w:r>
      <w:r w:rsidR="00C51627" w:rsidRPr="007939EF">
        <w:rPr>
          <w:rFonts w:asciiTheme="minorHAnsi" w:hAnsiTheme="minorHAnsi"/>
        </w:rPr>
        <w:t>ncovered</w:t>
      </w:r>
      <w:r w:rsidRPr="007939EF">
        <w:rPr>
          <w:rFonts w:asciiTheme="minorHAnsi" w:hAnsiTheme="minorHAnsi"/>
        </w:rPr>
        <w:t xml:space="preserve"> a number of use cases and focussed on describing only four of our use cases from our model. During this phase we will be testing these use cases so as to be sure that they meet the business requirements. These use cases include</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booking</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make a payment</w:t>
      </w:r>
    </w:p>
    <w:p w:rsidR="007939EF" w:rsidRPr="007939EF" w:rsidRDefault="007939EF" w:rsidP="007939EF">
      <w:pPr>
        <w:pStyle w:val="BodyText"/>
        <w:numPr>
          <w:ilvl w:val="0"/>
          <w:numId w:val="16"/>
        </w:numPr>
        <w:rPr>
          <w:rFonts w:asciiTheme="minorHAnsi" w:hAnsiTheme="minorHAnsi"/>
        </w:rPr>
      </w:pPr>
      <w:r w:rsidRPr="007939EF">
        <w:rPr>
          <w:rFonts w:asciiTheme="minorHAnsi" w:hAnsiTheme="minorHAnsi"/>
        </w:rPr>
        <w:t>add a boat</w:t>
      </w:r>
    </w:p>
    <w:p w:rsidR="007939EF" w:rsidRPr="007939EF" w:rsidRDefault="007939EF" w:rsidP="007939EF">
      <w:pPr>
        <w:pStyle w:val="BodyText"/>
        <w:rPr>
          <w:rFonts w:asciiTheme="minorHAnsi" w:hAnsiTheme="minorHAnsi"/>
        </w:rPr>
      </w:pPr>
      <w:r w:rsidRPr="007939EF">
        <w:rPr>
          <w:rFonts w:asciiTheme="minorHAnsi" w:hAnsiTheme="minorHAnsi"/>
        </w:rPr>
        <w:t>To make sure that the new system will meet the requirements we will test our use cases in the following sequence:</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add a boat</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check boat availability</w:t>
      </w:r>
    </w:p>
    <w:p w:rsidR="007939EF" w:rsidRPr="007939EF" w:rsidRDefault="007939EF" w:rsidP="007939EF">
      <w:pPr>
        <w:pStyle w:val="BodyText"/>
        <w:numPr>
          <w:ilvl w:val="1"/>
          <w:numId w:val="11"/>
        </w:numPr>
        <w:rPr>
          <w:rFonts w:asciiTheme="minorHAnsi" w:hAnsiTheme="minorHAnsi"/>
        </w:rPr>
      </w:pPr>
      <w:r w:rsidRPr="007939EF">
        <w:rPr>
          <w:rFonts w:asciiTheme="minorHAnsi" w:hAnsiTheme="minorHAnsi"/>
        </w:rPr>
        <w:t>make a booking</w:t>
      </w:r>
    </w:p>
    <w:p w:rsidR="007939EF" w:rsidRDefault="007939EF" w:rsidP="007939EF">
      <w:pPr>
        <w:pStyle w:val="BodyText"/>
        <w:numPr>
          <w:ilvl w:val="1"/>
          <w:numId w:val="11"/>
        </w:numPr>
        <w:rPr>
          <w:rFonts w:asciiTheme="minorHAnsi" w:hAnsiTheme="minorHAnsi"/>
        </w:rPr>
      </w:pPr>
      <w:r w:rsidRPr="007939EF">
        <w:rPr>
          <w:rFonts w:asciiTheme="minorHAnsi" w:hAnsiTheme="minorHAnsi"/>
        </w:rPr>
        <w:t>make a payment</w:t>
      </w:r>
    </w:p>
    <w:p w:rsidR="007939EF" w:rsidRDefault="007939EF" w:rsidP="007939EF">
      <w:pPr>
        <w:pStyle w:val="ListParagraph"/>
        <w:rPr>
          <w:rFonts w:asciiTheme="minorHAnsi" w:hAnsiTheme="minorHAnsi"/>
          <w:sz w:val="24"/>
        </w:rPr>
      </w:pPr>
    </w:p>
    <w:p w:rsidR="007939EF" w:rsidRPr="004F38F0" w:rsidRDefault="007939EF" w:rsidP="007939EF">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Add a boat</w:t>
      </w:r>
    </w:p>
    <w:p w:rsidR="007939EF" w:rsidRPr="004F38F0" w:rsidRDefault="007939EF" w:rsidP="007939EF">
      <w:pPr>
        <w:rPr>
          <w:rFonts w:ascii="Calibri" w:hAnsi="Calibri"/>
          <w:sz w:val="24"/>
          <w:szCs w:val="24"/>
        </w:rPr>
      </w:pPr>
      <w:r w:rsidRPr="004F38F0">
        <w:rPr>
          <w:rFonts w:ascii="Calibri" w:hAnsi="Calibri"/>
          <w:sz w:val="24"/>
          <w:szCs w:val="24"/>
        </w:rPr>
        <w:t xml:space="preserve">Alt 1 starts at </w:t>
      </w:r>
      <w:r w:rsidRPr="004F38F0">
        <w:rPr>
          <w:rFonts w:ascii="Calibri" w:hAnsi="Calibri" w:cs="Tahoma"/>
          <w:sz w:val="24"/>
          <w:szCs w:val="24"/>
        </w:rPr>
        <w:t>step 2, system finds identical details for boat. System sends error message and ends use case.</w:t>
      </w:r>
      <w:r w:rsidRPr="004F38F0">
        <w:rPr>
          <w:rFonts w:ascii="Calibri" w:hAnsi="Calibri"/>
          <w:sz w:val="24"/>
          <w:szCs w:val="24"/>
        </w:rPr>
        <w:t xml:space="preserve"> </w:t>
      </w:r>
    </w:p>
    <w:p w:rsidR="007939EF" w:rsidRPr="00FD7F69" w:rsidRDefault="007939EF" w:rsidP="007939EF">
      <w:pPr>
        <w:rPr>
          <w:rFonts w:ascii="Calibri" w:hAnsi="Calibri"/>
        </w:rPr>
      </w:pPr>
    </w:p>
    <w:tbl>
      <w:tblPr>
        <w:tblW w:w="95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1117"/>
        <w:gridCol w:w="508"/>
        <w:gridCol w:w="2182"/>
        <w:gridCol w:w="375"/>
        <w:gridCol w:w="1096"/>
        <w:gridCol w:w="2260"/>
        <w:gridCol w:w="1278"/>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0" w:type="auto"/>
          </w:tcPr>
          <w:p w:rsidR="007939EF" w:rsidRPr="00FD7F69" w:rsidRDefault="007939EF" w:rsidP="007939EF">
            <w:pPr>
              <w:ind w:right="-154"/>
              <w:jc w:val="center"/>
              <w:rPr>
                <w:rFonts w:ascii="Calibri" w:hAnsi="Calibri" w:cs="Arial"/>
              </w:rPr>
            </w:pPr>
            <w:r>
              <w:rPr>
                <w:rFonts w:ascii="Calibri" w:hAnsi="Calibri" w:cs="Arial"/>
              </w:rPr>
              <w:t>Boat details correct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Are existing boat details identical to new boat?</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278" w:type="dxa"/>
            <w:vAlign w:val="center"/>
          </w:tcPr>
          <w:p w:rsidR="007939EF" w:rsidRPr="00FD7F69" w:rsidRDefault="007939EF" w:rsidP="007939EF">
            <w:pPr>
              <w:jc w:val="center"/>
              <w:rPr>
                <w:rFonts w:ascii="Calibri" w:hAnsi="Calibri" w:cs="Arial"/>
              </w:rPr>
            </w:pPr>
            <w:r w:rsidRPr="00FD7F69">
              <w:rPr>
                <w:rFonts w:ascii="Calibri" w:hAnsi="Calibri" w:cs="Arial"/>
              </w:rPr>
              <w:t>New boat added to system</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New Boat details identical to existing boat</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tcPr>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278" w:type="dxa"/>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Error message sent. New boat not recorded</w:t>
            </w:r>
          </w:p>
        </w:tc>
      </w:tr>
    </w:tbl>
    <w:p w:rsidR="007939EF" w:rsidRPr="004F38F0" w:rsidRDefault="007939EF" w:rsidP="007939EF">
      <w:pPr>
        <w:rPr>
          <w:rFonts w:ascii="Calibri" w:hAnsi="Calibri"/>
          <w:sz w:val="24"/>
          <w:szCs w:val="24"/>
        </w:rPr>
      </w:pPr>
    </w:p>
    <w:p w:rsidR="004F38F0" w:rsidRPr="004F38F0" w:rsidRDefault="007939EF"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Use case: Make a booking</w:t>
      </w:r>
    </w:p>
    <w:p w:rsidR="007939EF" w:rsidRPr="004F38F0" w:rsidRDefault="007939EF" w:rsidP="004F38F0">
      <w:pPr>
        <w:tabs>
          <w:tab w:val="left" w:pos="2991"/>
        </w:tabs>
        <w:rPr>
          <w:rFonts w:ascii="Calibri" w:hAnsi="Calibri"/>
          <w:color w:val="3366FF"/>
          <w:sz w:val="24"/>
          <w:szCs w:val="24"/>
        </w:rPr>
      </w:pPr>
      <w:r w:rsidRPr="004F38F0">
        <w:rPr>
          <w:rFonts w:ascii="Calibri" w:hAnsi="Calibri"/>
          <w:sz w:val="24"/>
          <w:szCs w:val="24"/>
        </w:rPr>
        <w:t>Step 2 has 2 alternate paths where the system already has client details. If the client has made another booking then the use case ends (Alt 1b to step 10) if the client hasn’t made a booking (Alt 1a) go to step 3.</w:t>
      </w:r>
    </w:p>
    <w:p w:rsidR="007939EF" w:rsidRPr="004F38F0" w:rsidRDefault="007939EF" w:rsidP="007939EF">
      <w:pPr>
        <w:tabs>
          <w:tab w:val="left" w:pos="1523"/>
        </w:tabs>
        <w:rPr>
          <w:rFonts w:ascii="Calibri" w:hAnsi="Calibri"/>
          <w:sz w:val="24"/>
          <w:szCs w:val="24"/>
        </w:rPr>
      </w:pPr>
    </w:p>
    <w:p w:rsidR="007939EF" w:rsidRPr="004F38F0" w:rsidRDefault="007939EF" w:rsidP="007939EF">
      <w:pPr>
        <w:widowControl w:val="0"/>
        <w:suppressAutoHyphens/>
        <w:snapToGrid w:val="0"/>
        <w:rPr>
          <w:rFonts w:ascii="Calibri" w:hAnsi="Calibri" w:cs="Tahoma"/>
          <w:sz w:val="24"/>
          <w:szCs w:val="24"/>
        </w:rPr>
      </w:pPr>
      <w:r w:rsidRPr="004F38F0">
        <w:rPr>
          <w:rFonts w:ascii="Calibri" w:hAnsi="Calibri"/>
          <w:sz w:val="24"/>
          <w:szCs w:val="24"/>
        </w:rPr>
        <w:t>Step 4 has 2 alternate paths</w:t>
      </w:r>
      <w:r w:rsidRPr="004F38F0">
        <w:rPr>
          <w:rFonts w:ascii="Calibri" w:hAnsi="Calibri" w:cs="Tahoma"/>
          <w:sz w:val="24"/>
          <w:szCs w:val="24"/>
        </w:rPr>
        <w:t xml:space="preserve"> in step 4, Alt 2 indicates booking dates out of holiday schedule and use case ends. In step 4 Alt 3, booking already made for client then use case ends.</w:t>
      </w:r>
    </w:p>
    <w:p w:rsidR="007939EF" w:rsidRPr="004F38F0" w:rsidRDefault="007939EF" w:rsidP="007939EF">
      <w:pPr>
        <w:widowControl w:val="0"/>
        <w:suppressAutoHyphens/>
        <w:snapToGrid w:val="0"/>
        <w:rPr>
          <w:rFonts w:ascii="Calibri" w:hAnsi="Calibri" w:cs="Tahoma"/>
          <w:sz w:val="24"/>
          <w:szCs w:val="24"/>
        </w:rPr>
      </w:pPr>
    </w:p>
    <w:p w:rsidR="007939EF" w:rsidRDefault="007939EF" w:rsidP="004F38F0">
      <w:pPr>
        <w:widowControl w:val="0"/>
        <w:suppressAutoHyphens/>
        <w:snapToGrid w:val="0"/>
        <w:rPr>
          <w:rFonts w:ascii="Calibri" w:hAnsi="Calibri" w:cs="Tahoma"/>
          <w:sz w:val="24"/>
          <w:szCs w:val="24"/>
        </w:rPr>
      </w:pPr>
      <w:r w:rsidRPr="004F38F0">
        <w:rPr>
          <w:rFonts w:ascii="Calibri" w:hAnsi="Calibri" w:cs="Tahoma"/>
          <w:sz w:val="24"/>
          <w:szCs w:val="24"/>
        </w:rPr>
        <w:t>Step 5 has alternate path (Alt 4) where all boats are booked (unavailable). Use case ends.</w:t>
      </w:r>
    </w:p>
    <w:p w:rsidR="00EE6603" w:rsidRDefault="00EE6603" w:rsidP="004F38F0">
      <w:pPr>
        <w:widowControl w:val="0"/>
        <w:suppressAutoHyphens/>
        <w:snapToGrid w:val="0"/>
        <w:rPr>
          <w:rFonts w:ascii="Calibri" w:hAnsi="Calibri" w:cs="Tahoma"/>
          <w:sz w:val="24"/>
          <w:szCs w:val="24"/>
        </w:rPr>
      </w:pPr>
    </w:p>
    <w:p w:rsidR="00EE6603" w:rsidRDefault="00EE6603" w:rsidP="004F38F0">
      <w:pPr>
        <w:widowControl w:val="0"/>
        <w:suppressAutoHyphens/>
        <w:snapToGrid w:val="0"/>
        <w:rPr>
          <w:rFonts w:ascii="Calibri" w:hAnsi="Calibri" w:cs="Tahoma"/>
          <w:sz w:val="24"/>
          <w:szCs w:val="24"/>
        </w:rPr>
      </w:pPr>
    </w:p>
    <w:p w:rsidR="00EE6603" w:rsidRPr="004F38F0" w:rsidRDefault="00EE6603" w:rsidP="004F38F0">
      <w:pPr>
        <w:widowControl w:val="0"/>
        <w:suppressAutoHyphens/>
        <w:snapToGrid w:val="0"/>
        <w:rPr>
          <w:rFonts w:ascii="Calibri" w:hAnsi="Calibri" w:cs="Tahoma"/>
          <w:sz w:val="24"/>
          <w:szCs w:val="24"/>
        </w:rPr>
      </w:pPr>
    </w:p>
    <w:p w:rsidR="007939EF" w:rsidRPr="00FD7F69" w:rsidRDefault="007939EF" w:rsidP="007939EF">
      <w:pPr>
        <w:tabs>
          <w:tab w:val="left" w:pos="1523"/>
        </w:tabs>
        <w:rPr>
          <w:rFonts w:ascii="Calibri" w:hAnsi="Calibri"/>
          <w:color w:val="3366FF"/>
        </w:rPr>
      </w:pPr>
    </w:p>
    <w:tbl>
      <w:tblPr>
        <w:tblW w:w="978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170" w:type="dxa"/>
        </w:tblCellMar>
        <w:tblLook w:val="01E0" w:firstRow="1" w:lastRow="1" w:firstColumn="1" w:lastColumn="1" w:noHBand="0" w:noVBand="0"/>
      </w:tblPr>
      <w:tblGrid>
        <w:gridCol w:w="993"/>
        <w:gridCol w:w="992"/>
        <w:gridCol w:w="567"/>
        <w:gridCol w:w="1559"/>
        <w:gridCol w:w="567"/>
        <w:gridCol w:w="993"/>
        <w:gridCol w:w="992"/>
        <w:gridCol w:w="992"/>
        <w:gridCol w:w="993"/>
        <w:gridCol w:w="1134"/>
      </w:tblGrid>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Scenario</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Are Client details existing</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Is client on another booking</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Requested Date is within season</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Boats available</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993" w:type="dxa"/>
            <w:vAlign w:val="center"/>
          </w:tcPr>
          <w:p w:rsidR="007939EF" w:rsidRPr="00FD7F69" w:rsidRDefault="007939EF" w:rsidP="007939EF">
            <w:pPr>
              <w:ind w:right="-154"/>
              <w:jc w:val="center"/>
              <w:rPr>
                <w:rFonts w:ascii="Calibri" w:hAnsi="Calibri" w:cs="Arial"/>
              </w:rPr>
            </w:pPr>
            <w:r>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jc w:val="center"/>
              <w:rPr>
                <w:rFonts w:ascii="Calibri" w:hAnsi="Calibri" w:cs="Arial"/>
              </w:rPr>
            </w:pPr>
            <w:proofErr w:type="gramStart"/>
            <w:r w:rsidRPr="00FD7F69">
              <w:rPr>
                <w:rFonts w:ascii="Calibri" w:hAnsi="Calibri" w:cs="Arial"/>
              </w:rPr>
              <w:t>provisional</w:t>
            </w:r>
            <w:proofErr w:type="gramEnd"/>
            <w:r w:rsidRPr="00FD7F69">
              <w:rPr>
                <w:rFonts w:ascii="Calibri" w:hAnsi="Calibri" w:cs="Arial"/>
              </w:rPr>
              <w:t xml:space="preserve"> </w:t>
            </w:r>
            <w:r>
              <w:rPr>
                <w:rFonts w:ascii="Calibri" w:hAnsi="Calibri" w:cs="Arial"/>
              </w:rPr>
              <w:t>booking confirmed.</w:t>
            </w:r>
          </w:p>
        </w:tc>
      </w:tr>
      <w:tr w:rsidR="007939EF" w:rsidRPr="00FD7F69" w:rsidTr="004F38F0">
        <w:trPr>
          <w:trHeight w:val="1296"/>
        </w:trPr>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1a</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Clients details are already on system</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Pr>
                <w:rFonts w:ascii="Calibri" w:hAnsi="Calibri" w:cs="Arial"/>
              </w:rPr>
              <w:t>Client details entered. Booking completed</w:t>
            </w:r>
            <w:r w:rsidRPr="00FD7F69">
              <w:rPr>
                <w:rFonts w:ascii="Calibri" w:hAnsi="Calibri" w:cs="Arial"/>
              </w:rPr>
              <w:t xml:space="preserv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1b</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details are on the system for another current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Default="007939EF" w:rsidP="007939EF">
            <w:pPr>
              <w:ind w:right="-154"/>
              <w:jc w:val="center"/>
              <w:rPr>
                <w:rFonts w:ascii="Calibri" w:hAnsi="Calibri" w:cs="Arial"/>
              </w:rPr>
            </w:pPr>
            <w:r w:rsidRPr="00FD7F69">
              <w:rPr>
                <w:rFonts w:ascii="Calibri" w:hAnsi="Calibri" w:cs="Arial"/>
              </w:rPr>
              <w:t>Use case terminates</w:t>
            </w:r>
          </w:p>
          <w:p w:rsidR="007939EF" w:rsidRPr="00FD7F69" w:rsidRDefault="007939EF" w:rsidP="007939EF">
            <w:pPr>
              <w:ind w:right="-154"/>
              <w:jc w:val="center"/>
              <w:rPr>
                <w:rFonts w:ascii="Calibri" w:hAnsi="Calibri" w:cs="Arial"/>
              </w:rPr>
            </w:pPr>
            <w:r w:rsidRPr="00FD7F69">
              <w:rPr>
                <w:rFonts w:ascii="Calibri" w:hAnsi="Calibri" w:cs="Arial"/>
              </w:rPr>
              <w:t xml:space="preserve">Booking process is cancelled.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1559" w:type="dxa"/>
            <w:vAlign w:val="center"/>
          </w:tcPr>
          <w:p w:rsidR="007939EF" w:rsidRPr="00FD7F69" w:rsidRDefault="007939EF" w:rsidP="007939EF">
            <w:pPr>
              <w:ind w:right="-154"/>
              <w:jc w:val="center"/>
              <w:rPr>
                <w:rFonts w:ascii="Calibri" w:hAnsi="Calibri" w:cs="Arial"/>
              </w:rPr>
            </w:pPr>
            <w:r>
              <w:rPr>
                <w:rFonts w:ascii="Calibri" w:hAnsi="Calibri" w:cs="Arial"/>
              </w:rPr>
              <w:t>Date requested is outside holiday</w:t>
            </w:r>
            <w:r w:rsidRPr="00FD7F69">
              <w:rPr>
                <w:rFonts w:ascii="Calibri" w:hAnsi="Calibri" w:cs="Arial"/>
              </w:rPr>
              <w:t xml:space="preserve"> season</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N</w:t>
            </w:r>
          </w:p>
          <w:p w:rsidR="007939EF" w:rsidRPr="00FD7F69" w:rsidRDefault="007939EF" w:rsidP="007939EF">
            <w:pPr>
              <w:ind w:right="-154"/>
              <w:jc w:val="center"/>
              <w:rPr>
                <w:rFonts w:ascii="Calibri" w:hAnsi="Calibri" w:cs="Arial"/>
              </w:rPr>
            </w:pP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1559" w:type="dxa"/>
            <w:vAlign w:val="center"/>
          </w:tcPr>
          <w:p w:rsidR="007939EF" w:rsidRPr="00FD7F69" w:rsidRDefault="007939EF" w:rsidP="007939EF">
            <w:pPr>
              <w:ind w:right="-154"/>
              <w:jc w:val="center"/>
              <w:rPr>
                <w:rFonts w:ascii="Calibri" w:hAnsi="Calibri" w:cs="Arial"/>
              </w:rPr>
            </w:pPr>
            <w:r w:rsidRPr="00FD7F69">
              <w:rPr>
                <w:rFonts w:ascii="Calibri" w:hAnsi="Calibri" w:cs="Arial"/>
              </w:rPr>
              <w:t>Client has already made a booking</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r w:rsidR="007939EF" w:rsidRPr="00FD7F69" w:rsidTr="004F38F0">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1559" w:type="dxa"/>
            <w:vAlign w:val="center"/>
          </w:tcPr>
          <w:p w:rsidR="007939EF" w:rsidRPr="00FD7F69" w:rsidRDefault="007939EF" w:rsidP="007939EF">
            <w:pPr>
              <w:ind w:right="-154"/>
              <w:rPr>
                <w:rFonts w:ascii="Calibri" w:hAnsi="Calibri" w:cs="Arial"/>
              </w:rPr>
            </w:pPr>
            <w:r w:rsidRPr="00FD7F69">
              <w:rPr>
                <w:rFonts w:ascii="Calibri" w:hAnsi="Calibri" w:cs="Arial"/>
              </w:rPr>
              <w:t>All boats are unavailable</w:t>
            </w:r>
          </w:p>
        </w:tc>
        <w:tc>
          <w:tcPr>
            <w:tcW w:w="567" w:type="dxa"/>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992"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99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1134"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Use case </w:t>
            </w:r>
            <w:proofErr w:type="spellStart"/>
            <w:r w:rsidRPr="00FD7F69">
              <w:rPr>
                <w:rFonts w:ascii="Calibri" w:hAnsi="Calibri" w:cs="Arial"/>
              </w:rPr>
              <w:t>terminates</w:t>
            </w:r>
            <w:r>
              <w:rPr>
                <w:rFonts w:ascii="Calibri" w:hAnsi="Calibri" w:cs="Arial"/>
              </w:rPr>
              <w:t>.</w:t>
            </w:r>
            <w:r w:rsidRPr="00FD7F69">
              <w:rPr>
                <w:rFonts w:ascii="Calibri" w:hAnsi="Calibri" w:cs="Arial"/>
              </w:rPr>
              <w:t>No</w:t>
            </w:r>
            <w:proofErr w:type="spellEnd"/>
            <w:r w:rsidRPr="00FD7F69">
              <w:rPr>
                <w:rFonts w:ascii="Calibri" w:hAnsi="Calibri" w:cs="Arial"/>
              </w:rPr>
              <w:t xml:space="preserve"> booking is made. </w:t>
            </w:r>
          </w:p>
        </w:tc>
      </w:tr>
    </w:tbl>
    <w:p w:rsidR="00E826D1" w:rsidRPr="00E826D1" w:rsidRDefault="00E826D1" w:rsidP="00E826D1">
      <w:pPr>
        <w:pStyle w:val="ListParagraph"/>
        <w:tabs>
          <w:tab w:val="left" w:pos="3129"/>
        </w:tabs>
        <w:rPr>
          <w:rFonts w:ascii="Calibri" w:hAnsi="Calibri"/>
          <w:b/>
        </w:rPr>
      </w:pPr>
    </w:p>
    <w:p w:rsidR="007939EF" w:rsidRPr="00E826D1" w:rsidRDefault="00EE6603" w:rsidP="00EE6603">
      <w:pPr>
        <w:pStyle w:val="ListParagraph"/>
        <w:tabs>
          <w:tab w:val="left" w:pos="3129"/>
        </w:tabs>
        <w:rPr>
          <w:rFonts w:ascii="Calibri" w:hAnsi="Calibri"/>
          <w:b/>
        </w:rPr>
      </w:pPr>
      <w:r>
        <w:rPr>
          <w:rFonts w:asciiTheme="minorHAnsi" w:hAnsiTheme="minorHAnsi"/>
          <w:b/>
          <w:sz w:val="24"/>
        </w:rPr>
        <w:t xml:space="preserve"> 3)  </w:t>
      </w:r>
      <w:r w:rsidR="00DF30A1" w:rsidRPr="00E826D1">
        <w:rPr>
          <w:rFonts w:asciiTheme="minorHAnsi" w:hAnsiTheme="minorHAnsi"/>
          <w:b/>
          <w:sz w:val="24"/>
        </w:rPr>
        <w:t>Use case: Check boat availability</w:t>
      </w:r>
      <w:r w:rsidR="007939EF" w:rsidRPr="00E826D1">
        <w:rPr>
          <w:rFonts w:ascii="Calibri" w:hAnsi="Calibri"/>
          <w:b/>
          <w:sz w:val="24"/>
        </w:rPr>
        <w:t xml:space="preserve">                                                  </w:t>
      </w:r>
    </w:p>
    <w:p w:rsidR="007939EF" w:rsidRPr="00FD7F69" w:rsidRDefault="007939EF" w:rsidP="007939EF">
      <w:pPr>
        <w:rPr>
          <w:rFonts w:ascii="Calibri" w:hAnsi="Calibri"/>
        </w:rPr>
      </w:pPr>
    </w:p>
    <w:p w:rsidR="007939EF" w:rsidRPr="004F38F0" w:rsidRDefault="007939EF" w:rsidP="007939EF">
      <w:pPr>
        <w:rPr>
          <w:rFonts w:asciiTheme="minorHAnsi" w:hAnsiTheme="minorHAnsi"/>
          <w:b/>
          <w:sz w:val="24"/>
          <w:u w:val="single"/>
        </w:rPr>
      </w:pPr>
      <w:r w:rsidRPr="004F38F0">
        <w:rPr>
          <w:rFonts w:asciiTheme="minorHAnsi" w:hAnsiTheme="minorHAnsi"/>
          <w:b/>
          <w:sz w:val="24"/>
          <w:u w:val="single"/>
        </w:rPr>
        <w:t>Test case description</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1 actually has 2 Alternative scenarios where new date request is also included.</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2a requests new date when no boats are available on requested date. Back to Step 1.</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2 alt 2b no alternate date entered so End use case.</w:t>
      </w:r>
    </w:p>
    <w:p w:rsidR="007939EF" w:rsidRPr="004F38F0" w:rsidRDefault="007939EF" w:rsidP="007939EF">
      <w:pPr>
        <w:rPr>
          <w:rFonts w:asciiTheme="minorHAnsi" w:hAnsiTheme="minorHAnsi"/>
          <w:sz w:val="24"/>
        </w:rPr>
      </w:pPr>
    </w:p>
    <w:p w:rsidR="007939EF" w:rsidRPr="004F38F0" w:rsidRDefault="007939EF" w:rsidP="007939EF">
      <w:pPr>
        <w:rPr>
          <w:rFonts w:asciiTheme="minorHAnsi" w:hAnsiTheme="minorHAnsi"/>
          <w:sz w:val="24"/>
        </w:rPr>
      </w:pPr>
      <w:r w:rsidRPr="004F38F0">
        <w:rPr>
          <w:rFonts w:asciiTheme="minorHAnsi" w:hAnsiTheme="minorHAnsi"/>
          <w:sz w:val="24"/>
        </w:rPr>
        <w:t>Step 3 alt 3 boats are under maintenance so end use case.</w:t>
      </w:r>
    </w:p>
    <w:p w:rsidR="007939EF" w:rsidRPr="004F38F0" w:rsidRDefault="007939EF" w:rsidP="007939EF">
      <w:pPr>
        <w:rPr>
          <w:rFonts w:asciiTheme="minorHAnsi" w:hAnsiTheme="minorHAnsi"/>
          <w:sz w:val="24"/>
        </w:rPr>
      </w:pPr>
    </w:p>
    <w:p w:rsidR="007939EF" w:rsidRDefault="007939EF" w:rsidP="007939EF">
      <w:pPr>
        <w:rPr>
          <w:rFonts w:asciiTheme="minorHAnsi" w:hAnsiTheme="minorHAnsi"/>
          <w:sz w:val="24"/>
        </w:rPr>
      </w:pPr>
      <w:r w:rsidRPr="004F38F0">
        <w:rPr>
          <w:rFonts w:asciiTheme="minorHAnsi" w:hAnsiTheme="minorHAnsi"/>
          <w:sz w:val="24"/>
        </w:rPr>
        <w:t>Step 3 alt 3b boats are under maintenance and alternate date is entered. Back to step 1</w:t>
      </w: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Default="00EE6603" w:rsidP="007939EF">
      <w:pPr>
        <w:rPr>
          <w:rFonts w:asciiTheme="minorHAnsi" w:hAnsiTheme="minorHAnsi"/>
          <w:sz w:val="24"/>
        </w:rPr>
      </w:pPr>
    </w:p>
    <w:p w:rsidR="00EE6603" w:rsidRPr="004F38F0" w:rsidRDefault="00EE6603" w:rsidP="007939EF">
      <w:pPr>
        <w:rPr>
          <w:rFonts w:asciiTheme="minorHAnsi" w:hAnsiTheme="minorHAnsi"/>
          <w:sz w:val="24"/>
        </w:rPr>
      </w:pPr>
    </w:p>
    <w:p w:rsidR="007939EF" w:rsidRPr="00FD7F69" w:rsidRDefault="007939EF" w:rsidP="007939EF">
      <w:pPr>
        <w:rPr>
          <w:rFonts w:ascii="Calibri" w:hAnsi="Calibri"/>
        </w:rPr>
      </w:pPr>
    </w:p>
    <w:tbl>
      <w:tblPr>
        <w:tblW w:w="920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4"/>
        <w:gridCol w:w="961"/>
        <w:gridCol w:w="402"/>
        <w:gridCol w:w="1080"/>
        <w:gridCol w:w="479"/>
        <w:gridCol w:w="783"/>
        <w:gridCol w:w="1061"/>
        <w:gridCol w:w="1333"/>
        <w:gridCol w:w="902"/>
        <w:gridCol w:w="1486"/>
      </w:tblGrid>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Scenario</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Originating flow</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flow</w:t>
            </w:r>
          </w:p>
          <w:p w:rsidR="007939EF" w:rsidRPr="00115DF7" w:rsidRDefault="007939EF" w:rsidP="007939EF">
            <w:pPr>
              <w:ind w:right="-154"/>
              <w:jc w:val="center"/>
              <w:rPr>
                <w:rFonts w:ascii="Calibri" w:hAnsi="Calibri" w:cs="Arial"/>
              </w:rPr>
            </w:pPr>
            <w:r w:rsidRPr="00115DF7">
              <w:rPr>
                <w:rFonts w:ascii="Calibri" w:hAnsi="Calibri" w:cs="Arial"/>
              </w:rPr>
              <w:lastRenderedPageBreak/>
              <w:t>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Description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Test</w:t>
            </w:r>
          </w:p>
          <w:p w:rsidR="007939EF" w:rsidRPr="00115DF7" w:rsidRDefault="007939EF" w:rsidP="007939EF">
            <w:pPr>
              <w:ind w:right="-154"/>
              <w:jc w:val="center"/>
              <w:rPr>
                <w:rFonts w:ascii="Calibri" w:hAnsi="Calibri" w:cs="Arial"/>
              </w:rPr>
            </w:pPr>
            <w:r w:rsidRPr="00115DF7">
              <w:rPr>
                <w:rFonts w:ascii="Calibri" w:hAnsi="Calibri" w:cs="Arial"/>
              </w:rPr>
              <w:t>case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Boat available</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Requested date in boat </w:t>
            </w:r>
            <w:r w:rsidRPr="00115DF7">
              <w:rPr>
                <w:rFonts w:ascii="Calibri" w:hAnsi="Calibri" w:cs="Arial"/>
              </w:rPr>
              <w:lastRenderedPageBreak/>
              <w:t>season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 xml:space="preserve">Boat is in maintenance </w:t>
            </w:r>
            <w:r w:rsidRPr="00115DF7">
              <w:rPr>
                <w:rFonts w:ascii="Calibri" w:hAnsi="Calibri" w:cs="Arial"/>
              </w:rPr>
              <w:lastRenderedPageBreak/>
              <w:t>on requested date</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 xml:space="preserve">Alternate date </w:t>
            </w:r>
            <w:r w:rsidRPr="00115DF7">
              <w:rPr>
                <w:rFonts w:ascii="Calibri" w:hAnsi="Calibri" w:cs="Arial"/>
              </w:rPr>
              <w:lastRenderedPageBreak/>
              <w:t>entered</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Expected result</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lastRenderedPageBreak/>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Normal scenario</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1</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jc w:val="center"/>
              <w:rPr>
                <w:rFonts w:ascii="Calibri" w:hAnsi="Calibri" w:cs="Arial"/>
              </w:rPr>
            </w:pPr>
            <w:r w:rsidRPr="00115DF7">
              <w:rPr>
                <w:rFonts w:ascii="Calibri" w:hAnsi="Calibri" w:cs="Arial"/>
              </w:rPr>
              <w:t>System displays boats available</w:t>
            </w:r>
          </w:p>
        </w:tc>
      </w:tr>
      <w:tr w:rsidR="007939EF" w:rsidRPr="00115DF7" w:rsidTr="004F38F0">
        <w:trPr>
          <w:trHeight w:val="407"/>
        </w:trPr>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is outside season</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2</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1a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Date outside season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3</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 xml:space="preserve">Y </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2a</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4</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p>
          <w:p w:rsidR="007939EF" w:rsidRPr="00115DF7" w:rsidRDefault="007939EF" w:rsidP="007939EF">
            <w:pPr>
              <w:ind w:right="-154"/>
              <w:jc w:val="center"/>
              <w:rPr>
                <w:rFonts w:ascii="Calibri" w:hAnsi="Calibri" w:cs="Arial"/>
              </w:rPr>
            </w:pPr>
            <w:r w:rsidRPr="00115DF7">
              <w:rPr>
                <w:rFonts w:ascii="Calibri" w:hAnsi="Calibri" w:cs="Arial"/>
              </w:rPr>
              <w:t>N</w:t>
            </w:r>
          </w:p>
          <w:p w:rsidR="007939EF" w:rsidRPr="00115DF7" w:rsidRDefault="007939EF" w:rsidP="007939EF">
            <w:pPr>
              <w:ind w:right="-154"/>
              <w:jc w:val="center"/>
              <w:rPr>
                <w:rFonts w:ascii="Calibri" w:hAnsi="Calibri" w:cs="Arial"/>
              </w:rPr>
            </w:pP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Back to step 1 where system requests alternate date.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ind w:right="-154"/>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2b</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No boats available on requested date. No alternate date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5</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5</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 is in maintenance</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6</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1486" w:type="dxa"/>
            <w:vAlign w:val="center"/>
          </w:tcPr>
          <w:p w:rsidR="007939EF" w:rsidRPr="00115DF7" w:rsidRDefault="007939EF" w:rsidP="007939EF">
            <w:pPr>
              <w:ind w:right="-154"/>
              <w:jc w:val="center"/>
              <w:rPr>
                <w:rFonts w:ascii="Calibri" w:hAnsi="Calibri" w:cs="Arial"/>
              </w:rPr>
            </w:pPr>
            <w:r w:rsidRPr="00115DF7">
              <w:rPr>
                <w:rFonts w:ascii="Calibri" w:hAnsi="Calibri" w:cs="Arial"/>
              </w:rPr>
              <w:t>Use case terminates. Boat availability displayed unavailable</w:t>
            </w:r>
          </w:p>
        </w:tc>
      </w:tr>
      <w:tr w:rsidR="007939EF" w:rsidRPr="00115DF7" w:rsidTr="004F38F0">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Basic</w:t>
            </w:r>
          </w:p>
          <w:p w:rsidR="007939EF" w:rsidRPr="00115DF7" w:rsidRDefault="007939EF" w:rsidP="007939EF">
            <w:pPr>
              <w:jc w:val="center"/>
              <w:rPr>
                <w:rFonts w:ascii="Calibri" w:hAnsi="Calibri" w:cs="Arial"/>
              </w:rPr>
            </w:pPr>
            <w:r w:rsidRPr="00115DF7">
              <w:rPr>
                <w:rFonts w:ascii="Calibri" w:hAnsi="Calibri" w:cs="Arial"/>
              </w:rPr>
              <w:t>path</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Alt 6</w:t>
            </w:r>
          </w:p>
        </w:tc>
        <w:tc>
          <w:tcPr>
            <w:tcW w:w="1080" w:type="dxa"/>
            <w:vAlign w:val="center"/>
          </w:tcPr>
          <w:p w:rsidR="007939EF" w:rsidRPr="00115DF7" w:rsidRDefault="007939EF" w:rsidP="007939EF">
            <w:pPr>
              <w:ind w:right="-154"/>
              <w:jc w:val="center"/>
              <w:rPr>
                <w:rFonts w:ascii="Calibri" w:hAnsi="Calibri" w:cs="Arial"/>
              </w:rPr>
            </w:pPr>
            <w:r w:rsidRPr="00115DF7">
              <w:rPr>
                <w:rFonts w:ascii="Calibri" w:hAnsi="Calibri" w:cs="Arial"/>
              </w:rPr>
              <w:t>boats are under maintenance and alternate date is entered</w:t>
            </w:r>
          </w:p>
        </w:tc>
        <w:tc>
          <w:tcPr>
            <w:tcW w:w="479" w:type="dxa"/>
            <w:vAlign w:val="center"/>
          </w:tcPr>
          <w:p w:rsidR="007939EF" w:rsidRPr="00115DF7" w:rsidRDefault="007939EF" w:rsidP="007939EF">
            <w:pPr>
              <w:ind w:right="-154"/>
              <w:jc w:val="center"/>
              <w:rPr>
                <w:rFonts w:ascii="Calibri" w:hAnsi="Calibri" w:cs="Arial"/>
              </w:rPr>
            </w:pPr>
            <w:r w:rsidRPr="00115DF7">
              <w:rPr>
                <w:rFonts w:ascii="Calibri" w:hAnsi="Calibri" w:cs="Arial"/>
              </w:rPr>
              <w:t>7</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N</w:t>
            </w:r>
          </w:p>
        </w:tc>
        <w:tc>
          <w:tcPr>
            <w:tcW w:w="0" w:type="auto"/>
            <w:vAlign w:val="center"/>
          </w:tcPr>
          <w:p w:rsidR="007939EF" w:rsidRPr="00115DF7" w:rsidRDefault="007939EF" w:rsidP="007939EF">
            <w:pPr>
              <w:ind w:right="-154"/>
              <w:jc w:val="center"/>
              <w:rPr>
                <w:rFonts w:ascii="Calibri" w:hAnsi="Calibri" w:cs="Arial"/>
              </w:rPr>
            </w:pPr>
            <w:r w:rsidRPr="00115DF7">
              <w:rPr>
                <w:rFonts w:ascii="Calibri" w:hAnsi="Calibri" w:cs="Arial"/>
              </w:rPr>
              <w:t>Y</w:t>
            </w:r>
          </w:p>
        </w:tc>
        <w:tc>
          <w:tcPr>
            <w:tcW w:w="1486" w:type="dxa"/>
            <w:vAlign w:val="center"/>
          </w:tcPr>
          <w:p w:rsidR="007939EF" w:rsidRPr="00115DF7" w:rsidRDefault="007939EF" w:rsidP="007939EF">
            <w:pPr>
              <w:ind w:right="-154"/>
              <w:jc w:val="center"/>
              <w:rPr>
                <w:rFonts w:ascii="Calibri" w:hAnsi="Calibri" w:cs="Arial"/>
              </w:rPr>
            </w:pPr>
            <w:r>
              <w:rPr>
                <w:rFonts w:ascii="Calibri" w:hAnsi="Calibri" w:cs="Arial"/>
              </w:rPr>
              <w:t>S</w:t>
            </w:r>
            <w:r w:rsidRPr="00115DF7">
              <w:rPr>
                <w:rFonts w:ascii="Calibri" w:hAnsi="Calibri" w:cs="Arial"/>
              </w:rPr>
              <w:t>ystem requests alternate date</w:t>
            </w:r>
          </w:p>
        </w:tc>
      </w:tr>
    </w:tbl>
    <w:p w:rsidR="007939EF" w:rsidRDefault="007939EF" w:rsidP="007939EF">
      <w:pPr>
        <w:rPr>
          <w:rFonts w:ascii="Calibri" w:hAnsi="Calibri"/>
          <w:b/>
        </w:rPr>
      </w:pPr>
    </w:p>
    <w:p w:rsidR="004F38F0" w:rsidRPr="004F38F0" w:rsidRDefault="004F38F0" w:rsidP="004F38F0">
      <w:pPr>
        <w:pStyle w:val="ListParagraph"/>
        <w:numPr>
          <w:ilvl w:val="0"/>
          <w:numId w:val="28"/>
        </w:numPr>
        <w:rPr>
          <w:rFonts w:asciiTheme="minorHAnsi" w:hAnsiTheme="minorHAnsi"/>
          <w:b/>
          <w:sz w:val="24"/>
          <w:szCs w:val="24"/>
        </w:rPr>
      </w:pPr>
      <w:r w:rsidRPr="004F38F0">
        <w:rPr>
          <w:rFonts w:asciiTheme="minorHAnsi" w:hAnsiTheme="minorHAnsi"/>
          <w:b/>
          <w:sz w:val="24"/>
          <w:szCs w:val="24"/>
        </w:rPr>
        <w:t xml:space="preserve">Use case: Make a </w:t>
      </w:r>
      <w:r>
        <w:rPr>
          <w:rFonts w:asciiTheme="minorHAnsi" w:hAnsiTheme="minorHAnsi"/>
          <w:b/>
          <w:sz w:val="24"/>
          <w:szCs w:val="24"/>
        </w:rPr>
        <w:t>payment</w:t>
      </w:r>
    </w:p>
    <w:p w:rsidR="007939EF" w:rsidRPr="00FD7F69" w:rsidRDefault="007939EF" w:rsidP="007939EF">
      <w:pPr>
        <w:rPr>
          <w:rFonts w:ascii="Calibri" w:hAnsi="Calibri"/>
          <w:b/>
        </w:rPr>
      </w:pPr>
    </w:p>
    <w:p w:rsidR="007939EF" w:rsidRDefault="007939EF" w:rsidP="007939EF">
      <w:pPr>
        <w:rPr>
          <w:rFonts w:ascii="Calibri" w:hAnsi="Calibri"/>
          <w:b/>
          <w:u w:val="single"/>
        </w:rPr>
      </w:pPr>
      <w:r w:rsidRPr="001F507E">
        <w:rPr>
          <w:rFonts w:ascii="Calibri" w:hAnsi="Calibri"/>
          <w:b/>
          <w:u w:val="single"/>
        </w:rPr>
        <w:t>Use case description</w:t>
      </w:r>
    </w:p>
    <w:p w:rsidR="007939EF" w:rsidRPr="001F507E" w:rsidRDefault="007939EF" w:rsidP="007939EF">
      <w:pPr>
        <w:rPr>
          <w:rFonts w:ascii="Calibri" w:hAnsi="Calibri"/>
          <w:b/>
          <w:u w:val="single"/>
        </w:rPr>
      </w:pPr>
    </w:p>
    <w:p w:rsidR="007939EF" w:rsidRPr="00FD7F69" w:rsidRDefault="007939EF" w:rsidP="007939EF">
      <w:pPr>
        <w:widowControl w:val="0"/>
        <w:suppressAutoHyphens/>
        <w:snapToGrid w:val="0"/>
        <w:rPr>
          <w:rFonts w:ascii="Calibri" w:hAnsi="Calibri" w:cs="Tahoma"/>
        </w:rPr>
      </w:pPr>
      <w:r w:rsidRPr="00FD7F69">
        <w:rPr>
          <w:rFonts w:ascii="Calibri" w:hAnsi="Calibri"/>
        </w:rPr>
        <w:t xml:space="preserve">Alt 1 starts at </w:t>
      </w:r>
      <w:r>
        <w:rPr>
          <w:rFonts w:ascii="Calibri" w:hAnsi="Calibri"/>
        </w:rPr>
        <w:t xml:space="preserve">Step </w:t>
      </w:r>
      <w:r w:rsidRPr="00FD7F69">
        <w:rPr>
          <w:rFonts w:ascii="Calibri" w:hAnsi="Calibri"/>
        </w:rPr>
        <w:t xml:space="preserve">2 is </w:t>
      </w:r>
      <w:r w:rsidRPr="00FD7F69">
        <w:rPr>
          <w:rFonts w:ascii="Calibri" w:hAnsi="Calibri" w:cs="Tahoma"/>
        </w:rPr>
        <w:t>Booking reference is number wrong. Error message and use case ended.</w:t>
      </w:r>
    </w:p>
    <w:p w:rsidR="007939EF" w:rsidRPr="00FD7F69"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2 starts at </w:t>
      </w:r>
      <w:r>
        <w:rPr>
          <w:rFonts w:ascii="Calibri" w:hAnsi="Calibri" w:cs="Tahoma"/>
        </w:rPr>
        <w:t xml:space="preserve">Step </w:t>
      </w:r>
      <w:r w:rsidRPr="00FD7F69">
        <w:rPr>
          <w:rFonts w:ascii="Calibri" w:hAnsi="Calibri" w:cs="Tahoma"/>
        </w:rPr>
        <w:t>2 is Booking has not been confirmed by the deposit payment so end use case.</w:t>
      </w:r>
    </w:p>
    <w:p w:rsidR="007939EF" w:rsidRDefault="007939EF" w:rsidP="007939EF">
      <w:pPr>
        <w:widowControl w:val="0"/>
        <w:suppressAutoHyphens/>
        <w:snapToGrid w:val="0"/>
        <w:rPr>
          <w:rFonts w:ascii="Calibri" w:hAnsi="Calibri" w:cs="Tahoma"/>
        </w:rPr>
      </w:pPr>
    </w:p>
    <w:p w:rsidR="007939EF" w:rsidRPr="00FD7F69" w:rsidRDefault="007939EF" w:rsidP="007939EF">
      <w:pPr>
        <w:widowControl w:val="0"/>
        <w:suppressAutoHyphens/>
        <w:snapToGrid w:val="0"/>
        <w:rPr>
          <w:rFonts w:ascii="Calibri" w:hAnsi="Calibri" w:cs="Tahoma"/>
        </w:rPr>
      </w:pPr>
      <w:r w:rsidRPr="00FD7F69">
        <w:rPr>
          <w:rFonts w:ascii="Calibri" w:hAnsi="Calibri" w:cs="Tahoma"/>
        </w:rPr>
        <w:t xml:space="preserve">Alt 3 starts at </w:t>
      </w:r>
      <w:r>
        <w:rPr>
          <w:rFonts w:ascii="Calibri" w:hAnsi="Calibri" w:cs="Tahoma"/>
        </w:rPr>
        <w:t xml:space="preserve">Step </w:t>
      </w:r>
      <w:r w:rsidRPr="00FD7F69">
        <w:rPr>
          <w:rFonts w:ascii="Calibri" w:hAnsi="Calibri" w:cs="Tahoma"/>
        </w:rPr>
        <w:t>3 system declines payment and ends use case.</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4 starts at step 6 indicate Payment not confirmed and goes to step 3 where client re-enters payment details.</w:t>
      </w:r>
    </w:p>
    <w:p w:rsidR="007939EF" w:rsidRPr="00FD7F69" w:rsidRDefault="007939EF" w:rsidP="007939EF">
      <w:pPr>
        <w:rPr>
          <w:rFonts w:ascii="Calibri" w:hAnsi="Calibri"/>
        </w:rPr>
      </w:pPr>
    </w:p>
    <w:p w:rsidR="007939EF" w:rsidRPr="00FD7F69" w:rsidRDefault="007939EF" w:rsidP="007939EF">
      <w:pPr>
        <w:rPr>
          <w:rFonts w:ascii="Calibri" w:hAnsi="Calibri"/>
        </w:rPr>
      </w:pPr>
      <w:r w:rsidRPr="00FD7F69">
        <w:rPr>
          <w:rFonts w:ascii="Calibri" w:hAnsi="Calibri"/>
        </w:rPr>
        <w:t>Alt 5 starts at step 6 where the payment details are entered and payment is rejected. This includes actions of payment being checked by system and client entering payment method. Use case ends.</w:t>
      </w: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170" w:type="dxa"/>
        </w:tblCellMar>
        <w:tblLook w:val="01E0" w:firstRow="1" w:lastRow="1" w:firstColumn="1" w:lastColumn="1" w:noHBand="0" w:noVBand="0"/>
      </w:tblPr>
      <w:tblGrid>
        <w:gridCol w:w="715"/>
        <w:gridCol w:w="931"/>
        <w:gridCol w:w="381"/>
        <w:gridCol w:w="1060"/>
        <w:gridCol w:w="375"/>
        <w:gridCol w:w="1673"/>
        <w:gridCol w:w="895"/>
        <w:gridCol w:w="932"/>
        <w:gridCol w:w="783"/>
        <w:gridCol w:w="1456"/>
      </w:tblGrid>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lastRenderedPageBreak/>
              <w:t>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Originating flow</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flow</w:t>
            </w:r>
          </w:p>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Description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Test</w:t>
            </w:r>
          </w:p>
          <w:p w:rsidR="007939EF" w:rsidRPr="00FD7F69" w:rsidRDefault="007939EF" w:rsidP="007939EF">
            <w:pPr>
              <w:ind w:right="-154"/>
              <w:jc w:val="center"/>
              <w:rPr>
                <w:rFonts w:ascii="Calibri" w:hAnsi="Calibri" w:cs="Arial"/>
              </w:rPr>
            </w:pPr>
            <w:r w:rsidRPr="00FD7F69">
              <w:rPr>
                <w:rFonts w:ascii="Calibri" w:hAnsi="Calibri" w:cs="Arial"/>
              </w:rPr>
              <w:t>case</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correct</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Deposit received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entered and confirmed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accepted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Expected result</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Normal scenario</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1</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rPr>
                <w:rFonts w:ascii="Calibri" w:hAnsi="Calibri" w:cs="Arial"/>
              </w:rPr>
            </w:pPr>
            <w:r w:rsidRPr="00FD7F69">
              <w:rPr>
                <w:rFonts w:ascii="Calibri" w:hAnsi="Calibri" w:cs="Arial"/>
              </w:rPr>
              <w:t xml:space="preserve">     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jc w:val="center"/>
              <w:rPr>
                <w:rFonts w:ascii="Calibri" w:hAnsi="Calibri" w:cs="Arial"/>
              </w:rPr>
            </w:pPr>
            <w:r w:rsidRPr="00FD7F69">
              <w:rPr>
                <w:rFonts w:ascii="Calibri" w:hAnsi="Calibri" w:cs="Arial"/>
              </w:rPr>
              <w:t xml:space="preserve">Booking is </w:t>
            </w:r>
            <w:proofErr w:type="spellStart"/>
            <w:r w:rsidRPr="00FD7F69">
              <w:rPr>
                <w:rFonts w:ascii="Calibri" w:hAnsi="Calibri" w:cs="Arial"/>
              </w:rPr>
              <w:t>confirmed.Use</w:t>
            </w:r>
            <w:proofErr w:type="spellEnd"/>
            <w:r w:rsidRPr="00FD7F69">
              <w:rPr>
                <w:rFonts w:ascii="Calibri" w:hAnsi="Calibri" w:cs="Arial"/>
              </w:rPr>
              <w:t xml:space="preserve"> case complete</w:t>
            </w:r>
          </w:p>
        </w:tc>
      </w:tr>
      <w:tr w:rsidR="007939EF" w:rsidRPr="00FD7F69" w:rsidTr="007939EF">
        <w:trPr>
          <w:trHeight w:val="407"/>
        </w:trPr>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1</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reference number is wrong</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2</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2</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Booking deposit not received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3</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Pr>
                <w:rFonts w:ascii="Calibri" w:hAnsi="Calibri" w:cs="Arial"/>
              </w:rPr>
              <w:t>Use case terminates.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3</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4</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p>
          <w:p w:rsidR="007939EF" w:rsidRPr="00FD7F69" w:rsidRDefault="007939EF" w:rsidP="007939EF">
            <w:pPr>
              <w:ind w:right="-154"/>
              <w:jc w:val="center"/>
              <w:rPr>
                <w:rFonts w:ascii="Calibri" w:hAnsi="Calibri" w:cs="Arial"/>
              </w:rPr>
            </w:pPr>
            <w:r w:rsidRPr="00FD7F69">
              <w:rPr>
                <w:rFonts w:ascii="Calibri" w:hAnsi="Calibri" w:cs="Arial"/>
              </w:rPr>
              <w:t>Y</w:t>
            </w:r>
          </w:p>
          <w:p w:rsidR="007939EF" w:rsidRPr="00FD7F69" w:rsidRDefault="007939EF" w:rsidP="007939EF">
            <w:pPr>
              <w:ind w:right="-154"/>
              <w:jc w:val="center"/>
              <w:rPr>
                <w:rFonts w:ascii="Calibri" w:hAnsi="Calibri" w:cs="Arial"/>
              </w:rPr>
            </w:pP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Booking confirmation refused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ind w:right="-154"/>
              <w:jc w:val="center"/>
              <w:rPr>
                <w:rFonts w:ascii="Calibri" w:hAnsi="Calibri" w:cs="Arial"/>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4</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 xml:space="preserve">Payment details not confirmed </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5</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System asks for payment details to be re-entered</w:t>
            </w:r>
          </w:p>
        </w:tc>
      </w:tr>
      <w:tr w:rsidR="007939EF" w:rsidRPr="00FD7F69" w:rsidTr="007939EF">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Basic</w:t>
            </w:r>
          </w:p>
          <w:p w:rsidR="007939EF" w:rsidRPr="00FD7F69" w:rsidRDefault="007939EF" w:rsidP="007939EF">
            <w:pPr>
              <w:jc w:val="center"/>
              <w:rPr>
                <w:rFonts w:ascii="Calibri" w:hAnsi="Calibri"/>
              </w:rPr>
            </w:pPr>
            <w:r w:rsidRPr="00FD7F69">
              <w:rPr>
                <w:rFonts w:ascii="Calibri" w:hAnsi="Calibri" w:cs="Arial"/>
              </w:rPr>
              <w:t>path</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Alt 5</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Payment details not confirmed and Payment declined</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6</w:t>
            </w:r>
          </w:p>
        </w:tc>
        <w:tc>
          <w:tcPr>
            <w:tcW w:w="1673"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895" w:type="dxa"/>
            <w:vAlign w:val="center"/>
          </w:tcPr>
          <w:p w:rsidR="007939EF" w:rsidRPr="00FD7F69" w:rsidRDefault="007939EF" w:rsidP="007939EF">
            <w:pPr>
              <w:ind w:right="-154"/>
              <w:jc w:val="center"/>
              <w:rPr>
                <w:rFonts w:ascii="Calibri" w:hAnsi="Calibri" w:cs="Arial"/>
              </w:rPr>
            </w:pPr>
            <w:r w:rsidRPr="00FD7F69">
              <w:rPr>
                <w:rFonts w:ascii="Calibri" w:hAnsi="Calibri" w:cs="Arial"/>
              </w:rPr>
              <w:t>Y</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N</w:t>
            </w:r>
          </w:p>
        </w:tc>
        <w:tc>
          <w:tcPr>
            <w:tcW w:w="0" w:type="auto"/>
            <w:vAlign w:val="center"/>
          </w:tcPr>
          <w:p w:rsidR="007939EF" w:rsidRPr="00FD7F69" w:rsidRDefault="007939EF" w:rsidP="007939EF">
            <w:pPr>
              <w:ind w:right="-154"/>
              <w:jc w:val="center"/>
              <w:rPr>
                <w:rFonts w:ascii="Calibri" w:hAnsi="Calibri" w:cs="Arial"/>
              </w:rPr>
            </w:pPr>
            <w:r w:rsidRPr="00FD7F69">
              <w:rPr>
                <w:rFonts w:ascii="Calibri" w:hAnsi="Calibri" w:cs="Arial"/>
              </w:rPr>
              <w:t>Use case terminates.</w:t>
            </w:r>
            <w:r>
              <w:rPr>
                <w:rFonts w:ascii="Calibri" w:hAnsi="Calibri" w:cs="Arial"/>
              </w:rPr>
              <w:t xml:space="preserve"> Booking confirmation refused</w:t>
            </w:r>
          </w:p>
        </w:tc>
      </w:tr>
    </w:tbl>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7939EF" w:rsidRPr="00FD7F69" w:rsidRDefault="007939EF" w:rsidP="007939EF">
      <w:pPr>
        <w:rPr>
          <w:rFonts w:ascii="Calibri" w:hAnsi="Calibri"/>
        </w:rPr>
      </w:pPr>
    </w:p>
    <w:p w:rsidR="00D85485" w:rsidRDefault="00D85485" w:rsidP="00D85485">
      <w:pPr>
        <w:pStyle w:val="Heading2"/>
        <w:rPr>
          <w:rFonts w:asciiTheme="minorHAnsi" w:hAnsiTheme="minorHAnsi"/>
          <w:sz w:val="28"/>
        </w:rPr>
      </w:pPr>
      <w:bookmarkStart w:id="19" w:name="_Toc341213979"/>
      <w:r>
        <w:rPr>
          <w:rFonts w:asciiTheme="minorHAnsi" w:hAnsiTheme="minorHAnsi"/>
          <w:sz w:val="28"/>
        </w:rPr>
        <w:t>6. Class diagram</w:t>
      </w:r>
      <w:bookmarkEnd w:id="19"/>
      <w:r w:rsidRPr="00245BF9">
        <w:rPr>
          <w:rFonts w:asciiTheme="minorHAnsi" w:hAnsiTheme="minorHAnsi"/>
          <w:sz w:val="28"/>
        </w:rPr>
        <w:t xml:space="preserve"> </w:t>
      </w:r>
    </w:p>
    <w:p w:rsidR="007939EF" w:rsidRPr="00FD7F69" w:rsidRDefault="007939EF" w:rsidP="007939EF">
      <w:pPr>
        <w:rPr>
          <w:rFonts w:ascii="Calibri" w:hAnsi="Calibri"/>
        </w:rPr>
      </w:pPr>
    </w:p>
    <w:p w:rsidR="007939EF" w:rsidRDefault="007939E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12778F" w:rsidRDefault="0012778F" w:rsidP="007939EF">
      <w:pPr>
        <w:rPr>
          <w:rFonts w:ascii="Calibri" w:hAnsi="Calibri"/>
        </w:rPr>
      </w:pPr>
    </w:p>
    <w:p w:rsidR="005B5A0E" w:rsidRDefault="005B5A0E" w:rsidP="007939EF">
      <w:pPr>
        <w:rPr>
          <w:rFonts w:ascii="Calibri" w:hAnsi="Calibri"/>
        </w:rPr>
      </w:pPr>
    </w:p>
    <w:p w:rsidR="005B5A0E" w:rsidRDefault="005B5A0E" w:rsidP="007939EF">
      <w:pPr>
        <w:rPr>
          <w:rFonts w:ascii="Calibri" w:hAnsi="Calibri"/>
        </w:rPr>
      </w:pPr>
    </w:p>
    <w:p w:rsidR="0012778F" w:rsidRPr="00FD7F69" w:rsidRDefault="0012778F" w:rsidP="007939EF">
      <w:pPr>
        <w:rPr>
          <w:rFonts w:ascii="Calibri" w:hAnsi="Calibri"/>
        </w:rPr>
      </w:pPr>
    </w:p>
    <w:p w:rsidR="003E4C6E" w:rsidRDefault="003E4C6E" w:rsidP="003E4C6E">
      <w:pPr>
        <w:pStyle w:val="Heading2"/>
        <w:rPr>
          <w:rFonts w:asciiTheme="minorHAnsi" w:hAnsiTheme="minorHAnsi"/>
          <w:sz w:val="28"/>
        </w:rPr>
      </w:pPr>
      <w:bookmarkStart w:id="20" w:name="_Toc341213980"/>
      <w:r>
        <w:rPr>
          <w:rFonts w:asciiTheme="minorHAnsi" w:hAnsiTheme="minorHAnsi"/>
          <w:sz w:val="28"/>
        </w:rPr>
        <w:lastRenderedPageBreak/>
        <w:t>Appendices</w:t>
      </w:r>
      <w:bookmarkEnd w:id="20"/>
      <w:r w:rsidRPr="00245BF9">
        <w:rPr>
          <w:rFonts w:asciiTheme="minorHAnsi" w:hAnsiTheme="minorHAnsi"/>
          <w:sz w:val="28"/>
        </w:rPr>
        <w:t xml:space="preserve"> </w:t>
      </w:r>
    </w:p>
    <w:p w:rsidR="007939EF" w:rsidRDefault="007939EF" w:rsidP="007939EF">
      <w:pPr>
        <w:rPr>
          <w:rFonts w:ascii="Calibri" w:hAnsi="Calibri"/>
        </w:rPr>
      </w:pPr>
    </w:p>
    <w:p w:rsidR="003E4C6E" w:rsidRDefault="003E4C6E" w:rsidP="007939EF">
      <w:pPr>
        <w:rPr>
          <w:rFonts w:ascii="Calibri" w:hAnsi="Calibri"/>
        </w:rPr>
      </w:pPr>
      <w:r>
        <w:rPr>
          <w:rFonts w:ascii="Calibri" w:hAnsi="Calibri"/>
        </w:rPr>
        <w:t>Minutes of team meetings</w:t>
      </w:r>
    </w:p>
    <w:p w:rsidR="003E4C6E" w:rsidRDefault="003E4C6E" w:rsidP="007939EF">
      <w:pPr>
        <w:rPr>
          <w:rFonts w:ascii="Calibri" w:hAnsi="Calibri"/>
        </w:rPr>
      </w:pPr>
    </w:p>
    <w:p w:rsidR="003E4C6E" w:rsidRDefault="003E4C6E" w:rsidP="007939EF">
      <w:pPr>
        <w:rPr>
          <w:rFonts w:ascii="Calibri" w:hAnsi="Calibri"/>
        </w:rPr>
      </w:pPr>
      <w:r>
        <w:rPr>
          <w:rFonts w:ascii="Calibri" w:hAnsi="Calibri"/>
        </w:rPr>
        <w:t xml:space="preserve">Peer assessment </w:t>
      </w:r>
      <w:r w:rsidR="0012778F">
        <w:rPr>
          <w:rFonts w:ascii="Calibri" w:hAnsi="Calibri"/>
        </w:rPr>
        <w:t>matrix</w:t>
      </w:r>
    </w:p>
    <w:p w:rsidR="0012778F" w:rsidRDefault="0012778F" w:rsidP="007939EF">
      <w:pPr>
        <w:rPr>
          <w:rFonts w:ascii="Calibri" w:hAnsi="Calibri"/>
        </w:rPr>
      </w:pPr>
    </w:p>
    <w:p w:rsidR="0012778F" w:rsidRDefault="0012778F" w:rsidP="0012778F">
      <w:pPr>
        <w:rPr>
          <w:rFonts w:cstheme="minorHAnsi"/>
        </w:rPr>
      </w:pPr>
    </w:p>
    <w:tbl>
      <w:tblPr>
        <w:tblpPr w:leftFromText="180" w:rightFromText="180" w:vertAnchor="text" w:horzAnchor="margin" w:tblpXSpec="center" w:tblpY="1377"/>
        <w:tblW w:w="10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00"/>
        <w:gridCol w:w="720"/>
        <w:gridCol w:w="592"/>
        <w:gridCol w:w="893"/>
        <w:gridCol w:w="800"/>
        <w:gridCol w:w="800"/>
        <w:gridCol w:w="800"/>
        <w:gridCol w:w="788"/>
        <w:gridCol w:w="2377"/>
      </w:tblGrid>
      <w:tr w:rsidR="0012778F" w:rsidRPr="002471F7" w:rsidTr="00AF6B83">
        <w:trPr>
          <w:cantSplit/>
          <w:trHeight w:val="3411"/>
        </w:trPr>
        <w:tc>
          <w:tcPr>
            <w:tcW w:w="2700" w:type="dxa"/>
            <w:vAlign w:val="bottom"/>
          </w:tcPr>
          <w:p w:rsidR="0012778F" w:rsidRPr="002471F7" w:rsidRDefault="0012778F" w:rsidP="00AF6B83">
            <w:pPr>
              <w:jc w:val="center"/>
              <w:rPr>
                <w:rFonts w:cstheme="minorHAnsi"/>
                <w:b/>
              </w:rPr>
            </w:pPr>
            <w:r w:rsidRPr="002471F7">
              <w:rPr>
                <w:rFonts w:cstheme="minorHAnsi"/>
                <w:b/>
              </w:rPr>
              <w:t>Print Name</w:t>
            </w:r>
          </w:p>
        </w:tc>
        <w:tc>
          <w:tcPr>
            <w:tcW w:w="720" w:type="dxa"/>
            <w:textDirection w:val="btLr"/>
          </w:tcPr>
          <w:p w:rsidR="0012778F" w:rsidRPr="002471F7" w:rsidRDefault="0012778F" w:rsidP="00AF6B83">
            <w:pPr>
              <w:spacing w:before="100" w:beforeAutospacing="1" w:after="100" w:afterAutospacing="1"/>
              <w:ind w:left="113" w:right="113"/>
              <w:rPr>
                <w:rFonts w:cstheme="minorHAnsi"/>
                <w:b/>
                <w:color w:val="000000"/>
              </w:rPr>
            </w:pPr>
            <w:r w:rsidRPr="002471F7">
              <w:rPr>
                <w:rFonts w:cstheme="minorHAnsi"/>
                <w:b/>
                <w:color w:val="000000"/>
              </w:rPr>
              <w:t xml:space="preserve">Regular attendance at group meetings </w:t>
            </w:r>
          </w:p>
        </w:tc>
        <w:tc>
          <w:tcPr>
            <w:tcW w:w="592"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of ideas for the task </w:t>
            </w:r>
          </w:p>
        </w:tc>
        <w:tc>
          <w:tcPr>
            <w:tcW w:w="893"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Researching, </w:t>
            </w:r>
            <w:proofErr w:type="spellStart"/>
            <w:r w:rsidRPr="002471F7">
              <w:rPr>
                <w:rFonts w:cstheme="minorHAnsi"/>
                <w:b/>
                <w:color w:val="000000"/>
              </w:rPr>
              <w:t>analysing</w:t>
            </w:r>
            <w:proofErr w:type="spellEnd"/>
            <w:r w:rsidRPr="002471F7">
              <w:rPr>
                <w:rFonts w:cstheme="minorHAnsi"/>
                <w:b/>
                <w:color w:val="000000"/>
              </w:rPr>
              <w:t xml:space="preserve"> and preparing material for the task </w:t>
            </w:r>
          </w:p>
          <w:p w:rsidR="0012778F" w:rsidRPr="002471F7" w:rsidRDefault="0012778F" w:rsidP="0012778F">
            <w:pPr>
              <w:numPr>
                <w:ilvl w:val="0"/>
                <w:numId w:val="32"/>
              </w:numPr>
              <w:ind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Contribution to co-operative group processes </w:t>
            </w:r>
          </w:p>
          <w:p w:rsidR="0012778F" w:rsidRPr="002471F7" w:rsidRDefault="0012778F" w:rsidP="00AF6B83">
            <w:pPr>
              <w:ind w:left="113" w:right="113"/>
              <w:rPr>
                <w:rFonts w:cstheme="minorHAnsi"/>
                <w:b/>
              </w:rPr>
            </w:pPr>
          </w:p>
        </w:tc>
        <w:tc>
          <w:tcPr>
            <w:tcW w:w="800" w:type="dxa"/>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Supporting and encouraging group members </w:t>
            </w:r>
          </w:p>
          <w:p w:rsidR="0012778F" w:rsidRPr="002471F7" w:rsidRDefault="0012778F" w:rsidP="00AF6B83">
            <w:pPr>
              <w:ind w:left="113" w:right="113"/>
              <w:rPr>
                <w:rFonts w:cstheme="minorHAnsi"/>
                <w:b/>
              </w:rPr>
            </w:pPr>
          </w:p>
        </w:tc>
        <w:tc>
          <w:tcPr>
            <w:tcW w:w="800" w:type="dxa"/>
            <w:tcBorders>
              <w:right w:val="single" w:sz="12" w:space="0" w:color="auto"/>
            </w:tcBorders>
            <w:textDirection w:val="btLr"/>
          </w:tcPr>
          <w:p w:rsidR="0012778F" w:rsidRPr="002471F7" w:rsidRDefault="0012778F" w:rsidP="00AF6B83">
            <w:pPr>
              <w:spacing w:before="100" w:beforeAutospacing="1" w:after="100" w:afterAutospacing="1"/>
              <w:ind w:left="113"/>
              <w:rPr>
                <w:rFonts w:cstheme="minorHAnsi"/>
                <w:b/>
                <w:color w:val="000000"/>
              </w:rPr>
            </w:pPr>
            <w:r w:rsidRPr="002471F7">
              <w:rPr>
                <w:rFonts w:cstheme="minorHAnsi"/>
                <w:b/>
                <w:color w:val="000000"/>
              </w:rPr>
              <w:t xml:space="preserve">Practical contribution to end product </w:t>
            </w:r>
          </w:p>
          <w:p w:rsidR="0012778F" w:rsidRPr="002471F7" w:rsidRDefault="0012778F" w:rsidP="00AF6B83">
            <w:pPr>
              <w:ind w:left="113" w:right="113"/>
              <w:rPr>
                <w:rFonts w:cstheme="minorHAnsi"/>
                <w:b/>
              </w:rPr>
            </w:pPr>
          </w:p>
        </w:tc>
        <w:tc>
          <w:tcPr>
            <w:tcW w:w="788" w:type="dxa"/>
            <w:tcBorders>
              <w:top w:val="single" w:sz="12" w:space="0" w:color="auto"/>
              <w:left w:val="single" w:sz="12" w:space="0" w:color="auto"/>
              <w:bottom w:val="single" w:sz="12" w:space="0" w:color="auto"/>
              <w:right w:val="single" w:sz="12" w:space="0" w:color="auto"/>
            </w:tcBorders>
            <w:textDirection w:val="btLr"/>
          </w:tcPr>
          <w:p w:rsidR="0012778F" w:rsidRPr="002471F7" w:rsidRDefault="0012778F" w:rsidP="00AF6B83">
            <w:pPr>
              <w:ind w:left="113" w:right="113"/>
              <w:rPr>
                <w:rFonts w:cstheme="minorHAnsi"/>
                <w:b/>
              </w:rPr>
            </w:pPr>
            <w:r w:rsidRPr="002471F7">
              <w:rPr>
                <w:rFonts w:cstheme="minorHAnsi"/>
                <w:b/>
              </w:rPr>
              <w:t>Individual marks to be allocated  (X out of 24)</w:t>
            </w:r>
          </w:p>
        </w:tc>
        <w:tc>
          <w:tcPr>
            <w:tcW w:w="2377" w:type="dxa"/>
            <w:tcBorders>
              <w:left w:val="single" w:sz="12" w:space="0" w:color="auto"/>
            </w:tcBorders>
            <w:vAlign w:val="bottom"/>
          </w:tcPr>
          <w:p w:rsidR="0012778F" w:rsidRPr="002471F7" w:rsidRDefault="0012778F" w:rsidP="00AF6B83">
            <w:pPr>
              <w:jc w:val="center"/>
              <w:rPr>
                <w:rFonts w:cstheme="minorHAnsi"/>
                <w:b/>
              </w:rPr>
            </w:pPr>
            <w:r w:rsidRPr="002471F7">
              <w:rPr>
                <w:rFonts w:cstheme="minorHAnsi"/>
                <w:b/>
              </w:rPr>
              <w:t>Signature</w:t>
            </w: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69"/>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481"/>
        </w:trPr>
        <w:tc>
          <w:tcPr>
            <w:tcW w:w="2700" w:type="dxa"/>
            <w:tcBorders>
              <w:bottom w:val="single" w:sz="4" w:space="0" w:color="auto"/>
            </w:tcBorders>
          </w:tcPr>
          <w:p w:rsidR="0012778F" w:rsidRPr="002471F7" w:rsidRDefault="0012778F" w:rsidP="00AF6B83">
            <w:pPr>
              <w:rPr>
                <w:rFonts w:cstheme="minorHAnsi"/>
              </w:rPr>
            </w:pPr>
          </w:p>
          <w:p w:rsidR="0012778F" w:rsidRPr="002471F7" w:rsidRDefault="0012778F" w:rsidP="00AF6B83">
            <w:pPr>
              <w:rPr>
                <w:rFonts w:cstheme="minorHAnsi"/>
              </w:rPr>
            </w:pPr>
          </w:p>
        </w:tc>
        <w:tc>
          <w:tcPr>
            <w:tcW w:w="720" w:type="dxa"/>
          </w:tcPr>
          <w:p w:rsidR="0012778F" w:rsidRPr="002471F7" w:rsidRDefault="0012778F" w:rsidP="00AF6B83">
            <w:pPr>
              <w:rPr>
                <w:rFonts w:cstheme="minorHAnsi"/>
              </w:rPr>
            </w:pPr>
          </w:p>
        </w:tc>
        <w:tc>
          <w:tcPr>
            <w:tcW w:w="592" w:type="dxa"/>
          </w:tcPr>
          <w:p w:rsidR="0012778F" w:rsidRPr="002471F7" w:rsidRDefault="0012778F" w:rsidP="00AF6B83">
            <w:pPr>
              <w:rPr>
                <w:rFonts w:cstheme="minorHAnsi"/>
              </w:rPr>
            </w:pPr>
          </w:p>
        </w:tc>
        <w:tc>
          <w:tcPr>
            <w:tcW w:w="893"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Pr>
          <w:p w:rsidR="0012778F" w:rsidRPr="002471F7" w:rsidRDefault="0012778F" w:rsidP="00AF6B83">
            <w:pPr>
              <w:rPr>
                <w:rFonts w:cstheme="minorHAnsi"/>
              </w:rPr>
            </w:pPr>
          </w:p>
        </w:tc>
        <w:tc>
          <w:tcPr>
            <w:tcW w:w="800" w:type="dxa"/>
            <w:tcBorders>
              <w:right w:val="single" w:sz="12" w:space="0" w:color="auto"/>
            </w:tcBorders>
          </w:tcPr>
          <w:p w:rsidR="0012778F" w:rsidRPr="002471F7" w:rsidRDefault="0012778F" w:rsidP="00AF6B83">
            <w:pPr>
              <w:rPr>
                <w:rFonts w:cstheme="minorHAnsi"/>
              </w:rPr>
            </w:pP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r w:rsidR="0012778F" w:rsidRPr="002471F7" w:rsidTr="00AF6B83">
        <w:trPr>
          <w:trHeight w:val="788"/>
        </w:trPr>
        <w:tc>
          <w:tcPr>
            <w:tcW w:w="2700" w:type="dxa"/>
            <w:tcBorders>
              <w:left w:val="nil"/>
              <w:bottom w:val="nil"/>
              <w:right w:val="single" w:sz="4" w:space="0" w:color="auto"/>
            </w:tcBorders>
          </w:tcPr>
          <w:p w:rsidR="0012778F" w:rsidRPr="002471F7" w:rsidRDefault="0012778F" w:rsidP="00AF6B83">
            <w:pPr>
              <w:jc w:val="center"/>
              <w:rPr>
                <w:rFonts w:cstheme="minorHAnsi"/>
                <w:b/>
              </w:rPr>
            </w:pPr>
          </w:p>
        </w:tc>
        <w:tc>
          <w:tcPr>
            <w:tcW w:w="4605" w:type="dxa"/>
            <w:gridSpan w:val="6"/>
            <w:tcBorders>
              <w:left w:val="single" w:sz="4" w:space="0" w:color="auto"/>
              <w:bottom w:val="single" w:sz="4" w:space="0" w:color="auto"/>
              <w:right w:val="single" w:sz="12" w:space="0" w:color="auto"/>
            </w:tcBorders>
          </w:tcPr>
          <w:p w:rsidR="0012778F" w:rsidRPr="002471F7" w:rsidRDefault="0012778F" w:rsidP="00AF6B83">
            <w:pPr>
              <w:jc w:val="center"/>
              <w:rPr>
                <w:rFonts w:cstheme="minorHAnsi"/>
              </w:rPr>
            </w:pPr>
            <w:r w:rsidRPr="002471F7">
              <w:rPr>
                <w:rFonts w:cstheme="minorHAnsi"/>
                <w:b/>
              </w:rPr>
              <w:t>Grand Total</w:t>
            </w:r>
          </w:p>
        </w:tc>
        <w:tc>
          <w:tcPr>
            <w:tcW w:w="788" w:type="dxa"/>
            <w:tcBorders>
              <w:top w:val="single" w:sz="12" w:space="0" w:color="auto"/>
              <w:left w:val="single" w:sz="12" w:space="0" w:color="auto"/>
              <w:bottom w:val="single" w:sz="12" w:space="0" w:color="auto"/>
              <w:right w:val="single" w:sz="12" w:space="0" w:color="auto"/>
            </w:tcBorders>
          </w:tcPr>
          <w:p w:rsidR="0012778F" w:rsidRPr="002471F7" w:rsidRDefault="0012778F" w:rsidP="00AF6B83">
            <w:pPr>
              <w:rPr>
                <w:rFonts w:cstheme="minorHAnsi"/>
              </w:rPr>
            </w:pPr>
          </w:p>
        </w:tc>
        <w:tc>
          <w:tcPr>
            <w:tcW w:w="2377" w:type="dxa"/>
            <w:tcBorders>
              <w:left w:val="single" w:sz="12" w:space="0" w:color="auto"/>
            </w:tcBorders>
          </w:tcPr>
          <w:p w:rsidR="0012778F" w:rsidRPr="002471F7" w:rsidRDefault="0012778F" w:rsidP="00AF6B83">
            <w:pPr>
              <w:rPr>
                <w:rFonts w:cstheme="minorHAnsi"/>
              </w:rPr>
            </w:pPr>
          </w:p>
        </w:tc>
      </w:tr>
    </w:tbl>
    <w:p w:rsidR="007729C4" w:rsidRPr="00DC5E10" w:rsidRDefault="007729C4" w:rsidP="007729C4">
      <w:pPr>
        <w:rPr>
          <w:rFonts w:asciiTheme="minorHAnsi" w:hAnsiTheme="minorHAnsi"/>
          <w:b/>
          <w:sz w:val="24"/>
          <w:szCs w:val="24"/>
          <w:u w:val="single"/>
        </w:rPr>
      </w:pPr>
      <w:r w:rsidRPr="00DC5E10">
        <w:rPr>
          <w:rFonts w:asciiTheme="minorHAnsi" w:hAnsiTheme="minorHAnsi"/>
          <w:b/>
          <w:sz w:val="24"/>
          <w:szCs w:val="24"/>
          <w:u w:val="single"/>
        </w:rPr>
        <w:t>Agreement of contribution</w:t>
      </w:r>
    </w:p>
    <w:p w:rsidR="007729C4" w:rsidRPr="00DC5E10" w:rsidRDefault="007729C4" w:rsidP="007729C4">
      <w:pPr>
        <w:rPr>
          <w:rFonts w:asciiTheme="minorHAnsi" w:hAnsiTheme="minorHAnsi"/>
          <w:sz w:val="24"/>
          <w:szCs w:val="24"/>
        </w:rPr>
      </w:pPr>
    </w:p>
    <w:p w:rsidR="007729C4" w:rsidRDefault="007729C4" w:rsidP="007729C4">
      <w:pPr>
        <w:rPr>
          <w:rFonts w:asciiTheme="minorHAnsi" w:hAnsiTheme="minorHAnsi"/>
          <w:sz w:val="24"/>
          <w:szCs w:val="24"/>
        </w:rPr>
      </w:pPr>
    </w:p>
    <w:p w:rsidR="007729C4" w:rsidRPr="002471F7" w:rsidRDefault="007729C4" w:rsidP="007729C4">
      <w:pPr>
        <w:ind w:left="720"/>
        <w:jc w:val="center"/>
        <w:rPr>
          <w:rFonts w:cstheme="minorHAnsi"/>
          <w:color w:val="000000"/>
        </w:rPr>
      </w:pPr>
      <w:r w:rsidRPr="002471F7">
        <w:rPr>
          <w:rFonts w:cstheme="minorHAnsi"/>
          <w:color w:val="000000"/>
        </w:rPr>
        <w:t xml:space="preserve">Grade each category on a </w:t>
      </w:r>
      <w:r w:rsidRPr="002471F7">
        <w:rPr>
          <w:rFonts w:cstheme="minorHAnsi"/>
          <w:color w:val="000000"/>
          <w:u w:val="single"/>
        </w:rPr>
        <w:t>five</w:t>
      </w:r>
      <w:r w:rsidRPr="002471F7">
        <w:rPr>
          <w:rFonts w:cstheme="minorHAnsi"/>
          <w:color w:val="000000"/>
        </w:rPr>
        <w:t xml:space="preserve"> point scale from </w:t>
      </w:r>
      <w:r w:rsidRPr="002471F7">
        <w:rPr>
          <w:rFonts w:cstheme="minorHAnsi"/>
          <w:b/>
          <w:color w:val="000000"/>
        </w:rPr>
        <w:t>0 = 'none' to 4 = 'excellent'</w:t>
      </w:r>
      <w:r w:rsidRPr="002471F7">
        <w:rPr>
          <w:rFonts w:cstheme="minorHAnsi"/>
          <w:color w:val="000000"/>
        </w:rPr>
        <w:t>.</w:t>
      </w:r>
    </w:p>
    <w:p w:rsidR="007729C4"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2816" behindDoc="0" locked="0" layoutInCell="1" allowOverlap="1" wp14:anchorId="6BEBC936" wp14:editId="4F931913">
                <wp:simplePos x="0" y="0"/>
                <wp:positionH relativeFrom="column">
                  <wp:posOffset>-13970</wp:posOffset>
                </wp:positionH>
                <wp:positionV relativeFrom="paragraph">
                  <wp:posOffset>288290</wp:posOffset>
                </wp:positionV>
                <wp:extent cx="3433445" cy="0"/>
                <wp:effectExtent l="5080" t="12065" r="9525" b="6985"/>
                <wp:wrapNone/>
                <wp:docPr id="13"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7" o:spid="_x0000_s1026" type="#_x0000_t32" style="position:absolute;margin-left:-1.1pt;margin-top:22.7pt;width:270.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NfWIAIAAD0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3840" behindDoc="0" locked="0" layoutInCell="1" allowOverlap="1" wp14:anchorId="5935BC80" wp14:editId="7D8D6917">
                <wp:simplePos x="0" y="0"/>
                <wp:positionH relativeFrom="column">
                  <wp:posOffset>-13970</wp:posOffset>
                </wp:positionH>
                <wp:positionV relativeFrom="paragraph">
                  <wp:posOffset>259715</wp:posOffset>
                </wp:positionV>
                <wp:extent cx="3433445" cy="0"/>
                <wp:effectExtent l="5080" t="12065" r="9525" b="6985"/>
                <wp:wrapNone/>
                <wp:docPr id="12"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8" o:spid="_x0000_s1026" type="#_x0000_t32" style="position:absolute;margin-left:-1.1pt;margin-top:20.45pt;width:270.3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241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7936" behindDoc="0" locked="0" layoutInCell="1" allowOverlap="1" wp14:anchorId="35059B74" wp14:editId="332993F9">
                <wp:simplePos x="0" y="0"/>
                <wp:positionH relativeFrom="column">
                  <wp:posOffset>-13970</wp:posOffset>
                </wp:positionH>
                <wp:positionV relativeFrom="paragraph">
                  <wp:posOffset>306070</wp:posOffset>
                </wp:positionV>
                <wp:extent cx="3433445" cy="0"/>
                <wp:effectExtent l="5080" t="10795" r="9525" b="8255"/>
                <wp:wrapNone/>
                <wp:docPr id="11"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2" o:spid="_x0000_s1026" type="#_x0000_t32" style="position:absolute;margin-left:-1.1pt;margin-top:24.1pt;width:270.3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8g6IQIAAD4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4864" behindDoc="0" locked="0" layoutInCell="1" allowOverlap="1" wp14:anchorId="5D1E8156" wp14:editId="76549DD3">
                <wp:simplePos x="0" y="0"/>
                <wp:positionH relativeFrom="column">
                  <wp:posOffset>-13970</wp:posOffset>
                </wp:positionH>
                <wp:positionV relativeFrom="paragraph">
                  <wp:posOffset>288925</wp:posOffset>
                </wp:positionV>
                <wp:extent cx="3433445" cy="0"/>
                <wp:effectExtent l="5080" t="12700" r="9525" b="6350"/>
                <wp:wrapNone/>
                <wp:docPr id="10"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9" o:spid="_x0000_s1026" type="#_x0000_t32" style="position:absolute;margin-left:-1.1pt;margin-top:22.75pt;width:270.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OUb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8960" behindDoc="0" locked="0" layoutInCell="1" allowOverlap="1" wp14:anchorId="2737A2D6" wp14:editId="1C6EB6E6">
                <wp:simplePos x="0" y="0"/>
                <wp:positionH relativeFrom="column">
                  <wp:posOffset>-13970</wp:posOffset>
                </wp:positionH>
                <wp:positionV relativeFrom="paragraph">
                  <wp:posOffset>286385</wp:posOffset>
                </wp:positionV>
                <wp:extent cx="3433445" cy="0"/>
                <wp:effectExtent l="5080" t="10160" r="9525" b="8890"/>
                <wp:wrapNone/>
                <wp:docPr id="9" name="Auto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3" o:spid="_x0000_s1026" type="#_x0000_t32" style="position:absolute;margin-left:-1.1pt;margin-top:22.55pt;width:270.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OJcIAIAAD0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5888" behindDoc="0" locked="0" layoutInCell="1" allowOverlap="1" wp14:anchorId="5E6B5026" wp14:editId="55EE9D4B">
                <wp:simplePos x="0" y="0"/>
                <wp:positionH relativeFrom="column">
                  <wp:posOffset>-13970</wp:posOffset>
                </wp:positionH>
                <wp:positionV relativeFrom="paragraph">
                  <wp:posOffset>266700</wp:posOffset>
                </wp:positionV>
                <wp:extent cx="3433445" cy="0"/>
                <wp:effectExtent l="5080" t="9525" r="9525" b="9525"/>
                <wp:wrapNone/>
                <wp:docPr id="8" name="Auto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0" o:spid="_x0000_s1026" type="#_x0000_t32" style="position:absolute;margin-left:-1.1pt;margin-top:21pt;width:270.3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sLQIAIAAD0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"/>
            </w:pict>
          </mc:Fallback>
        </mc:AlternateContent>
      </w:r>
      <w:r w:rsidRPr="00DC5E10">
        <w:rPr>
          <w:rFonts w:asciiTheme="minorHAnsi" w:hAnsiTheme="minorHAnsi"/>
          <w:sz w:val="24"/>
          <w:szCs w:val="24"/>
        </w:rPr>
        <w:t>Signature:</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9984" behindDoc="0" locked="0" layoutInCell="1" allowOverlap="1" wp14:anchorId="3E1517C5" wp14:editId="4A3DAC05">
                <wp:simplePos x="0" y="0"/>
                <wp:positionH relativeFrom="column">
                  <wp:posOffset>-13970</wp:posOffset>
                </wp:positionH>
                <wp:positionV relativeFrom="paragraph">
                  <wp:posOffset>278130</wp:posOffset>
                </wp:positionV>
                <wp:extent cx="3433445" cy="0"/>
                <wp:effectExtent l="5080" t="11430" r="9525" b="7620"/>
                <wp:wrapNone/>
                <wp:docPr id="6" name="Auto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4" o:spid="_x0000_s1026" type="#_x0000_t32" style="position:absolute;margin-left:-1.1pt;margin-top:21.9pt;width:270.3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cBdIAIAAD0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"/>
            </w:pict>
          </mc:Fallback>
        </mc:AlternateContent>
      </w:r>
      <w:r w:rsidRPr="00DC5E10">
        <w:rPr>
          <w:rFonts w:asciiTheme="minorHAnsi" w:hAnsiTheme="minorHAnsi"/>
          <w:sz w:val="24"/>
          <w:szCs w:val="24"/>
        </w:rPr>
        <w:t xml:space="preserve">Name: </w:t>
      </w:r>
    </w:p>
    <w:p w:rsidR="007729C4" w:rsidRPr="00DC5E10" w:rsidRDefault="007729C4" w:rsidP="007729C4">
      <w:pPr>
        <w:rPr>
          <w:rFonts w:asciiTheme="minorHAnsi" w:hAnsiTheme="minorHAnsi"/>
          <w:sz w:val="24"/>
          <w:szCs w:val="24"/>
        </w:rPr>
      </w:pPr>
    </w:p>
    <w:p w:rsidR="007729C4" w:rsidRPr="00DC5E10" w:rsidRDefault="007729C4" w:rsidP="007729C4">
      <w:pPr>
        <w:rPr>
          <w:rFonts w:asciiTheme="minorHAnsi" w:hAnsiTheme="minorHAnsi"/>
          <w:sz w:val="24"/>
          <w:szCs w:val="24"/>
        </w:rPr>
      </w:pPr>
      <w:r>
        <w:rPr>
          <w:rFonts w:asciiTheme="minorHAnsi" w:hAnsiTheme="minorHAnsi"/>
          <w:noProof/>
          <w:sz w:val="24"/>
          <w:szCs w:val="24"/>
          <w:lang w:val="en-GB" w:eastAsia="en-GB"/>
        </w:rPr>
        <mc:AlternateContent>
          <mc:Choice Requires="wps">
            <w:drawing>
              <wp:anchor distT="0" distB="0" distL="114300" distR="114300" simplePos="0" relativeHeight="251686912" behindDoc="0" locked="0" layoutInCell="1" allowOverlap="1" wp14:anchorId="3AFD1249" wp14:editId="19B34587">
                <wp:simplePos x="0" y="0"/>
                <wp:positionH relativeFrom="column">
                  <wp:posOffset>-13970</wp:posOffset>
                </wp:positionH>
                <wp:positionV relativeFrom="paragraph">
                  <wp:posOffset>253365</wp:posOffset>
                </wp:positionV>
                <wp:extent cx="3433445" cy="0"/>
                <wp:effectExtent l="5080" t="5715" r="9525" b="13335"/>
                <wp:wrapNone/>
                <wp:docPr id="5"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34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1" o:spid="_x0000_s1026" type="#_x0000_t32" style="position:absolute;margin-left:-1.1pt;margin-top:19.95pt;width:270.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"/>
            </w:pict>
          </mc:Fallback>
        </mc:AlternateContent>
      </w:r>
      <w:r w:rsidRPr="00DC5E10">
        <w:rPr>
          <w:rFonts w:asciiTheme="minorHAnsi" w:hAnsiTheme="minorHAnsi"/>
          <w:sz w:val="24"/>
          <w:szCs w:val="24"/>
        </w:rPr>
        <w:t>Signature:</w:t>
      </w:r>
    </w:p>
    <w:p w:rsidR="0012778F" w:rsidRDefault="0012778F" w:rsidP="0012778F">
      <w:pPr>
        <w:rPr>
          <w:rFonts w:cstheme="minorHAnsi"/>
        </w:rPr>
      </w:pPr>
    </w:p>
    <w:p w:rsidR="0012778F" w:rsidRPr="002471F7" w:rsidRDefault="0012778F" w:rsidP="0012778F">
      <w:pPr>
        <w:rPr>
          <w:rFonts w:cstheme="minorHAnsi"/>
        </w:rPr>
      </w:pPr>
    </w:p>
    <w:p w:rsidR="0012778F" w:rsidRPr="00FD7F69" w:rsidRDefault="0012778F" w:rsidP="007939EF">
      <w:pPr>
        <w:rPr>
          <w:rFonts w:ascii="Calibri" w:hAnsi="Calibri"/>
        </w:rPr>
      </w:pPr>
    </w:p>
    <w:p w:rsidR="007939EF" w:rsidRPr="00FD7F69" w:rsidRDefault="007939EF" w:rsidP="007939EF">
      <w:pPr>
        <w:rPr>
          <w:rFonts w:ascii="Calibri" w:hAnsi="Calibri"/>
        </w:rPr>
      </w:pPr>
    </w:p>
    <w:p w:rsidR="007939EF" w:rsidRPr="007939EF" w:rsidRDefault="007939EF" w:rsidP="007939EF">
      <w:pPr>
        <w:pStyle w:val="ListParagraph"/>
        <w:rPr>
          <w:rFonts w:asciiTheme="minorHAnsi" w:hAnsiTheme="minorHAnsi"/>
          <w:sz w:val="24"/>
        </w:rPr>
      </w:pPr>
    </w:p>
    <w:sectPr w:rsidR="007939EF" w:rsidRPr="007939EF" w:rsidSect="007729C4">
      <w:headerReference w:type="default" r:id="rId17"/>
      <w:footerReference w:type="default" r:id="rId18"/>
      <w:pgSz w:w="11906" w:h="16838"/>
      <w:pgMar w:top="-993" w:right="1440" w:bottom="142" w:left="1440" w:header="132"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9C3" w:rsidRDefault="008869C3" w:rsidP="00FD5336">
      <w:r>
        <w:separator/>
      </w:r>
    </w:p>
  </w:endnote>
  <w:endnote w:type="continuationSeparator" w:id="0">
    <w:p w:rsidR="008869C3" w:rsidRDefault="008869C3" w:rsidP="00FD53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844112"/>
      <w:docPartObj>
        <w:docPartGallery w:val="Page Numbers (Bottom of Page)"/>
        <w:docPartUnique/>
      </w:docPartObj>
    </w:sdtPr>
    <w:sdtEndPr>
      <w:rPr>
        <w:color w:val="7F7F7F" w:themeColor="background1" w:themeShade="7F"/>
        <w:spacing w:val="60"/>
      </w:rPr>
    </w:sdtEndPr>
    <w:sdtContent>
      <w:p w:rsidR="00AF6B83" w:rsidRDefault="00AF6B8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34A6">
          <w:rPr>
            <w:noProof/>
          </w:rPr>
          <w:t>3</w:t>
        </w:r>
        <w:r>
          <w:rPr>
            <w:noProof/>
          </w:rPr>
          <w:fldChar w:fldCharType="end"/>
        </w:r>
        <w:r>
          <w:t xml:space="preserve"> | </w:t>
        </w:r>
        <w:r>
          <w:rPr>
            <w:color w:val="7F7F7F" w:themeColor="background1" w:themeShade="7F"/>
            <w:spacing w:val="60"/>
          </w:rPr>
          <w:t>Page</w:t>
        </w:r>
      </w:p>
    </w:sdtContent>
  </w:sdt>
  <w:p w:rsidR="00AF6B83" w:rsidRPr="002E41B7" w:rsidRDefault="00AF6B83">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9C3" w:rsidRDefault="008869C3" w:rsidP="00FD5336">
      <w:r>
        <w:separator/>
      </w:r>
    </w:p>
  </w:footnote>
  <w:footnote w:type="continuationSeparator" w:id="0">
    <w:p w:rsidR="008869C3" w:rsidRDefault="008869C3" w:rsidP="00FD53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Default="00AF6B83">
    <w:pPr>
      <w:pStyle w:val="Header"/>
      <w:rPr>
        <w:lang w:val="en-GB"/>
      </w:rPr>
    </w:pPr>
  </w:p>
  <w:p w:rsidR="00AF6B83" w:rsidRPr="00FC4F1D" w:rsidRDefault="00AF6B83">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singleLevel"/>
    <w:tmpl w:val="00000005"/>
    <w:name w:val="WW8Num4"/>
    <w:lvl w:ilvl="0">
      <w:start w:val="1"/>
      <w:numFmt w:val="bullet"/>
      <w:lvlText w:val=""/>
      <w:lvlJc w:val="left"/>
      <w:pPr>
        <w:tabs>
          <w:tab w:val="num" w:pos="360"/>
        </w:tabs>
        <w:ind w:left="360" w:hanging="360"/>
      </w:pPr>
      <w:rPr>
        <w:rFonts w:ascii="Wingdings" w:hAnsi="Wingdings"/>
      </w:rPr>
    </w:lvl>
  </w:abstractNum>
  <w:abstractNum w:abstractNumId="4">
    <w:nsid w:val="0000001C"/>
    <w:multiLevelType w:val="singleLevel"/>
    <w:tmpl w:val="0000001C"/>
    <w:name w:val="WW8Num28"/>
    <w:lvl w:ilvl="0">
      <w:start w:val="1"/>
      <w:numFmt w:val="bullet"/>
      <w:lvlText w:val=""/>
      <w:lvlJc w:val="left"/>
      <w:pPr>
        <w:tabs>
          <w:tab w:val="num" w:pos="360"/>
        </w:tabs>
        <w:ind w:left="360" w:hanging="360"/>
      </w:pPr>
      <w:rPr>
        <w:rFonts w:ascii="Wingdings" w:hAnsi="Wingdings"/>
      </w:rPr>
    </w:lvl>
  </w:abstractNum>
  <w:abstractNum w:abstractNumId="5">
    <w:nsid w:val="0000001E"/>
    <w:multiLevelType w:val="singleLevel"/>
    <w:tmpl w:val="0000001E"/>
    <w:name w:val="WW8Num30"/>
    <w:lvl w:ilvl="0">
      <w:start w:val="1"/>
      <w:numFmt w:val="bullet"/>
      <w:lvlText w:val=""/>
      <w:lvlJc w:val="left"/>
      <w:pPr>
        <w:tabs>
          <w:tab w:val="num" w:pos="360"/>
        </w:tabs>
        <w:ind w:left="360" w:hanging="360"/>
      </w:pPr>
      <w:rPr>
        <w:rFonts w:ascii="Wingdings" w:hAnsi="Wingdings"/>
      </w:rPr>
    </w:lvl>
  </w:abstractNum>
  <w:abstractNum w:abstractNumId="6">
    <w:nsid w:val="00000021"/>
    <w:multiLevelType w:val="singleLevel"/>
    <w:tmpl w:val="00000021"/>
    <w:name w:val="WW8Num33"/>
    <w:lvl w:ilvl="0">
      <w:start w:val="1"/>
      <w:numFmt w:val="bullet"/>
      <w:lvlText w:val=""/>
      <w:lvlJc w:val="left"/>
      <w:pPr>
        <w:tabs>
          <w:tab w:val="num" w:pos="360"/>
        </w:tabs>
        <w:ind w:left="360" w:hanging="360"/>
      </w:pPr>
      <w:rPr>
        <w:rFonts w:ascii="Wingdings" w:hAnsi="Wingdings"/>
      </w:rPr>
    </w:lvl>
  </w:abstractNum>
  <w:abstractNum w:abstractNumId="7">
    <w:nsid w:val="010373B6"/>
    <w:multiLevelType w:val="hybridMultilevel"/>
    <w:tmpl w:val="C90C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9553E52"/>
    <w:multiLevelType w:val="hybridMultilevel"/>
    <w:tmpl w:val="0C021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AB868DC"/>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18F76D2F"/>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1C6B703E"/>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C9071FE"/>
    <w:multiLevelType w:val="hybridMultilevel"/>
    <w:tmpl w:val="D7100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0B21143"/>
    <w:multiLevelType w:val="hybridMultilevel"/>
    <w:tmpl w:val="EB466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BC84D2E"/>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E694075"/>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31955D42"/>
    <w:multiLevelType w:val="hybridMultilevel"/>
    <w:tmpl w:val="426447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6F93E97"/>
    <w:multiLevelType w:val="hybridMultilevel"/>
    <w:tmpl w:val="BD14534C"/>
    <w:lvl w:ilvl="0" w:tplc="08090001">
      <w:start w:val="1"/>
      <w:numFmt w:val="bullet"/>
      <w:lvlText w:val=""/>
      <w:lvlJc w:val="left"/>
      <w:pPr>
        <w:tabs>
          <w:tab w:val="num" w:pos="1714"/>
        </w:tabs>
        <w:ind w:left="1714" w:hanging="360"/>
      </w:pPr>
      <w:rPr>
        <w:rFonts w:ascii="Symbol" w:hAnsi="Symbol" w:hint="default"/>
      </w:rPr>
    </w:lvl>
    <w:lvl w:ilvl="1" w:tplc="08090003" w:tentative="1">
      <w:start w:val="1"/>
      <w:numFmt w:val="bullet"/>
      <w:lvlText w:val="o"/>
      <w:lvlJc w:val="left"/>
      <w:pPr>
        <w:tabs>
          <w:tab w:val="num" w:pos="2434"/>
        </w:tabs>
        <w:ind w:left="2434" w:hanging="360"/>
      </w:pPr>
      <w:rPr>
        <w:rFonts w:ascii="Courier New" w:hAnsi="Courier New" w:cs="Courier New" w:hint="default"/>
      </w:rPr>
    </w:lvl>
    <w:lvl w:ilvl="2" w:tplc="08090005" w:tentative="1">
      <w:start w:val="1"/>
      <w:numFmt w:val="bullet"/>
      <w:lvlText w:val=""/>
      <w:lvlJc w:val="left"/>
      <w:pPr>
        <w:tabs>
          <w:tab w:val="num" w:pos="3154"/>
        </w:tabs>
        <w:ind w:left="3154" w:hanging="360"/>
      </w:pPr>
      <w:rPr>
        <w:rFonts w:ascii="Wingdings" w:hAnsi="Wingdings" w:hint="default"/>
      </w:rPr>
    </w:lvl>
    <w:lvl w:ilvl="3" w:tplc="08090001" w:tentative="1">
      <w:start w:val="1"/>
      <w:numFmt w:val="bullet"/>
      <w:lvlText w:val=""/>
      <w:lvlJc w:val="left"/>
      <w:pPr>
        <w:tabs>
          <w:tab w:val="num" w:pos="3874"/>
        </w:tabs>
        <w:ind w:left="3874" w:hanging="360"/>
      </w:pPr>
      <w:rPr>
        <w:rFonts w:ascii="Symbol" w:hAnsi="Symbol" w:hint="default"/>
      </w:rPr>
    </w:lvl>
    <w:lvl w:ilvl="4" w:tplc="08090003" w:tentative="1">
      <w:start w:val="1"/>
      <w:numFmt w:val="bullet"/>
      <w:lvlText w:val="o"/>
      <w:lvlJc w:val="left"/>
      <w:pPr>
        <w:tabs>
          <w:tab w:val="num" w:pos="4594"/>
        </w:tabs>
        <w:ind w:left="4594" w:hanging="360"/>
      </w:pPr>
      <w:rPr>
        <w:rFonts w:ascii="Courier New" w:hAnsi="Courier New" w:cs="Courier New" w:hint="default"/>
      </w:rPr>
    </w:lvl>
    <w:lvl w:ilvl="5" w:tplc="08090005" w:tentative="1">
      <w:start w:val="1"/>
      <w:numFmt w:val="bullet"/>
      <w:lvlText w:val=""/>
      <w:lvlJc w:val="left"/>
      <w:pPr>
        <w:tabs>
          <w:tab w:val="num" w:pos="5314"/>
        </w:tabs>
        <w:ind w:left="5314" w:hanging="360"/>
      </w:pPr>
      <w:rPr>
        <w:rFonts w:ascii="Wingdings" w:hAnsi="Wingdings" w:hint="default"/>
      </w:rPr>
    </w:lvl>
    <w:lvl w:ilvl="6" w:tplc="08090001" w:tentative="1">
      <w:start w:val="1"/>
      <w:numFmt w:val="bullet"/>
      <w:lvlText w:val=""/>
      <w:lvlJc w:val="left"/>
      <w:pPr>
        <w:tabs>
          <w:tab w:val="num" w:pos="6034"/>
        </w:tabs>
        <w:ind w:left="6034" w:hanging="360"/>
      </w:pPr>
      <w:rPr>
        <w:rFonts w:ascii="Symbol" w:hAnsi="Symbol" w:hint="default"/>
      </w:rPr>
    </w:lvl>
    <w:lvl w:ilvl="7" w:tplc="08090003" w:tentative="1">
      <w:start w:val="1"/>
      <w:numFmt w:val="bullet"/>
      <w:lvlText w:val="o"/>
      <w:lvlJc w:val="left"/>
      <w:pPr>
        <w:tabs>
          <w:tab w:val="num" w:pos="6754"/>
        </w:tabs>
        <w:ind w:left="6754" w:hanging="360"/>
      </w:pPr>
      <w:rPr>
        <w:rFonts w:ascii="Courier New" w:hAnsi="Courier New" w:cs="Courier New" w:hint="default"/>
      </w:rPr>
    </w:lvl>
    <w:lvl w:ilvl="8" w:tplc="08090005" w:tentative="1">
      <w:start w:val="1"/>
      <w:numFmt w:val="bullet"/>
      <w:lvlText w:val=""/>
      <w:lvlJc w:val="left"/>
      <w:pPr>
        <w:tabs>
          <w:tab w:val="num" w:pos="7474"/>
        </w:tabs>
        <w:ind w:left="7474" w:hanging="360"/>
      </w:pPr>
      <w:rPr>
        <w:rFonts w:ascii="Wingdings" w:hAnsi="Wingdings" w:hint="default"/>
      </w:rPr>
    </w:lvl>
  </w:abstractNum>
  <w:abstractNum w:abstractNumId="18">
    <w:nsid w:val="393974F7"/>
    <w:multiLevelType w:val="hybridMultilevel"/>
    <w:tmpl w:val="DED8B1CA"/>
    <w:lvl w:ilvl="0" w:tplc="04CAFB9A">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9">
    <w:nsid w:val="3E742CBE"/>
    <w:multiLevelType w:val="hybridMultilevel"/>
    <w:tmpl w:val="5A98E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418438F1"/>
    <w:multiLevelType w:val="hybridMultilevel"/>
    <w:tmpl w:val="03D07B9C"/>
    <w:lvl w:ilvl="0" w:tplc="08090001">
      <w:start w:val="1"/>
      <w:numFmt w:val="bullet"/>
      <w:lvlText w:val=""/>
      <w:lvlJc w:val="left"/>
      <w:pPr>
        <w:tabs>
          <w:tab w:val="num" w:pos="1425"/>
        </w:tabs>
        <w:ind w:left="1425" w:hanging="360"/>
      </w:pPr>
      <w:rPr>
        <w:rFonts w:ascii="Symbol" w:hAnsi="Symbol" w:hint="default"/>
      </w:rPr>
    </w:lvl>
    <w:lvl w:ilvl="1" w:tplc="08090003" w:tentative="1">
      <w:start w:val="1"/>
      <w:numFmt w:val="bullet"/>
      <w:lvlText w:val="o"/>
      <w:lvlJc w:val="left"/>
      <w:pPr>
        <w:tabs>
          <w:tab w:val="num" w:pos="2145"/>
        </w:tabs>
        <w:ind w:left="2145" w:hanging="360"/>
      </w:pPr>
      <w:rPr>
        <w:rFonts w:ascii="Courier New" w:hAnsi="Courier New" w:cs="Courier New" w:hint="default"/>
      </w:rPr>
    </w:lvl>
    <w:lvl w:ilvl="2" w:tplc="08090005" w:tentative="1">
      <w:start w:val="1"/>
      <w:numFmt w:val="bullet"/>
      <w:lvlText w:val=""/>
      <w:lvlJc w:val="left"/>
      <w:pPr>
        <w:tabs>
          <w:tab w:val="num" w:pos="2865"/>
        </w:tabs>
        <w:ind w:left="2865" w:hanging="360"/>
      </w:pPr>
      <w:rPr>
        <w:rFonts w:ascii="Wingdings" w:hAnsi="Wingdings" w:hint="default"/>
      </w:rPr>
    </w:lvl>
    <w:lvl w:ilvl="3" w:tplc="08090001" w:tentative="1">
      <w:start w:val="1"/>
      <w:numFmt w:val="bullet"/>
      <w:lvlText w:val=""/>
      <w:lvlJc w:val="left"/>
      <w:pPr>
        <w:tabs>
          <w:tab w:val="num" w:pos="3585"/>
        </w:tabs>
        <w:ind w:left="3585" w:hanging="360"/>
      </w:pPr>
      <w:rPr>
        <w:rFonts w:ascii="Symbol" w:hAnsi="Symbol" w:hint="default"/>
      </w:rPr>
    </w:lvl>
    <w:lvl w:ilvl="4" w:tplc="08090003" w:tentative="1">
      <w:start w:val="1"/>
      <w:numFmt w:val="bullet"/>
      <w:lvlText w:val="o"/>
      <w:lvlJc w:val="left"/>
      <w:pPr>
        <w:tabs>
          <w:tab w:val="num" w:pos="4305"/>
        </w:tabs>
        <w:ind w:left="4305" w:hanging="360"/>
      </w:pPr>
      <w:rPr>
        <w:rFonts w:ascii="Courier New" w:hAnsi="Courier New" w:cs="Courier New" w:hint="default"/>
      </w:rPr>
    </w:lvl>
    <w:lvl w:ilvl="5" w:tplc="08090005" w:tentative="1">
      <w:start w:val="1"/>
      <w:numFmt w:val="bullet"/>
      <w:lvlText w:val=""/>
      <w:lvlJc w:val="left"/>
      <w:pPr>
        <w:tabs>
          <w:tab w:val="num" w:pos="5025"/>
        </w:tabs>
        <w:ind w:left="5025" w:hanging="360"/>
      </w:pPr>
      <w:rPr>
        <w:rFonts w:ascii="Wingdings" w:hAnsi="Wingdings" w:hint="default"/>
      </w:rPr>
    </w:lvl>
    <w:lvl w:ilvl="6" w:tplc="08090001" w:tentative="1">
      <w:start w:val="1"/>
      <w:numFmt w:val="bullet"/>
      <w:lvlText w:val=""/>
      <w:lvlJc w:val="left"/>
      <w:pPr>
        <w:tabs>
          <w:tab w:val="num" w:pos="5745"/>
        </w:tabs>
        <w:ind w:left="5745" w:hanging="360"/>
      </w:pPr>
      <w:rPr>
        <w:rFonts w:ascii="Symbol" w:hAnsi="Symbol" w:hint="default"/>
      </w:rPr>
    </w:lvl>
    <w:lvl w:ilvl="7" w:tplc="08090003" w:tentative="1">
      <w:start w:val="1"/>
      <w:numFmt w:val="bullet"/>
      <w:lvlText w:val="o"/>
      <w:lvlJc w:val="left"/>
      <w:pPr>
        <w:tabs>
          <w:tab w:val="num" w:pos="6465"/>
        </w:tabs>
        <w:ind w:left="6465" w:hanging="360"/>
      </w:pPr>
      <w:rPr>
        <w:rFonts w:ascii="Courier New" w:hAnsi="Courier New" w:cs="Courier New" w:hint="default"/>
      </w:rPr>
    </w:lvl>
    <w:lvl w:ilvl="8" w:tplc="08090005" w:tentative="1">
      <w:start w:val="1"/>
      <w:numFmt w:val="bullet"/>
      <w:lvlText w:val=""/>
      <w:lvlJc w:val="left"/>
      <w:pPr>
        <w:tabs>
          <w:tab w:val="num" w:pos="7185"/>
        </w:tabs>
        <w:ind w:left="7185" w:hanging="360"/>
      </w:pPr>
      <w:rPr>
        <w:rFonts w:ascii="Wingdings" w:hAnsi="Wingdings" w:hint="default"/>
      </w:rPr>
    </w:lvl>
  </w:abstractNum>
  <w:abstractNum w:abstractNumId="21">
    <w:nsid w:val="419A7ADE"/>
    <w:multiLevelType w:val="hybridMultilevel"/>
    <w:tmpl w:val="C9985668"/>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47CF22D6"/>
    <w:multiLevelType w:val="hybridMultilevel"/>
    <w:tmpl w:val="D2F0E6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8720AEF"/>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8856AA6"/>
    <w:multiLevelType w:val="hybridMultilevel"/>
    <w:tmpl w:val="649889C0"/>
    <w:lvl w:ilvl="0" w:tplc="08090001">
      <w:start w:val="1"/>
      <w:numFmt w:val="bullet"/>
      <w:lvlText w:val=""/>
      <w:lvlJc w:val="left"/>
      <w:pPr>
        <w:tabs>
          <w:tab w:val="num" w:pos="1714"/>
        </w:tabs>
        <w:ind w:left="1714"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4B8C7807"/>
    <w:multiLevelType w:val="hybridMultilevel"/>
    <w:tmpl w:val="6B12F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E724428"/>
    <w:multiLevelType w:val="hybridMultilevel"/>
    <w:tmpl w:val="6E3C8394"/>
    <w:lvl w:ilvl="0" w:tplc="1AC8D560">
      <w:start w:val="2"/>
      <w:numFmt w:val="bullet"/>
      <w:lvlText w:val="-"/>
      <w:lvlJc w:val="left"/>
      <w:pPr>
        <w:ind w:left="720" w:hanging="360"/>
      </w:pPr>
      <w:rPr>
        <w:rFonts w:ascii="Calibri" w:eastAsia="Times New Roman" w:hAnsi="Calibri" w:cs="Times New Roman"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D37908"/>
    <w:multiLevelType w:val="hybridMultilevel"/>
    <w:tmpl w:val="19D8F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A0F3969"/>
    <w:multiLevelType w:val="multilevel"/>
    <w:tmpl w:val="36527290"/>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A84387C"/>
    <w:multiLevelType w:val="hybridMultilevel"/>
    <w:tmpl w:val="F27E8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C806DE5"/>
    <w:multiLevelType w:val="hybridMultilevel"/>
    <w:tmpl w:val="36745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E0A6EA4"/>
    <w:multiLevelType w:val="hybridMultilevel"/>
    <w:tmpl w:val="10EC9F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5830F93"/>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6911324"/>
    <w:multiLevelType w:val="multilevel"/>
    <w:tmpl w:val="5E1A8A08"/>
    <w:lvl w:ilvl="0">
      <w:start w:val="1"/>
      <w:numFmt w:val="decimal"/>
      <w:lvlText w:val="%1."/>
      <w:lvlJc w:val="left"/>
      <w:pPr>
        <w:ind w:left="750" w:hanging="39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6A150117"/>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BE607F"/>
    <w:multiLevelType w:val="hybridMultilevel"/>
    <w:tmpl w:val="A09AB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71D83677"/>
    <w:multiLevelType w:val="hybridMultilevel"/>
    <w:tmpl w:val="54F81C06"/>
    <w:lvl w:ilvl="0" w:tplc="08090001">
      <w:start w:val="1"/>
      <w:numFmt w:val="bullet"/>
      <w:lvlText w:val=""/>
      <w:lvlJc w:val="left"/>
      <w:pPr>
        <w:tabs>
          <w:tab w:val="num" w:pos="833"/>
        </w:tabs>
        <w:ind w:left="833" w:hanging="360"/>
      </w:pPr>
      <w:rPr>
        <w:rFonts w:ascii="Symbol" w:hAnsi="Symbol" w:hint="default"/>
      </w:rPr>
    </w:lvl>
    <w:lvl w:ilvl="1" w:tplc="08090003">
      <w:start w:val="1"/>
      <w:numFmt w:val="bullet"/>
      <w:lvlText w:val="o"/>
      <w:lvlJc w:val="left"/>
      <w:pPr>
        <w:tabs>
          <w:tab w:val="num" w:pos="1553"/>
        </w:tabs>
        <w:ind w:left="1553" w:hanging="360"/>
      </w:pPr>
      <w:rPr>
        <w:rFonts w:ascii="Courier New" w:hAnsi="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7">
    <w:nsid w:val="7C657C91"/>
    <w:multiLevelType w:val="multilevel"/>
    <w:tmpl w:val="3652729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nsid w:val="7C7152C9"/>
    <w:multiLevelType w:val="hybridMultilevel"/>
    <w:tmpl w:val="C74415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7DB566A6"/>
    <w:multiLevelType w:val="hybridMultilevel"/>
    <w:tmpl w:val="6D26D50C"/>
    <w:lvl w:ilvl="0" w:tplc="A4887C66">
      <w:start w:val="1"/>
      <w:numFmt w:val="bullet"/>
      <w:lvlText w:val="•"/>
      <w:lvlJc w:val="left"/>
      <w:pPr>
        <w:tabs>
          <w:tab w:val="num" w:pos="720"/>
        </w:tabs>
        <w:ind w:left="720" w:hanging="360"/>
      </w:pPr>
      <w:rPr>
        <w:rFonts w:ascii="Arial" w:hAnsi="Arial" w:hint="default"/>
      </w:rPr>
    </w:lvl>
    <w:lvl w:ilvl="1" w:tplc="D6309FDA" w:tentative="1">
      <w:start w:val="1"/>
      <w:numFmt w:val="bullet"/>
      <w:lvlText w:val="•"/>
      <w:lvlJc w:val="left"/>
      <w:pPr>
        <w:tabs>
          <w:tab w:val="num" w:pos="1440"/>
        </w:tabs>
        <w:ind w:left="1440" w:hanging="360"/>
      </w:pPr>
      <w:rPr>
        <w:rFonts w:ascii="Arial" w:hAnsi="Arial" w:hint="default"/>
      </w:rPr>
    </w:lvl>
    <w:lvl w:ilvl="2" w:tplc="FCB0AD68" w:tentative="1">
      <w:start w:val="1"/>
      <w:numFmt w:val="bullet"/>
      <w:lvlText w:val="•"/>
      <w:lvlJc w:val="left"/>
      <w:pPr>
        <w:tabs>
          <w:tab w:val="num" w:pos="2160"/>
        </w:tabs>
        <w:ind w:left="2160" w:hanging="360"/>
      </w:pPr>
      <w:rPr>
        <w:rFonts w:ascii="Arial" w:hAnsi="Arial" w:hint="default"/>
      </w:rPr>
    </w:lvl>
    <w:lvl w:ilvl="3" w:tplc="F6B41CBE" w:tentative="1">
      <w:start w:val="1"/>
      <w:numFmt w:val="bullet"/>
      <w:lvlText w:val="•"/>
      <w:lvlJc w:val="left"/>
      <w:pPr>
        <w:tabs>
          <w:tab w:val="num" w:pos="2880"/>
        </w:tabs>
        <w:ind w:left="2880" w:hanging="360"/>
      </w:pPr>
      <w:rPr>
        <w:rFonts w:ascii="Arial" w:hAnsi="Arial" w:hint="default"/>
      </w:rPr>
    </w:lvl>
    <w:lvl w:ilvl="4" w:tplc="2B049BE6" w:tentative="1">
      <w:start w:val="1"/>
      <w:numFmt w:val="bullet"/>
      <w:lvlText w:val="•"/>
      <w:lvlJc w:val="left"/>
      <w:pPr>
        <w:tabs>
          <w:tab w:val="num" w:pos="3600"/>
        </w:tabs>
        <w:ind w:left="3600" w:hanging="360"/>
      </w:pPr>
      <w:rPr>
        <w:rFonts w:ascii="Arial" w:hAnsi="Arial" w:hint="default"/>
      </w:rPr>
    </w:lvl>
    <w:lvl w:ilvl="5" w:tplc="4E54807E" w:tentative="1">
      <w:start w:val="1"/>
      <w:numFmt w:val="bullet"/>
      <w:lvlText w:val="•"/>
      <w:lvlJc w:val="left"/>
      <w:pPr>
        <w:tabs>
          <w:tab w:val="num" w:pos="4320"/>
        </w:tabs>
        <w:ind w:left="4320" w:hanging="360"/>
      </w:pPr>
      <w:rPr>
        <w:rFonts w:ascii="Arial" w:hAnsi="Arial" w:hint="default"/>
      </w:rPr>
    </w:lvl>
    <w:lvl w:ilvl="6" w:tplc="F39EB984" w:tentative="1">
      <w:start w:val="1"/>
      <w:numFmt w:val="bullet"/>
      <w:lvlText w:val="•"/>
      <w:lvlJc w:val="left"/>
      <w:pPr>
        <w:tabs>
          <w:tab w:val="num" w:pos="5040"/>
        </w:tabs>
        <w:ind w:left="5040" w:hanging="360"/>
      </w:pPr>
      <w:rPr>
        <w:rFonts w:ascii="Arial" w:hAnsi="Arial" w:hint="default"/>
      </w:rPr>
    </w:lvl>
    <w:lvl w:ilvl="7" w:tplc="82440B26" w:tentative="1">
      <w:start w:val="1"/>
      <w:numFmt w:val="bullet"/>
      <w:lvlText w:val="•"/>
      <w:lvlJc w:val="left"/>
      <w:pPr>
        <w:tabs>
          <w:tab w:val="num" w:pos="5760"/>
        </w:tabs>
        <w:ind w:left="5760" w:hanging="360"/>
      </w:pPr>
      <w:rPr>
        <w:rFonts w:ascii="Arial" w:hAnsi="Arial" w:hint="default"/>
      </w:rPr>
    </w:lvl>
    <w:lvl w:ilvl="8" w:tplc="286C3B42" w:tentative="1">
      <w:start w:val="1"/>
      <w:numFmt w:val="bullet"/>
      <w:lvlText w:val="•"/>
      <w:lvlJc w:val="left"/>
      <w:pPr>
        <w:tabs>
          <w:tab w:val="num" w:pos="6480"/>
        </w:tabs>
        <w:ind w:left="6480" w:hanging="360"/>
      </w:pPr>
      <w:rPr>
        <w:rFonts w:ascii="Arial" w:hAnsi="Arial" w:hint="default"/>
      </w:rPr>
    </w:lvl>
  </w:abstractNum>
  <w:num w:numId="1">
    <w:abstractNumId w:val="20"/>
  </w:num>
  <w:num w:numId="2">
    <w:abstractNumId w:val="17"/>
  </w:num>
  <w:num w:numId="3">
    <w:abstractNumId w:val="21"/>
  </w:num>
  <w:num w:numId="4">
    <w:abstractNumId w:val="24"/>
  </w:num>
  <w:num w:numId="5">
    <w:abstractNumId w:val="7"/>
  </w:num>
  <w:num w:numId="6">
    <w:abstractNumId w:val="31"/>
  </w:num>
  <w:num w:numId="7">
    <w:abstractNumId w:val="11"/>
  </w:num>
  <w:num w:numId="8">
    <w:abstractNumId w:val="23"/>
  </w:num>
  <w:num w:numId="9">
    <w:abstractNumId w:val="39"/>
  </w:num>
  <w:num w:numId="10">
    <w:abstractNumId w:val="0"/>
  </w:num>
  <w:num w:numId="11">
    <w:abstractNumId w:val="1"/>
  </w:num>
  <w:num w:numId="12">
    <w:abstractNumId w:val="8"/>
  </w:num>
  <w:num w:numId="13">
    <w:abstractNumId w:val="22"/>
  </w:num>
  <w:num w:numId="14">
    <w:abstractNumId w:val="2"/>
  </w:num>
  <w:num w:numId="15">
    <w:abstractNumId w:val="35"/>
  </w:num>
  <w:num w:numId="16">
    <w:abstractNumId w:val="25"/>
  </w:num>
  <w:num w:numId="17">
    <w:abstractNumId w:val="13"/>
  </w:num>
  <w:num w:numId="18">
    <w:abstractNumId w:val="27"/>
  </w:num>
  <w:num w:numId="19">
    <w:abstractNumId w:val="14"/>
  </w:num>
  <w:num w:numId="20">
    <w:abstractNumId w:val="16"/>
  </w:num>
  <w:num w:numId="21">
    <w:abstractNumId w:val="18"/>
  </w:num>
  <w:num w:numId="22">
    <w:abstractNumId w:val="30"/>
  </w:num>
  <w:num w:numId="23">
    <w:abstractNumId w:val="3"/>
  </w:num>
  <w:num w:numId="24">
    <w:abstractNumId w:val="4"/>
  </w:num>
  <w:num w:numId="25">
    <w:abstractNumId w:val="5"/>
  </w:num>
  <w:num w:numId="26">
    <w:abstractNumId w:val="6"/>
  </w:num>
  <w:num w:numId="27">
    <w:abstractNumId w:val="19"/>
  </w:num>
  <w:num w:numId="28">
    <w:abstractNumId w:val="34"/>
  </w:num>
  <w:num w:numId="29">
    <w:abstractNumId w:val="38"/>
  </w:num>
  <w:num w:numId="30">
    <w:abstractNumId w:val="12"/>
  </w:num>
  <w:num w:numId="31">
    <w:abstractNumId w:val="29"/>
  </w:num>
  <w:num w:numId="32">
    <w:abstractNumId w:val="36"/>
  </w:num>
  <w:num w:numId="33">
    <w:abstractNumId w:val="33"/>
  </w:num>
  <w:num w:numId="34">
    <w:abstractNumId w:val="26"/>
  </w:num>
  <w:num w:numId="35">
    <w:abstractNumId w:val="32"/>
  </w:num>
  <w:num w:numId="36">
    <w:abstractNumId w:val="9"/>
  </w:num>
  <w:num w:numId="37">
    <w:abstractNumId w:val="10"/>
  </w:num>
  <w:num w:numId="38">
    <w:abstractNumId w:val="15"/>
  </w:num>
  <w:num w:numId="39">
    <w:abstractNumId w:val="28"/>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BF6"/>
    <w:rsid w:val="00056FBA"/>
    <w:rsid w:val="00075E06"/>
    <w:rsid w:val="000B31B3"/>
    <w:rsid w:val="000E0575"/>
    <w:rsid w:val="0012778F"/>
    <w:rsid w:val="001722BC"/>
    <w:rsid w:val="001A1943"/>
    <w:rsid w:val="001E13BB"/>
    <w:rsid w:val="00245BF9"/>
    <w:rsid w:val="002552F9"/>
    <w:rsid w:val="002E41B7"/>
    <w:rsid w:val="002E7FD7"/>
    <w:rsid w:val="00364FB3"/>
    <w:rsid w:val="003B4402"/>
    <w:rsid w:val="003D3E97"/>
    <w:rsid w:val="003E4C6E"/>
    <w:rsid w:val="003F1A41"/>
    <w:rsid w:val="004352BD"/>
    <w:rsid w:val="004534A6"/>
    <w:rsid w:val="00482B09"/>
    <w:rsid w:val="004F38F0"/>
    <w:rsid w:val="00556BB3"/>
    <w:rsid w:val="005931C2"/>
    <w:rsid w:val="005B5A0E"/>
    <w:rsid w:val="005C22BC"/>
    <w:rsid w:val="006666CA"/>
    <w:rsid w:val="006C110C"/>
    <w:rsid w:val="006D30EA"/>
    <w:rsid w:val="006D5C6B"/>
    <w:rsid w:val="00720C4A"/>
    <w:rsid w:val="007729C4"/>
    <w:rsid w:val="007939EF"/>
    <w:rsid w:val="00821349"/>
    <w:rsid w:val="00843CAF"/>
    <w:rsid w:val="00845B0A"/>
    <w:rsid w:val="00847C19"/>
    <w:rsid w:val="00850B7D"/>
    <w:rsid w:val="0086213B"/>
    <w:rsid w:val="008869C3"/>
    <w:rsid w:val="008C3B3D"/>
    <w:rsid w:val="008E0A2E"/>
    <w:rsid w:val="008F6366"/>
    <w:rsid w:val="00961F4E"/>
    <w:rsid w:val="00970E51"/>
    <w:rsid w:val="00986523"/>
    <w:rsid w:val="009E44DE"/>
    <w:rsid w:val="00A074F7"/>
    <w:rsid w:val="00A719BE"/>
    <w:rsid w:val="00A73FD0"/>
    <w:rsid w:val="00AD2DD8"/>
    <w:rsid w:val="00AF6B83"/>
    <w:rsid w:val="00B17C41"/>
    <w:rsid w:val="00B44FA1"/>
    <w:rsid w:val="00B728F7"/>
    <w:rsid w:val="00B72E55"/>
    <w:rsid w:val="00B90212"/>
    <w:rsid w:val="00C51627"/>
    <w:rsid w:val="00C54BF6"/>
    <w:rsid w:val="00C5598E"/>
    <w:rsid w:val="00C7609E"/>
    <w:rsid w:val="00D31F9E"/>
    <w:rsid w:val="00D33624"/>
    <w:rsid w:val="00D4269B"/>
    <w:rsid w:val="00D4687F"/>
    <w:rsid w:val="00D64E02"/>
    <w:rsid w:val="00D85485"/>
    <w:rsid w:val="00DC5E10"/>
    <w:rsid w:val="00DE56E5"/>
    <w:rsid w:val="00DF22C2"/>
    <w:rsid w:val="00DF30A1"/>
    <w:rsid w:val="00E126DA"/>
    <w:rsid w:val="00E826D1"/>
    <w:rsid w:val="00EE6603"/>
    <w:rsid w:val="00F16806"/>
    <w:rsid w:val="00F71A1D"/>
    <w:rsid w:val="00F742CF"/>
    <w:rsid w:val="00FC4F1D"/>
    <w:rsid w:val="00FD53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4BF6"/>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2E41B7"/>
    <w:pPr>
      <w:keepNext/>
      <w:keepLines/>
      <w:spacing w:before="480"/>
      <w:outlineLvl w:val="0"/>
    </w:pPr>
    <w:rPr>
      <w:rFonts w:asciiTheme="minorHAnsi" w:eastAsiaTheme="majorEastAsia" w:hAnsiTheme="minorHAnsi" w:cstheme="majorBidi"/>
      <w:b/>
      <w:bCs/>
      <w:color w:val="548DD4" w:themeColor="text2" w:themeTint="99"/>
      <w:sz w:val="32"/>
      <w:szCs w:val="28"/>
    </w:rPr>
  </w:style>
  <w:style w:type="paragraph" w:styleId="Heading2">
    <w:name w:val="heading 2"/>
    <w:basedOn w:val="Normal"/>
    <w:next w:val="Normal"/>
    <w:link w:val="Heading2Char"/>
    <w:uiPriority w:val="9"/>
    <w:unhideWhenUsed/>
    <w:qFormat/>
    <w:rsid w:val="00720C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0C4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75E0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C4A"/>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720C4A"/>
    <w:rPr>
      <w:rFonts w:asciiTheme="majorHAnsi" w:eastAsiaTheme="majorEastAsia" w:hAnsiTheme="majorHAnsi" w:cstheme="majorBidi"/>
      <w:b/>
      <w:bCs/>
      <w:color w:val="4F81BD" w:themeColor="accent1"/>
      <w:sz w:val="20"/>
      <w:szCs w:val="20"/>
      <w:lang w:val="en-US"/>
    </w:rPr>
  </w:style>
  <w:style w:type="paragraph" w:styleId="Header">
    <w:name w:val="header"/>
    <w:basedOn w:val="Normal"/>
    <w:link w:val="HeaderChar"/>
    <w:rsid w:val="00556BB3"/>
    <w:pPr>
      <w:tabs>
        <w:tab w:val="center" w:pos="4320"/>
        <w:tab w:val="right" w:pos="8640"/>
      </w:tabs>
    </w:pPr>
    <w:rPr>
      <w:sz w:val="24"/>
      <w:szCs w:val="24"/>
    </w:rPr>
  </w:style>
  <w:style w:type="character" w:customStyle="1" w:styleId="HeaderChar">
    <w:name w:val="Header Char"/>
    <w:basedOn w:val="DefaultParagraphFont"/>
    <w:link w:val="Header"/>
    <w:rsid w:val="00556BB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82B09"/>
    <w:rPr>
      <w:rFonts w:ascii="Tahoma" w:hAnsi="Tahoma" w:cs="Tahoma"/>
      <w:sz w:val="16"/>
      <w:szCs w:val="16"/>
    </w:rPr>
  </w:style>
  <w:style w:type="character" w:customStyle="1" w:styleId="BalloonTextChar">
    <w:name w:val="Balloon Text Char"/>
    <w:basedOn w:val="DefaultParagraphFont"/>
    <w:link w:val="BalloonText"/>
    <w:uiPriority w:val="99"/>
    <w:semiHidden/>
    <w:rsid w:val="00482B09"/>
    <w:rPr>
      <w:rFonts w:ascii="Tahoma" w:eastAsia="Times New Roman" w:hAnsi="Tahoma" w:cs="Tahoma"/>
      <w:sz w:val="16"/>
      <w:szCs w:val="16"/>
      <w:lang w:val="en-US"/>
    </w:rPr>
  </w:style>
  <w:style w:type="paragraph" w:styleId="ListParagraph">
    <w:name w:val="List Paragraph"/>
    <w:basedOn w:val="Normal"/>
    <w:qFormat/>
    <w:rsid w:val="00482B09"/>
    <w:pPr>
      <w:ind w:left="720"/>
      <w:contextualSpacing/>
    </w:pPr>
  </w:style>
  <w:style w:type="paragraph" w:styleId="NormalWeb">
    <w:name w:val="Normal (Web)"/>
    <w:basedOn w:val="Normal"/>
    <w:uiPriority w:val="99"/>
    <w:unhideWhenUsed/>
    <w:rsid w:val="009E44DE"/>
    <w:pPr>
      <w:spacing w:before="100" w:beforeAutospacing="1" w:after="100" w:afterAutospacing="1"/>
    </w:pPr>
    <w:rPr>
      <w:sz w:val="24"/>
      <w:szCs w:val="24"/>
      <w:lang w:val="en-GB" w:eastAsia="en-GB"/>
    </w:rPr>
  </w:style>
  <w:style w:type="character" w:customStyle="1" w:styleId="Heading5Char">
    <w:name w:val="Heading 5 Char"/>
    <w:basedOn w:val="DefaultParagraphFont"/>
    <w:link w:val="Heading5"/>
    <w:uiPriority w:val="9"/>
    <w:semiHidden/>
    <w:rsid w:val="00075E06"/>
    <w:rPr>
      <w:rFonts w:asciiTheme="majorHAnsi" w:eastAsiaTheme="majorEastAsia" w:hAnsiTheme="majorHAnsi" w:cstheme="majorBidi"/>
      <w:color w:val="243F60" w:themeColor="accent1" w:themeShade="7F"/>
      <w:sz w:val="20"/>
      <w:szCs w:val="20"/>
      <w:lang w:val="en-US"/>
    </w:rPr>
  </w:style>
  <w:style w:type="paragraph" w:customStyle="1" w:styleId="AllCapsHeading">
    <w:name w:val="All Caps Heading"/>
    <w:basedOn w:val="Normal"/>
    <w:rsid w:val="00075E06"/>
    <w:pPr>
      <w:widowControl w:val="0"/>
      <w:suppressAutoHyphens/>
    </w:pPr>
    <w:rPr>
      <w:rFonts w:ascii="Tahoma" w:eastAsia="Arial Unicode MS" w:hAnsi="Tahoma"/>
      <w:b/>
      <w:caps/>
      <w:color w:val="808080"/>
      <w:spacing w:val="4"/>
      <w:kern w:val="1"/>
      <w:sz w:val="14"/>
      <w:szCs w:val="16"/>
    </w:rPr>
  </w:style>
  <w:style w:type="paragraph" w:styleId="Footer">
    <w:name w:val="footer"/>
    <w:basedOn w:val="Normal"/>
    <w:link w:val="FooterChar"/>
    <w:uiPriority w:val="99"/>
    <w:unhideWhenUsed/>
    <w:rsid w:val="00D4687F"/>
    <w:pPr>
      <w:tabs>
        <w:tab w:val="center" w:pos="4513"/>
        <w:tab w:val="right" w:pos="9026"/>
      </w:tabs>
    </w:pPr>
  </w:style>
  <w:style w:type="character" w:customStyle="1" w:styleId="FooterChar">
    <w:name w:val="Footer Char"/>
    <w:basedOn w:val="DefaultParagraphFont"/>
    <w:link w:val="Footer"/>
    <w:uiPriority w:val="99"/>
    <w:rsid w:val="00D4687F"/>
    <w:rPr>
      <w:rFonts w:ascii="Times New Roman" w:eastAsia="Times New Roman" w:hAnsi="Times New Roman" w:cs="Times New Roman"/>
      <w:sz w:val="20"/>
      <w:szCs w:val="20"/>
      <w:lang w:val="en-US"/>
    </w:rPr>
  </w:style>
  <w:style w:type="paragraph" w:styleId="NoSpacing">
    <w:name w:val="No Spacing"/>
    <w:link w:val="NoSpacingChar"/>
    <w:uiPriority w:val="1"/>
    <w:qFormat/>
    <w:rsid w:val="00D4687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687F"/>
    <w:rPr>
      <w:rFonts w:eastAsiaTheme="minorEastAsia"/>
      <w:lang w:val="en-US"/>
    </w:rPr>
  </w:style>
  <w:style w:type="character" w:customStyle="1" w:styleId="Heading1Char">
    <w:name w:val="Heading 1 Char"/>
    <w:basedOn w:val="DefaultParagraphFont"/>
    <w:link w:val="Heading1"/>
    <w:rsid w:val="002E41B7"/>
    <w:rPr>
      <w:rFonts w:eastAsiaTheme="majorEastAsia" w:cstheme="majorBidi"/>
      <w:b/>
      <w:bCs/>
      <w:color w:val="548DD4" w:themeColor="text2" w:themeTint="99"/>
      <w:sz w:val="32"/>
      <w:szCs w:val="28"/>
      <w:lang w:val="en-US"/>
    </w:rPr>
  </w:style>
  <w:style w:type="paragraph" w:styleId="TOCHeading">
    <w:name w:val="TOC Heading"/>
    <w:basedOn w:val="Heading1"/>
    <w:next w:val="Normal"/>
    <w:uiPriority w:val="39"/>
    <w:unhideWhenUsed/>
    <w:qFormat/>
    <w:rsid w:val="00FC4F1D"/>
    <w:pPr>
      <w:spacing w:line="276" w:lineRule="auto"/>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qFormat/>
    <w:rsid w:val="00FC4F1D"/>
    <w:pPr>
      <w:spacing w:after="100" w:line="276" w:lineRule="auto"/>
      <w:ind w:left="220"/>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rsid w:val="00FC4F1D"/>
    <w:pPr>
      <w:spacing w:after="100" w:line="276" w:lineRule="auto"/>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rsid w:val="00FC4F1D"/>
    <w:pPr>
      <w:spacing w:after="100" w:line="276" w:lineRule="auto"/>
      <w:ind w:left="44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FC4F1D"/>
    <w:rPr>
      <w:color w:val="0000FF" w:themeColor="hyperlink"/>
      <w:u w:val="single"/>
    </w:rPr>
  </w:style>
  <w:style w:type="table" w:styleId="TableGrid">
    <w:name w:val="Table Grid"/>
    <w:basedOn w:val="TableNormal"/>
    <w:uiPriority w:val="59"/>
    <w:rsid w:val="007939E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7939EF"/>
    <w:pPr>
      <w:widowControl w:val="0"/>
      <w:suppressAutoHyphens/>
      <w:spacing w:after="120"/>
    </w:pPr>
    <w:rPr>
      <w:rFonts w:eastAsia="Arial Unicode MS"/>
      <w:kern w:val="1"/>
      <w:sz w:val="24"/>
      <w:szCs w:val="24"/>
      <w:lang w:val="en-GB"/>
    </w:rPr>
  </w:style>
  <w:style w:type="character" w:customStyle="1" w:styleId="BodyTextChar">
    <w:name w:val="Body Text Char"/>
    <w:basedOn w:val="DefaultParagraphFont"/>
    <w:link w:val="BodyText"/>
    <w:rsid w:val="007939EF"/>
    <w:rPr>
      <w:rFonts w:ascii="Times New Roman" w:eastAsia="Arial Unicode MS" w:hAnsi="Times New Roman" w:cs="Times New Roman"/>
      <w:kern w:val="1"/>
      <w:sz w:val="24"/>
      <w:szCs w:val="24"/>
    </w:rPr>
  </w:style>
  <w:style w:type="paragraph" w:customStyle="1" w:styleId="Div">
    <w:name w:val="Div"/>
    <w:basedOn w:val="Normal"/>
    <w:rsid w:val="00B17C41"/>
    <w:pPr>
      <w:shd w:val="solid" w:color="FFFFFF" w:fill="auto"/>
    </w:pPr>
    <w:rPr>
      <w:sz w:val="24"/>
      <w:szCs w:val="24"/>
      <w:shd w:val="solid" w:color="FFFFFF" w:fill="auto"/>
      <w:lang w:val="ru-RU" w:eastAsia="ru-RU"/>
    </w:rPr>
  </w:style>
  <w:style w:type="character" w:customStyle="1" w:styleId="apple-style-span">
    <w:name w:val="apple-style-span"/>
    <w:basedOn w:val="DefaultParagraphFont"/>
    <w:rsid w:val="00B17C41"/>
  </w:style>
  <w:style w:type="paragraph" w:styleId="TOC8">
    <w:name w:val="toc 8"/>
    <w:basedOn w:val="Normal"/>
    <w:next w:val="Normal"/>
    <w:autoRedefine/>
    <w:uiPriority w:val="39"/>
    <w:unhideWhenUsed/>
    <w:rsid w:val="007729C4"/>
    <w:pPr>
      <w:spacing w:after="100" w:line="276" w:lineRule="auto"/>
      <w:ind w:left="1540"/>
    </w:pPr>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44510">
      <w:bodyDiv w:val="1"/>
      <w:marLeft w:val="0"/>
      <w:marRight w:val="0"/>
      <w:marTop w:val="0"/>
      <w:marBottom w:val="0"/>
      <w:divBdr>
        <w:top w:val="none" w:sz="0" w:space="0" w:color="auto"/>
        <w:left w:val="none" w:sz="0" w:space="0" w:color="auto"/>
        <w:bottom w:val="none" w:sz="0" w:space="0" w:color="auto"/>
        <w:right w:val="none" w:sz="0" w:space="0" w:color="auto"/>
      </w:divBdr>
      <w:divsChild>
        <w:div w:id="1737580734">
          <w:marLeft w:val="547"/>
          <w:marRight w:val="0"/>
          <w:marTop w:val="115"/>
          <w:marBottom w:val="0"/>
          <w:divBdr>
            <w:top w:val="none" w:sz="0" w:space="0" w:color="auto"/>
            <w:left w:val="none" w:sz="0" w:space="0" w:color="auto"/>
            <w:bottom w:val="none" w:sz="0" w:space="0" w:color="auto"/>
            <w:right w:val="none" w:sz="0" w:space="0" w:color="auto"/>
          </w:divBdr>
        </w:div>
        <w:div w:id="2058315565">
          <w:marLeft w:val="547"/>
          <w:marRight w:val="0"/>
          <w:marTop w:val="115"/>
          <w:marBottom w:val="0"/>
          <w:divBdr>
            <w:top w:val="none" w:sz="0" w:space="0" w:color="auto"/>
            <w:left w:val="none" w:sz="0" w:space="0" w:color="auto"/>
            <w:bottom w:val="none" w:sz="0" w:space="0" w:color="auto"/>
            <w:right w:val="none" w:sz="0" w:space="0" w:color="auto"/>
          </w:divBdr>
        </w:div>
        <w:div w:id="1195534387">
          <w:marLeft w:val="547"/>
          <w:marRight w:val="0"/>
          <w:marTop w:val="115"/>
          <w:marBottom w:val="0"/>
          <w:divBdr>
            <w:top w:val="none" w:sz="0" w:space="0" w:color="auto"/>
            <w:left w:val="none" w:sz="0" w:space="0" w:color="auto"/>
            <w:bottom w:val="none" w:sz="0" w:space="0" w:color="auto"/>
            <w:right w:val="none" w:sz="0" w:space="0" w:color="auto"/>
          </w:divBdr>
        </w:div>
        <w:div w:id="337464849">
          <w:marLeft w:val="547"/>
          <w:marRight w:val="0"/>
          <w:marTop w:val="115"/>
          <w:marBottom w:val="0"/>
          <w:divBdr>
            <w:top w:val="none" w:sz="0" w:space="0" w:color="auto"/>
            <w:left w:val="none" w:sz="0" w:space="0" w:color="auto"/>
            <w:bottom w:val="none" w:sz="0" w:space="0" w:color="auto"/>
            <w:right w:val="none" w:sz="0" w:space="0" w:color="auto"/>
          </w:divBdr>
        </w:div>
      </w:divsChild>
    </w:div>
    <w:div w:id="47072931">
      <w:bodyDiv w:val="1"/>
      <w:marLeft w:val="0"/>
      <w:marRight w:val="0"/>
      <w:marTop w:val="0"/>
      <w:marBottom w:val="0"/>
      <w:divBdr>
        <w:top w:val="none" w:sz="0" w:space="0" w:color="auto"/>
        <w:left w:val="none" w:sz="0" w:space="0" w:color="auto"/>
        <w:bottom w:val="none" w:sz="0" w:space="0" w:color="auto"/>
        <w:right w:val="none" w:sz="0" w:space="0" w:color="auto"/>
      </w:divBdr>
    </w:div>
    <w:div w:id="73360126">
      <w:bodyDiv w:val="1"/>
      <w:marLeft w:val="0"/>
      <w:marRight w:val="0"/>
      <w:marTop w:val="0"/>
      <w:marBottom w:val="0"/>
      <w:divBdr>
        <w:top w:val="none" w:sz="0" w:space="0" w:color="auto"/>
        <w:left w:val="none" w:sz="0" w:space="0" w:color="auto"/>
        <w:bottom w:val="none" w:sz="0" w:space="0" w:color="auto"/>
        <w:right w:val="none" w:sz="0" w:space="0" w:color="auto"/>
      </w:divBdr>
    </w:div>
    <w:div w:id="100803754">
      <w:bodyDiv w:val="1"/>
      <w:marLeft w:val="0"/>
      <w:marRight w:val="0"/>
      <w:marTop w:val="0"/>
      <w:marBottom w:val="0"/>
      <w:divBdr>
        <w:top w:val="none" w:sz="0" w:space="0" w:color="auto"/>
        <w:left w:val="none" w:sz="0" w:space="0" w:color="auto"/>
        <w:bottom w:val="none" w:sz="0" w:space="0" w:color="auto"/>
        <w:right w:val="none" w:sz="0" w:space="0" w:color="auto"/>
      </w:divBdr>
    </w:div>
    <w:div w:id="114838099">
      <w:bodyDiv w:val="1"/>
      <w:marLeft w:val="0"/>
      <w:marRight w:val="0"/>
      <w:marTop w:val="0"/>
      <w:marBottom w:val="0"/>
      <w:divBdr>
        <w:top w:val="none" w:sz="0" w:space="0" w:color="auto"/>
        <w:left w:val="none" w:sz="0" w:space="0" w:color="auto"/>
        <w:bottom w:val="none" w:sz="0" w:space="0" w:color="auto"/>
        <w:right w:val="none" w:sz="0" w:space="0" w:color="auto"/>
      </w:divBdr>
    </w:div>
    <w:div w:id="280302617">
      <w:bodyDiv w:val="1"/>
      <w:marLeft w:val="0"/>
      <w:marRight w:val="0"/>
      <w:marTop w:val="0"/>
      <w:marBottom w:val="0"/>
      <w:divBdr>
        <w:top w:val="none" w:sz="0" w:space="0" w:color="auto"/>
        <w:left w:val="none" w:sz="0" w:space="0" w:color="auto"/>
        <w:bottom w:val="none" w:sz="0" w:space="0" w:color="auto"/>
        <w:right w:val="none" w:sz="0" w:space="0" w:color="auto"/>
      </w:divBdr>
    </w:div>
    <w:div w:id="288437645">
      <w:bodyDiv w:val="1"/>
      <w:marLeft w:val="0"/>
      <w:marRight w:val="0"/>
      <w:marTop w:val="0"/>
      <w:marBottom w:val="0"/>
      <w:divBdr>
        <w:top w:val="none" w:sz="0" w:space="0" w:color="auto"/>
        <w:left w:val="none" w:sz="0" w:space="0" w:color="auto"/>
        <w:bottom w:val="none" w:sz="0" w:space="0" w:color="auto"/>
        <w:right w:val="none" w:sz="0" w:space="0" w:color="auto"/>
      </w:divBdr>
    </w:div>
    <w:div w:id="294145301">
      <w:bodyDiv w:val="1"/>
      <w:marLeft w:val="0"/>
      <w:marRight w:val="0"/>
      <w:marTop w:val="0"/>
      <w:marBottom w:val="0"/>
      <w:divBdr>
        <w:top w:val="none" w:sz="0" w:space="0" w:color="auto"/>
        <w:left w:val="none" w:sz="0" w:space="0" w:color="auto"/>
        <w:bottom w:val="none" w:sz="0" w:space="0" w:color="auto"/>
        <w:right w:val="none" w:sz="0" w:space="0" w:color="auto"/>
      </w:divBdr>
    </w:div>
    <w:div w:id="349576352">
      <w:bodyDiv w:val="1"/>
      <w:marLeft w:val="0"/>
      <w:marRight w:val="0"/>
      <w:marTop w:val="0"/>
      <w:marBottom w:val="0"/>
      <w:divBdr>
        <w:top w:val="none" w:sz="0" w:space="0" w:color="auto"/>
        <w:left w:val="none" w:sz="0" w:space="0" w:color="auto"/>
        <w:bottom w:val="none" w:sz="0" w:space="0" w:color="auto"/>
        <w:right w:val="none" w:sz="0" w:space="0" w:color="auto"/>
      </w:divBdr>
    </w:div>
    <w:div w:id="460000956">
      <w:bodyDiv w:val="1"/>
      <w:marLeft w:val="0"/>
      <w:marRight w:val="0"/>
      <w:marTop w:val="0"/>
      <w:marBottom w:val="0"/>
      <w:divBdr>
        <w:top w:val="none" w:sz="0" w:space="0" w:color="auto"/>
        <w:left w:val="none" w:sz="0" w:space="0" w:color="auto"/>
        <w:bottom w:val="none" w:sz="0" w:space="0" w:color="auto"/>
        <w:right w:val="none" w:sz="0" w:space="0" w:color="auto"/>
      </w:divBdr>
    </w:div>
    <w:div w:id="465665779">
      <w:bodyDiv w:val="1"/>
      <w:marLeft w:val="0"/>
      <w:marRight w:val="0"/>
      <w:marTop w:val="0"/>
      <w:marBottom w:val="0"/>
      <w:divBdr>
        <w:top w:val="none" w:sz="0" w:space="0" w:color="auto"/>
        <w:left w:val="none" w:sz="0" w:space="0" w:color="auto"/>
        <w:bottom w:val="none" w:sz="0" w:space="0" w:color="auto"/>
        <w:right w:val="none" w:sz="0" w:space="0" w:color="auto"/>
      </w:divBdr>
    </w:div>
    <w:div w:id="606693264">
      <w:bodyDiv w:val="1"/>
      <w:marLeft w:val="0"/>
      <w:marRight w:val="0"/>
      <w:marTop w:val="0"/>
      <w:marBottom w:val="0"/>
      <w:divBdr>
        <w:top w:val="none" w:sz="0" w:space="0" w:color="auto"/>
        <w:left w:val="none" w:sz="0" w:space="0" w:color="auto"/>
        <w:bottom w:val="none" w:sz="0" w:space="0" w:color="auto"/>
        <w:right w:val="none" w:sz="0" w:space="0" w:color="auto"/>
      </w:divBdr>
    </w:div>
    <w:div w:id="648050383">
      <w:bodyDiv w:val="1"/>
      <w:marLeft w:val="0"/>
      <w:marRight w:val="0"/>
      <w:marTop w:val="0"/>
      <w:marBottom w:val="0"/>
      <w:divBdr>
        <w:top w:val="none" w:sz="0" w:space="0" w:color="auto"/>
        <w:left w:val="none" w:sz="0" w:space="0" w:color="auto"/>
        <w:bottom w:val="none" w:sz="0" w:space="0" w:color="auto"/>
        <w:right w:val="none" w:sz="0" w:space="0" w:color="auto"/>
      </w:divBdr>
    </w:div>
    <w:div w:id="654450520">
      <w:bodyDiv w:val="1"/>
      <w:marLeft w:val="0"/>
      <w:marRight w:val="0"/>
      <w:marTop w:val="0"/>
      <w:marBottom w:val="0"/>
      <w:divBdr>
        <w:top w:val="none" w:sz="0" w:space="0" w:color="auto"/>
        <w:left w:val="none" w:sz="0" w:space="0" w:color="auto"/>
        <w:bottom w:val="none" w:sz="0" w:space="0" w:color="auto"/>
        <w:right w:val="none" w:sz="0" w:space="0" w:color="auto"/>
      </w:divBdr>
    </w:div>
    <w:div w:id="670179499">
      <w:bodyDiv w:val="1"/>
      <w:marLeft w:val="0"/>
      <w:marRight w:val="0"/>
      <w:marTop w:val="0"/>
      <w:marBottom w:val="0"/>
      <w:divBdr>
        <w:top w:val="none" w:sz="0" w:space="0" w:color="auto"/>
        <w:left w:val="none" w:sz="0" w:space="0" w:color="auto"/>
        <w:bottom w:val="none" w:sz="0" w:space="0" w:color="auto"/>
        <w:right w:val="none" w:sz="0" w:space="0" w:color="auto"/>
      </w:divBdr>
    </w:div>
    <w:div w:id="695665298">
      <w:bodyDiv w:val="1"/>
      <w:marLeft w:val="0"/>
      <w:marRight w:val="0"/>
      <w:marTop w:val="0"/>
      <w:marBottom w:val="0"/>
      <w:divBdr>
        <w:top w:val="none" w:sz="0" w:space="0" w:color="auto"/>
        <w:left w:val="none" w:sz="0" w:space="0" w:color="auto"/>
        <w:bottom w:val="none" w:sz="0" w:space="0" w:color="auto"/>
        <w:right w:val="none" w:sz="0" w:space="0" w:color="auto"/>
      </w:divBdr>
    </w:div>
    <w:div w:id="788620695">
      <w:bodyDiv w:val="1"/>
      <w:marLeft w:val="0"/>
      <w:marRight w:val="0"/>
      <w:marTop w:val="0"/>
      <w:marBottom w:val="0"/>
      <w:divBdr>
        <w:top w:val="none" w:sz="0" w:space="0" w:color="auto"/>
        <w:left w:val="none" w:sz="0" w:space="0" w:color="auto"/>
        <w:bottom w:val="none" w:sz="0" w:space="0" w:color="auto"/>
        <w:right w:val="none" w:sz="0" w:space="0" w:color="auto"/>
      </w:divBdr>
    </w:div>
    <w:div w:id="835001100">
      <w:bodyDiv w:val="1"/>
      <w:marLeft w:val="0"/>
      <w:marRight w:val="0"/>
      <w:marTop w:val="0"/>
      <w:marBottom w:val="0"/>
      <w:divBdr>
        <w:top w:val="none" w:sz="0" w:space="0" w:color="auto"/>
        <w:left w:val="none" w:sz="0" w:space="0" w:color="auto"/>
        <w:bottom w:val="none" w:sz="0" w:space="0" w:color="auto"/>
        <w:right w:val="none" w:sz="0" w:space="0" w:color="auto"/>
      </w:divBdr>
    </w:div>
    <w:div w:id="888224209">
      <w:bodyDiv w:val="1"/>
      <w:marLeft w:val="0"/>
      <w:marRight w:val="0"/>
      <w:marTop w:val="0"/>
      <w:marBottom w:val="0"/>
      <w:divBdr>
        <w:top w:val="none" w:sz="0" w:space="0" w:color="auto"/>
        <w:left w:val="none" w:sz="0" w:space="0" w:color="auto"/>
        <w:bottom w:val="none" w:sz="0" w:space="0" w:color="auto"/>
        <w:right w:val="none" w:sz="0" w:space="0" w:color="auto"/>
      </w:divBdr>
    </w:div>
    <w:div w:id="1054239524">
      <w:bodyDiv w:val="1"/>
      <w:marLeft w:val="0"/>
      <w:marRight w:val="0"/>
      <w:marTop w:val="0"/>
      <w:marBottom w:val="0"/>
      <w:divBdr>
        <w:top w:val="none" w:sz="0" w:space="0" w:color="auto"/>
        <w:left w:val="none" w:sz="0" w:space="0" w:color="auto"/>
        <w:bottom w:val="none" w:sz="0" w:space="0" w:color="auto"/>
        <w:right w:val="none" w:sz="0" w:space="0" w:color="auto"/>
      </w:divBdr>
    </w:div>
    <w:div w:id="1066994096">
      <w:bodyDiv w:val="1"/>
      <w:marLeft w:val="0"/>
      <w:marRight w:val="0"/>
      <w:marTop w:val="0"/>
      <w:marBottom w:val="0"/>
      <w:divBdr>
        <w:top w:val="none" w:sz="0" w:space="0" w:color="auto"/>
        <w:left w:val="none" w:sz="0" w:space="0" w:color="auto"/>
        <w:bottom w:val="none" w:sz="0" w:space="0" w:color="auto"/>
        <w:right w:val="none" w:sz="0" w:space="0" w:color="auto"/>
      </w:divBdr>
    </w:div>
    <w:div w:id="1095440333">
      <w:bodyDiv w:val="1"/>
      <w:marLeft w:val="0"/>
      <w:marRight w:val="0"/>
      <w:marTop w:val="0"/>
      <w:marBottom w:val="0"/>
      <w:divBdr>
        <w:top w:val="none" w:sz="0" w:space="0" w:color="auto"/>
        <w:left w:val="none" w:sz="0" w:space="0" w:color="auto"/>
        <w:bottom w:val="none" w:sz="0" w:space="0" w:color="auto"/>
        <w:right w:val="none" w:sz="0" w:space="0" w:color="auto"/>
      </w:divBdr>
    </w:div>
    <w:div w:id="1096904599">
      <w:bodyDiv w:val="1"/>
      <w:marLeft w:val="0"/>
      <w:marRight w:val="0"/>
      <w:marTop w:val="0"/>
      <w:marBottom w:val="0"/>
      <w:divBdr>
        <w:top w:val="none" w:sz="0" w:space="0" w:color="auto"/>
        <w:left w:val="none" w:sz="0" w:space="0" w:color="auto"/>
        <w:bottom w:val="none" w:sz="0" w:space="0" w:color="auto"/>
        <w:right w:val="none" w:sz="0" w:space="0" w:color="auto"/>
      </w:divBdr>
    </w:div>
    <w:div w:id="1128283096">
      <w:bodyDiv w:val="1"/>
      <w:marLeft w:val="0"/>
      <w:marRight w:val="0"/>
      <w:marTop w:val="0"/>
      <w:marBottom w:val="0"/>
      <w:divBdr>
        <w:top w:val="none" w:sz="0" w:space="0" w:color="auto"/>
        <w:left w:val="none" w:sz="0" w:space="0" w:color="auto"/>
        <w:bottom w:val="none" w:sz="0" w:space="0" w:color="auto"/>
        <w:right w:val="none" w:sz="0" w:space="0" w:color="auto"/>
      </w:divBdr>
    </w:div>
    <w:div w:id="1282952040">
      <w:bodyDiv w:val="1"/>
      <w:marLeft w:val="0"/>
      <w:marRight w:val="0"/>
      <w:marTop w:val="0"/>
      <w:marBottom w:val="0"/>
      <w:divBdr>
        <w:top w:val="none" w:sz="0" w:space="0" w:color="auto"/>
        <w:left w:val="none" w:sz="0" w:space="0" w:color="auto"/>
        <w:bottom w:val="none" w:sz="0" w:space="0" w:color="auto"/>
        <w:right w:val="none" w:sz="0" w:space="0" w:color="auto"/>
      </w:divBdr>
    </w:div>
    <w:div w:id="1317493614">
      <w:bodyDiv w:val="1"/>
      <w:marLeft w:val="0"/>
      <w:marRight w:val="0"/>
      <w:marTop w:val="0"/>
      <w:marBottom w:val="0"/>
      <w:divBdr>
        <w:top w:val="none" w:sz="0" w:space="0" w:color="auto"/>
        <w:left w:val="none" w:sz="0" w:space="0" w:color="auto"/>
        <w:bottom w:val="none" w:sz="0" w:space="0" w:color="auto"/>
        <w:right w:val="none" w:sz="0" w:space="0" w:color="auto"/>
      </w:divBdr>
    </w:div>
    <w:div w:id="1320962760">
      <w:bodyDiv w:val="1"/>
      <w:marLeft w:val="0"/>
      <w:marRight w:val="0"/>
      <w:marTop w:val="0"/>
      <w:marBottom w:val="0"/>
      <w:divBdr>
        <w:top w:val="none" w:sz="0" w:space="0" w:color="auto"/>
        <w:left w:val="none" w:sz="0" w:space="0" w:color="auto"/>
        <w:bottom w:val="none" w:sz="0" w:space="0" w:color="auto"/>
        <w:right w:val="none" w:sz="0" w:space="0" w:color="auto"/>
      </w:divBdr>
    </w:div>
    <w:div w:id="1322655418">
      <w:bodyDiv w:val="1"/>
      <w:marLeft w:val="0"/>
      <w:marRight w:val="0"/>
      <w:marTop w:val="0"/>
      <w:marBottom w:val="0"/>
      <w:divBdr>
        <w:top w:val="none" w:sz="0" w:space="0" w:color="auto"/>
        <w:left w:val="none" w:sz="0" w:space="0" w:color="auto"/>
        <w:bottom w:val="none" w:sz="0" w:space="0" w:color="auto"/>
        <w:right w:val="none" w:sz="0" w:space="0" w:color="auto"/>
      </w:divBdr>
    </w:div>
    <w:div w:id="1369989558">
      <w:bodyDiv w:val="1"/>
      <w:marLeft w:val="0"/>
      <w:marRight w:val="0"/>
      <w:marTop w:val="0"/>
      <w:marBottom w:val="0"/>
      <w:divBdr>
        <w:top w:val="none" w:sz="0" w:space="0" w:color="auto"/>
        <w:left w:val="none" w:sz="0" w:space="0" w:color="auto"/>
        <w:bottom w:val="none" w:sz="0" w:space="0" w:color="auto"/>
        <w:right w:val="none" w:sz="0" w:space="0" w:color="auto"/>
      </w:divBdr>
    </w:div>
    <w:div w:id="1371802502">
      <w:bodyDiv w:val="1"/>
      <w:marLeft w:val="0"/>
      <w:marRight w:val="0"/>
      <w:marTop w:val="0"/>
      <w:marBottom w:val="0"/>
      <w:divBdr>
        <w:top w:val="none" w:sz="0" w:space="0" w:color="auto"/>
        <w:left w:val="none" w:sz="0" w:space="0" w:color="auto"/>
        <w:bottom w:val="none" w:sz="0" w:space="0" w:color="auto"/>
        <w:right w:val="none" w:sz="0" w:space="0" w:color="auto"/>
      </w:divBdr>
    </w:div>
    <w:div w:id="1379355731">
      <w:bodyDiv w:val="1"/>
      <w:marLeft w:val="0"/>
      <w:marRight w:val="0"/>
      <w:marTop w:val="0"/>
      <w:marBottom w:val="0"/>
      <w:divBdr>
        <w:top w:val="none" w:sz="0" w:space="0" w:color="auto"/>
        <w:left w:val="none" w:sz="0" w:space="0" w:color="auto"/>
        <w:bottom w:val="none" w:sz="0" w:space="0" w:color="auto"/>
        <w:right w:val="none" w:sz="0" w:space="0" w:color="auto"/>
      </w:divBdr>
    </w:div>
    <w:div w:id="1401636974">
      <w:bodyDiv w:val="1"/>
      <w:marLeft w:val="0"/>
      <w:marRight w:val="0"/>
      <w:marTop w:val="0"/>
      <w:marBottom w:val="0"/>
      <w:divBdr>
        <w:top w:val="none" w:sz="0" w:space="0" w:color="auto"/>
        <w:left w:val="none" w:sz="0" w:space="0" w:color="auto"/>
        <w:bottom w:val="none" w:sz="0" w:space="0" w:color="auto"/>
        <w:right w:val="none" w:sz="0" w:space="0" w:color="auto"/>
      </w:divBdr>
    </w:div>
    <w:div w:id="1407457125">
      <w:bodyDiv w:val="1"/>
      <w:marLeft w:val="0"/>
      <w:marRight w:val="0"/>
      <w:marTop w:val="0"/>
      <w:marBottom w:val="0"/>
      <w:divBdr>
        <w:top w:val="none" w:sz="0" w:space="0" w:color="auto"/>
        <w:left w:val="none" w:sz="0" w:space="0" w:color="auto"/>
        <w:bottom w:val="none" w:sz="0" w:space="0" w:color="auto"/>
        <w:right w:val="none" w:sz="0" w:space="0" w:color="auto"/>
      </w:divBdr>
    </w:div>
    <w:div w:id="1495104821">
      <w:bodyDiv w:val="1"/>
      <w:marLeft w:val="0"/>
      <w:marRight w:val="0"/>
      <w:marTop w:val="0"/>
      <w:marBottom w:val="0"/>
      <w:divBdr>
        <w:top w:val="none" w:sz="0" w:space="0" w:color="auto"/>
        <w:left w:val="none" w:sz="0" w:space="0" w:color="auto"/>
        <w:bottom w:val="none" w:sz="0" w:space="0" w:color="auto"/>
        <w:right w:val="none" w:sz="0" w:space="0" w:color="auto"/>
      </w:divBdr>
    </w:div>
    <w:div w:id="1510749587">
      <w:bodyDiv w:val="1"/>
      <w:marLeft w:val="0"/>
      <w:marRight w:val="0"/>
      <w:marTop w:val="0"/>
      <w:marBottom w:val="0"/>
      <w:divBdr>
        <w:top w:val="none" w:sz="0" w:space="0" w:color="auto"/>
        <w:left w:val="none" w:sz="0" w:space="0" w:color="auto"/>
        <w:bottom w:val="none" w:sz="0" w:space="0" w:color="auto"/>
        <w:right w:val="none" w:sz="0" w:space="0" w:color="auto"/>
      </w:divBdr>
    </w:div>
    <w:div w:id="1636183336">
      <w:bodyDiv w:val="1"/>
      <w:marLeft w:val="0"/>
      <w:marRight w:val="0"/>
      <w:marTop w:val="0"/>
      <w:marBottom w:val="0"/>
      <w:divBdr>
        <w:top w:val="none" w:sz="0" w:space="0" w:color="auto"/>
        <w:left w:val="none" w:sz="0" w:space="0" w:color="auto"/>
        <w:bottom w:val="none" w:sz="0" w:space="0" w:color="auto"/>
        <w:right w:val="none" w:sz="0" w:space="0" w:color="auto"/>
      </w:divBdr>
    </w:div>
    <w:div w:id="1639728942">
      <w:bodyDiv w:val="1"/>
      <w:marLeft w:val="0"/>
      <w:marRight w:val="0"/>
      <w:marTop w:val="0"/>
      <w:marBottom w:val="0"/>
      <w:divBdr>
        <w:top w:val="none" w:sz="0" w:space="0" w:color="auto"/>
        <w:left w:val="none" w:sz="0" w:space="0" w:color="auto"/>
        <w:bottom w:val="none" w:sz="0" w:space="0" w:color="auto"/>
        <w:right w:val="none" w:sz="0" w:space="0" w:color="auto"/>
      </w:divBdr>
    </w:div>
    <w:div w:id="1654336357">
      <w:bodyDiv w:val="1"/>
      <w:marLeft w:val="0"/>
      <w:marRight w:val="0"/>
      <w:marTop w:val="0"/>
      <w:marBottom w:val="0"/>
      <w:divBdr>
        <w:top w:val="none" w:sz="0" w:space="0" w:color="auto"/>
        <w:left w:val="none" w:sz="0" w:space="0" w:color="auto"/>
        <w:bottom w:val="none" w:sz="0" w:space="0" w:color="auto"/>
        <w:right w:val="none" w:sz="0" w:space="0" w:color="auto"/>
      </w:divBdr>
    </w:div>
    <w:div w:id="1671787665">
      <w:bodyDiv w:val="1"/>
      <w:marLeft w:val="0"/>
      <w:marRight w:val="0"/>
      <w:marTop w:val="0"/>
      <w:marBottom w:val="0"/>
      <w:divBdr>
        <w:top w:val="none" w:sz="0" w:space="0" w:color="auto"/>
        <w:left w:val="none" w:sz="0" w:space="0" w:color="auto"/>
        <w:bottom w:val="none" w:sz="0" w:space="0" w:color="auto"/>
        <w:right w:val="none" w:sz="0" w:space="0" w:color="auto"/>
      </w:divBdr>
    </w:div>
    <w:div w:id="1678533182">
      <w:bodyDiv w:val="1"/>
      <w:marLeft w:val="0"/>
      <w:marRight w:val="0"/>
      <w:marTop w:val="0"/>
      <w:marBottom w:val="0"/>
      <w:divBdr>
        <w:top w:val="none" w:sz="0" w:space="0" w:color="auto"/>
        <w:left w:val="none" w:sz="0" w:space="0" w:color="auto"/>
        <w:bottom w:val="none" w:sz="0" w:space="0" w:color="auto"/>
        <w:right w:val="none" w:sz="0" w:space="0" w:color="auto"/>
      </w:divBdr>
    </w:div>
    <w:div w:id="1691834633">
      <w:bodyDiv w:val="1"/>
      <w:marLeft w:val="0"/>
      <w:marRight w:val="0"/>
      <w:marTop w:val="0"/>
      <w:marBottom w:val="0"/>
      <w:divBdr>
        <w:top w:val="none" w:sz="0" w:space="0" w:color="auto"/>
        <w:left w:val="none" w:sz="0" w:space="0" w:color="auto"/>
        <w:bottom w:val="none" w:sz="0" w:space="0" w:color="auto"/>
        <w:right w:val="none" w:sz="0" w:space="0" w:color="auto"/>
      </w:divBdr>
    </w:div>
    <w:div w:id="1815760612">
      <w:bodyDiv w:val="1"/>
      <w:marLeft w:val="0"/>
      <w:marRight w:val="0"/>
      <w:marTop w:val="0"/>
      <w:marBottom w:val="0"/>
      <w:divBdr>
        <w:top w:val="none" w:sz="0" w:space="0" w:color="auto"/>
        <w:left w:val="none" w:sz="0" w:space="0" w:color="auto"/>
        <w:bottom w:val="none" w:sz="0" w:space="0" w:color="auto"/>
        <w:right w:val="none" w:sz="0" w:space="0" w:color="auto"/>
      </w:divBdr>
    </w:div>
    <w:div w:id="1874919484">
      <w:bodyDiv w:val="1"/>
      <w:marLeft w:val="0"/>
      <w:marRight w:val="0"/>
      <w:marTop w:val="0"/>
      <w:marBottom w:val="0"/>
      <w:divBdr>
        <w:top w:val="none" w:sz="0" w:space="0" w:color="auto"/>
        <w:left w:val="none" w:sz="0" w:space="0" w:color="auto"/>
        <w:bottom w:val="none" w:sz="0" w:space="0" w:color="auto"/>
        <w:right w:val="none" w:sz="0" w:space="0" w:color="auto"/>
      </w:divBdr>
    </w:div>
    <w:div w:id="1884054415">
      <w:bodyDiv w:val="1"/>
      <w:marLeft w:val="0"/>
      <w:marRight w:val="0"/>
      <w:marTop w:val="0"/>
      <w:marBottom w:val="0"/>
      <w:divBdr>
        <w:top w:val="none" w:sz="0" w:space="0" w:color="auto"/>
        <w:left w:val="none" w:sz="0" w:space="0" w:color="auto"/>
        <w:bottom w:val="none" w:sz="0" w:space="0" w:color="auto"/>
        <w:right w:val="none" w:sz="0" w:space="0" w:color="auto"/>
      </w:divBdr>
    </w:div>
    <w:div w:id="1962106580">
      <w:bodyDiv w:val="1"/>
      <w:marLeft w:val="0"/>
      <w:marRight w:val="0"/>
      <w:marTop w:val="0"/>
      <w:marBottom w:val="0"/>
      <w:divBdr>
        <w:top w:val="none" w:sz="0" w:space="0" w:color="auto"/>
        <w:left w:val="none" w:sz="0" w:space="0" w:color="auto"/>
        <w:bottom w:val="none" w:sz="0" w:space="0" w:color="auto"/>
        <w:right w:val="none" w:sz="0" w:space="0" w:color="auto"/>
      </w:divBdr>
    </w:div>
    <w:div w:id="2000232932">
      <w:bodyDiv w:val="1"/>
      <w:marLeft w:val="0"/>
      <w:marRight w:val="0"/>
      <w:marTop w:val="0"/>
      <w:marBottom w:val="0"/>
      <w:divBdr>
        <w:top w:val="none" w:sz="0" w:space="0" w:color="auto"/>
        <w:left w:val="none" w:sz="0" w:space="0" w:color="auto"/>
        <w:bottom w:val="none" w:sz="0" w:space="0" w:color="auto"/>
        <w:right w:val="none" w:sz="0" w:space="0" w:color="auto"/>
      </w:divBdr>
    </w:div>
    <w:div w:id="2050718474">
      <w:bodyDiv w:val="1"/>
      <w:marLeft w:val="0"/>
      <w:marRight w:val="0"/>
      <w:marTop w:val="0"/>
      <w:marBottom w:val="0"/>
      <w:divBdr>
        <w:top w:val="none" w:sz="0" w:space="0" w:color="auto"/>
        <w:left w:val="none" w:sz="0" w:space="0" w:color="auto"/>
        <w:bottom w:val="none" w:sz="0" w:space="0" w:color="auto"/>
        <w:right w:val="none" w:sz="0" w:space="0" w:color="auto"/>
      </w:divBdr>
    </w:div>
    <w:div w:id="211316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lus.google.com/u/0/101226752234022848438?prsrc=4" TargetMode="External"/><Relationship Id="rId5" Type="http://schemas.microsoft.com/office/2007/relationships/stylesWithEffects" Target="stylesWithEffects.xml"/><Relationship Id="rId15" Type="http://schemas.openxmlformats.org/officeDocument/2006/relationships/image" Target="media/image3.wmf"/><Relationship Id="rId10" Type="http://schemas.openxmlformats.org/officeDocument/2006/relationships/hyperlink" Target="https://plus.google.com/u/0/101226752234022848438?prsrc=4"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FF24DA25D446C9AC64CEEDC9E743FE"/>
        <w:category>
          <w:name w:val="General"/>
          <w:gallery w:val="placeholder"/>
        </w:category>
        <w:types>
          <w:type w:val="bbPlcHdr"/>
        </w:types>
        <w:behaviors>
          <w:behavior w:val="content"/>
        </w:behaviors>
        <w:guid w:val="{33BA107F-6A8D-4878-80A9-8722A59F1AFA}"/>
      </w:docPartPr>
      <w:docPartBody>
        <w:p w:rsidR="00D26CA1" w:rsidRDefault="00D26CA1" w:rsidP="00D26CA1">
          <w:pPr>
            <w:pStyle w:val="66FF24DA25D446C9AC64CEEDC9E743FE"/>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CA1"/>
    <w:rsid w:val="00D26CA1"/>
    <w:rsid w:val="00DF3070"/>
    <w:rsid w:val="00F061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FF24DA25D446C9AC64CEEDC9E743FE">
    <w:name w:val="66FF24DA25D446C9AC64CEEDC9E743FE"/>
    <w:rsid w:val="00D26CA1"/>
  </w:style>
  <w:style w:type="paragraph" w:customStyle="1" w:styleId="01CBBC3252164FC486D8667A6A040FA5">
    <w:name w:val="01CBBC3252164FC486D8667A6A040FA5"/>
    <w:rsid w:val="00D26CA1"/>
  </w:style>
  <w:style w:type="paragraph" w:customStyle="1" w:styleId="50CAD7CA198A48658C3BED80CAFC5064">
    <w:name w:val="50CAD7CA198A48658C3BED80CAFC5064"/>
    <w:rsid w:val="00D26CA1"/>
  </w:style>
  <w:style w:type="paragraph" w:customStyle="1" w:styleId="B40E2429E68A42DD937A057F14610A65">
    <w:name w:val="B40E2429E68A42DD937A057F14610A65"/>
    <w:rsid w:val="00D26CA1"/>
  </w:style>
  <w:style w:type="paragraph" w:customStyle="1" w:styleId="CEC3DB842AE34F84BB3404688F6A43BF">
    <w:name w:val="CEC3DB842AE34F84BB3404688F6A43BF"/>
    <w:rsid w:val="00D26C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B1763-5072-41F0-913B-D93604915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24</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ASE Group Project - Documentation</vt:lpstr>
    </vt:vector>
  </TitlesOfParts>
  <Company>University of Brighton</Company>
  <LinksUpToDate>false</LinksUpToDate>
  <CharactersWithSpaces>20664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ASE Group Project - Documentation</dc:title>
  <dc:subject>Group 4          Sean Chapman: Candidate Number: 102223 Jolanta Rusecka: Candidate Number: 102150Chris Walker: Candidate Number: 102227Andria Orphanidou: Candidate Number: 102148Ewen Cluley: Candidate Number: 102230</dc:subject>
  <dc:creator>sb342</dc:creator>
  <cp:lastModifiedBy>Jo</cp:lastModifiedBy>
  <cp:revision>6</cp:revision>
  <cp:lastPrinted>2010-03-24T13:10:00Z</cp:lastPrinted>
  <dcterms:created xsi:type="dcterms:W3CDTF">2012-11-20T22:53:00Z</dcterms:created>
  <dcterms:modified xsi:type="dcterms:W3CDTF">2012-11-22T12:52:00Z</dcterms:modified>
</cp:coreProperties>
</file>